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pStyle w:val="19"/>
        <w:spacing w:line="276" w:lineRule="auto"/>
      </w:pPr>
      <w:r>
        <w:t>Visualizing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Predicting</w:t>
      </w:r>
      <w:r>
        <w:rPr>
          <w:spacing w:val="-2"/>
        </w:rPr>
        <w:t xml:space="preserve"> </w:t>
      </w:r>
      <w:r>
        <w:t>Heart</w:t>
      </w:r>
      <w:r>
        <w:rPr>
          <w:spacing w:val="-1"/>
        </w:rPr>
        <w:t xml:space="preserve"> </w:t>
      </w:r>
      <w:r>
        <w:t>Diseases with</w:t>
      </w:r>
      <w:r>
        <w:rPr>
          <w:spacing w:val="-5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Interactive</w:t>
      </w:r>
      <w:r>
        <w:rPr>
          <w:spacing w:val="-87"/>
        </w:rPr>
        <w:t xml:space="preserve"> </w:t>
      </w:r>
      <w:r>
        <w:t>Dash</w:t>
      </w:r>
      <w:r>
        <w:rPr>
          <w:spacing w:val="2"/>
        </w:rPr>
        <w:t xml:space="preserve"> </w:t>
      </w:r>
      <w:r>
        <w:t>Board</w:t>
      </w:r>
    </w:p>
    <w:p>
      <w:pPr>
        <w:spacing w:before="204"/>
        <w:ind w:left="484" w:right="1527" w:firstLine="0"/>
        <w:jc w:val="center"/>
        <w:rPr>
          <w:sz w:val="24"/>
        </w:rPr>
      </w:pPr>
      <w:r>
        <w:rPr>
          <w:sz w:val="24"/>
        </w:rPr>
        <w:t>Team</w:t>
      </w:r>
      <w:r>
        <w:rPr>
          <w:spacing w:val="-3"/>
          <w:sz w:val="24"/>
        </w:rPr>
        <w:t xml:space="preserve"> </w:t>
      </w:r>
      <w:r>
        <w:rPr>
          <w:sz w:val="24"/>
        </w:rPr>
        <w:t>ID:</w:t>
      </w:r>
      <w:r>
        <w:rPr>
          <w:spacing w:val="-2"/>
          <w:sz w:val="24"/>
        </w:rPr>
        <w:t xml:space="preserve"> </w:t>
      </w:r>
      <w:r>
        <w:rPr>
          <w:sz w:val="24"/>
        </w:rPr>
        <w:t>PNT2022TMID48269</w:t>
      </w:r>
    </w:p>
    <w:p>
      <w:pPr>
        <w:pStyle w:val="15"/>
        <w:rPr>
          <w:sz w:val="26"/>
        </w:rPr>
      </w:pPr>
    </w:p>
    <w:p>
      <w:pPr>
        <w:pStyle w:val="15"/>
        <w:rPr>
          <w:sz w:val="26"/>
        </w:rPr>
      </w:pPr>
    </w:p>
    <w:p>
      <w:pPr>
        <w:pStyle w:val="15"/>
        <w:rPr>
          <w:sz w:val="26"/>
        </w:rPr>
      </w:pPr>
    </w:p>
    <w:p>
      <w:pPr>
        <w:pStyle w:val="15"/>
        <w:spacing w:before="4"/>
        <w:rPr>
          <w:sz w:val="28"/>
        </w:rPr>
      </w:pPr>
    </w:p>
    <w:p>
      <w:pPr>
        <w:pStyle w:val="15"/>
        <w:rPr>
          <w:sz w:val="20"/>
        </w:rPr>
      </w:pPr>
      <w:r>
        <w:drawing>
          <wp:anchor distT="0" distB="0" distL="0" distR="0" simplePos="0" relativeHeight="19" behindDoc="0" locked="0" layoutInCell="1" hidden="0" allowOverlap="1">
            <wp:simplePos x="0" y="0"/>
            <wp:positionH relativeFrom="page">
              <wp:posOffset>2784862</wp:posOffset>
            </wp:positionH>
            <wp:positionV relativeFrom="page">
              <wp:posOffset>5167078</wp:posOffset>
            </wp:positionV>
            <wp:extent cx="1009995" cy="470535"/>
            <wp:effectExtent l="0" t="0" r="0" b="0"/>
            <wp:wrapNone/>
            <wp:docPr id="1" name="图片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" name="图片 3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09995" cy="470535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  <w:r>
        <w:rPr>
          <w:sz w:val="20"/>
        </w:rPr>
        <w:t>Team ID : PNT2022TMID28787</w:t>
      </w: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  <w:r>
        <w:rPr>
          <w:sz w:val="20"/>
        </w:rPr>
        <w:t>Team Size : 4</w:t>
      </w: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  <w:r>
        <w:rPr>
          <w:sz w:val="20"/>
        </w:rPr>
        <w:t>Team Leader : JENNA JODLY S</w:t>
      </w: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  <w:r>
        <w:rPr>
          <w:sz w:val="20"/>
        </w:rPr>
        <w:t>Team member : NIVEDHA E</w:t>
      </w: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  <w:r>
        <w:rPr>
          <w:sz w:val="20"/>
        </w:rPr>
        <w:t>Team member : KALAIVANI V</w:t>
      </w: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  <w:r>
        <w:rPr>
          <w:sz w:val="20"/>
        </w:rPr>
        <w:t>Team member : KAVIYA R</w:t>
      </w: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  <w:bookmarkStart w:id="0" w:name="_GoBack"/>
      <w:bookmarkEnd w:id="0"/>
    </w:p>
    <w:p>
      <w:pPr>
        <w:pStyle w:val="15"/>
        <w:spacing w:before="10"/>
        <w:rPr>
          <w:sz w:val="18"/>
        </w:rPr>
      </w:pPr>
    </w:p>
    <w:p>
      <w:pPr>
        <w:spacing w:before="0"/>
        <w:ind w:left="240" w:right="0" w:firstLine="0"/>
        <w:jc w:val="left"/>
        <w:rPr>
          <w:b/>
          <w:sz w:val="22"/>
        </w:rPr>
      </w:pPr>
      <w:r>
        <w:drawing>
          <wp:anchor distT="0" distB="0" distL="0" distR="0" simplePos="0" relativeHeight="18" behindDoc="0" locked="0" layoutInCell="1" hidden="0" allowOverlap="1">
            <wp:simplePos x="0" y="0"/>
            <wp:positionH relativeFrom="page">
              <wp:posOffset>5151649</wp:posOffset>
            </wp:positionH>
            <wp:positionV relativeFrom="paragraph">
              <wp:posOffset>714805</wp:posOffset>
            </wp:positionV>
            <wp:extent cx="495323" cy="375475"/>
            <wp:effectExtent l="0" t="0" r="0" b="0"/>
            <wp:wrapNone/>
            <wp:docPr id="4" name="图片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图片 6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95323" cy="375475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  <w:r>
        <w:rPr>
          <w:b/>
          <w:sz w:val="22"/>
        </w:rPr>
        <w:t>SOLUTION</w:t>
      </w:r>
      <w:r>
        <w:rPr>
          <w:b/>
          <w:spacing w:val="-4"/>
          <w:sz w:val="22"/>
        </w:rPr>
        <w:t xml:space="preserve"> </w:t>
      </w:r>
      <w:r>
        <w:rPr>
          <w:b/>
          <w:sz w:val="22"/>
        </w:rPr>
        <w:t>ARCHITECTURE:</w:t>
      </w:r>
    </w:p>
    <w:p>
      <w:pPr>
        <w:pStyle w:val="15"/>
        <w:rPr>
          <w:b/>
          <w:sz w:val="20"/>
        </w:rPr>
      </w:pPr>
    </w:p>
    <w:p>
      <w:pPr>
        <w:pStyle w:val="15"/>
        <w:rPr>
          <w:b/>
          <w:sz w:val="20"/>
        </w:rPr>
      </w:pPr>
    </w:p>
    <w:p>
      <w:pPr>
        <w:pStyle w:val="15"/>
        <w:rPr>
          <w:b/>
          <w:sz w:val="20"/>
        </w:rPr>
      </w:pPr>
    </w:p>
    <w:p>
      <w:pPr>
        <w:pStyle w:val="15"/>
        <w:spacing w:before="2"/>
        <w:rPr>
          <w:b/>
          <w:sz w:val="12"/>
        </w:rPr>
      </w:pPr>
      <w:r>
        <mc:AlternateContent>
          <mc:Choice Requires="wps">
            <w:drawing>
              <wp:anchor distT="0" distB="0" distL="0" distR="0" simplePos="0" behindDoc="1" locked="0" layoutInCell="1" hidden="0" allowOverlap="1">
                <wp:simplePos x="0" y="0"/>
                <wp:positionH relativeFrom="page">
                  <wp:posOffset>934212</wp:posOffset>
                </wp:positionH>
                <wp:positionV relativeFrom="paragraph">
                  <wp:posOffset>113022</wp:posOffset>
                </wp:positionV>
                <wp:extent cx="5361305" cy="3734435"/>
                <wp:effectExtent l="0" t="0" r="0" b="0"/>
                <wp:wrapTopAndBottom/>
                <wp:docPr id="7" name="组合 7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8" name="组合 8"/>
                      <wpg:cNvGrpSpPr/>
                      <wpg:grpSpPr>
                        <a:xfrm rot="0">
                          <a:off x="0" y="0"/>
                          <a:ext cx="5361305" cy="3734435"/>
                          <a:chOff x="0" y="0"/>
                          <a:chExt cx="5361305" cy="3734435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pic:pic>
                        <pic:nvPicPr>
                          <pic:cNvPr id="10" name="图片 10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757555" y="0"/>
                            <a:ext cx="384174" cy="414655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  <pic:pic>
                        <pic:nvPicPr>
                          <pic:cNvPr id="12" name="图片 1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661035" y="567054"/>
                            <a:ext cx="4505325" cy="2354580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  <pic:pic>
                        <pic:nvPicPr>
                          <pic:cNvPr id="14" name="图片 14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2319655" y="2901950"/>
                            <a:ext cx="76199" cy="172720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  <pic:pic>
                        <pic:nvPicPr>
                          <pic:cNvPr id="16" name="图片 1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3021964" y="3098800"/>
                            <a:ext cx="449579" cy="634365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  <pic:pic>
                        <pic:nvPicPr>
                          <pic:cNvPr id="18" name="图片 1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3498850" y="3287395"/>
                            <a:ext cx="742314" cy="447040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  <pic:pic>
                        <pic:nvPicPr>
                          <pic:cNvPr id="20" name="图片 20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3211195" y="2938780"/>
                            <a:ext cx="76199" cy="135890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  <pic:pic>
                        <pic:nvPicPr>
                          <pic:cNvPr id="22" name="图片 22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914400" y="347979"/>
                            <a:ext cx="76199" cy="239395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  <pic:pic>
                        <pic:nvPicPr>
                          <pic:cNvPr id="24" name="图片 24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3161665" y="88264"/>
                            <a:ext cx="288924" cy="285750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  <pic:pic>
                        <pic:nvPicPr>
                          <pic:cNvPr id="26" name="图片 26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2534920"/>
                            <a:ext cx="611504" cy="387350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  <pic:pic>
                        <pic:nvPicPr>
                          <pic:cNvPr id="28" name="图片 28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4702810" y="3074034"/>
                            <a:ext cx="658494" cy="658495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29" o:spid="_x0000_s29" coordorigin="1471,3601" coordsize="8443,5881" style="position:absolute;&#10;margin-left:73.560005pt;&#10;margin-top:8.89942pt;&#10;width:422.15pt;&#10;height:294.05005pt;&#10;mso-position-horizontal:absolute;&#10;mso-position-horizontal-relative:page;&#10;mso-position-vertical:absolute;&#10;mso-wrap-distance-left:0.0pt;&#10;mso-wrap-distance-right:0.0pt;">
                <v:shape type="#_x0000_t75" id="图片 30" o:spid="_x0000_s30" style="position:absolute;&#10;left:2664;&#10;top:3601;&#10;width:604;&#10;height:653;" filled="f" stroked="f" strokeweight="1.0pt">
                  <v:imagedata r:id="rId14" o:title="4024172541665890616698"/>
                  <o:lock aspectratio="t"/>
                  <v:stroke color="#000000"/>
                </v:shape>
                <v:shape type="#_x0000_t75" id="图片 31" o:spid="_x0000_s31" style="position:absolute;&#10;left:2512;&#10;top:4494;&#10;width:7095;&#10;height:3708;" filled="f" stroked="f" strokeweight="1.0pt">
                  <v:imagedata r:id="rId15" o:title="76714571665890616701"/>
                  <o:lock aspectratio="t"/>
                  <v:stroke color="#000000"/>
                </v:shape>
                <v:shape type="#_x0000_t75" id="图片 32" o:spid="_x0000_s32" style="position:absolute;&#10;left:5124;&#10;top:8171;&#10;width:119;&#10;height:272;" filled="f" stroked="f" strokeweight="1.0pt">
                  <v:imagedata r:id="rId16" o:title="9278621431665890616702"/>
                  <o:lock aspectratio="t"/>
                  <v:stroke color="#000000"/>
                </v:shape>
                <v:shape type="#_x0000_t75" id="图片 33" o:spid="_x0000_s33" style="position:absolute;&#10;left:6230;&#10;top:8481;&#10;width:707;&#10;height:999;" filled="f" stroked="f" strokeweight="1.0pt">
                  <v:imagedata r:id="rId17" o:title="5438348041665890616705"/>
                  <o:lock aspectratio="t"/>
                  <v:stroke color="#000000"/>
                </v:shape>
                <v:shape type="#_x0000_t75" id="图片 34" o:spid="_x0000_s34" style="position:absolute;&#10;left:6981;&#10;top:8778;&#10;width:1168;&#10;height:704;" filled="f" stroked="f" strokeweight="1.0pt">
                  <v:imagedata r:id="rId18" o:title="1794959431665890616707"/>
                  <o:lock aspectratio="t"/>
                  <v:stroke color="#000000"/>
                </v:shape>
                <v:shape type="#_x0000_t75" id="图片 35" o:spid="_x0000_s35" style="position:absolute;&#10;left:6528;&#10;top:8229;&#10;width:119;&#10;height:214;" filled="f" stroked="f" strokeweight="1.0pt">
                  <v:imagedata r:id="rId19" o:title="8388544561665890616709"/>
                  <o:lock aspectratio="t"/>
                  <v:stroke color="#000000"/>
                </v:shape>
                <v:shape type="#_x0000_t75" id="图片 36" o:spid="_x0000_s36" style="position:absolute;&#10;left:7473;&#10;top:8171;&#10;width:119;&#10;height:560;" fillcolor="#000000" stroked="f" strokeweight="1.0pt">
                  <v:imagedata/>
                  <o:lock aspectratio="t"/>
                  <v:stroke color="#000000"/>
                </v:shape>
                <v:shape type="#_x0000_t75" id="图片 37" o:spid="_x0000_s37" style="position:absolute;&#10;left:2911;&#10;top:4149;&#10;width:119;&#10;height:377;" filled="f" stroked="f" strokeweight="1.0pt">
                  <v:imagedata r:id="rId20" o:title="646160271665890616711"/>
                  <o:lock aspectratio="t"/>
                  <v:stroke color="#000000"/>
                </v:shape>
                <v:shape type="#_x0000_t75" id="图片 38" o:spid="_x0000_s38" style="position:absolute;&#10;left:6450;&#10;top:3740;&#10;width:454;&#10;height:450;" filled="f" stroked="f" strokeweight="1.0pt">
                  <v:imagedata r:id="rId21" o:title="3521157371665890616712"/>
                  <o:lock aspectratio="t"/>
                  <v:stroke color="#000000"/>
                </v:shape>
                <v:shape type="#_x0000_t75" id="图片 39" o:spid="_x0000_s39" style="position:absolute;&#10;left:6722;&#10;top:4057;&#10;width:119;&#10;height:468;" fillcolor="#000000" stroked="f" strokeweight="1.0pt">
                  <v:imagedata/>
                  <o:lock aspectratio="t"/>
                  <v:stroke color="#000000"/>
                </v:shape>
                <v:shape type="#_x0000_t75" id="图片 40" o:spid="_x0000_s40" style="position:absolute;&#10;left:1471;&#10;top:7593;&#10;width:962;&#10;height:610;" filled="f" stroked="f" strokeweight="1.0pt">
                  <v:imagedata r:id="rId22" o:title="431887481665890616714"/>
                  <o:lock aspectratio="t"/>
                  <v:stroke color="#000000"/>
                </v:shape>
                <v:shape type="#_x0000_t75" id="图片 41" o:spid="_x0000_s41" style="position:absolute;&#10;left:1893;&#10;top:6892;&#10;width:698;&#10;height:701;" fillcolor="#000000" stroked="f" strokeweight="1.0pt">
                  <v:imagedata/>
                  <o:lock aspectratio="t"/>
                  <v:stroke color="#000000"/>
                </v:shape>
                <v:shape type="#_x0000_t75" id="图片 42" o:spid="_x0000_s42" style="position:absolute;&#10;left:8877;&#10;top:8442;&#10;width:1036;&#10;height:1037;" filled="f" stroked="f" strokeweight="1.0pt">
                  <v:imagedata r:id="rId23" o:title="8637118561665890616715"/>
                  <o:lock aspectratio="t"/>
                  <v:stroke color="#000000"/>
                </v:shape>
                <v:shape type="#_x0000_t75" id="图片 43" o:spid="_x0000_s43" style="position:absolute;&#10;left:7694;&#10;top:4312;&#10;width:1655;&#10;height:4131;" fillcolor="#000000" stroked="f" strokeweight="1.0pt">
                  <v:imagedata/>
                  <o:lock aspectratio="t"/>
                  <v:stroke color="#000000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12"/>
        </w:rPr>
        <w:sectPr>
          <w:pgSz w:w="12240" w:h="15840"/>
          <w:pgMar w:top="1500" w:right="160" w:bottom="280" w:left="1200" w:header="0" w:footer="0" w:gutter="0"/>
          <w:docGrid w:linePitch="312" w:charSpace="0"/>
        </w:sectPr>
      </w:pPr>
    </w:p>
    <w:p>
      <w:pPr>
        <w:pStyle w:val="15"/>
        <w:spacing w:before="77" w:line="334" w:lineRule="auto"/>
        <w:ind w:left="240" w:right="1281"/>
        <w:jc w:val="both"/>
      </w:pPr>
      <w:r>
        <w:rPr>
          <w:b/>
          <w:color w:val="282828"/>
        </w:rPr>
        <w:t xml:space="preserve">Heart disease </w:t>
      </w:r>
      <w:r>
        <w:rPr>
          <w:color w:val="282828"/>
        </w:rPr>
        <w:t>describes a range of conditions that affect your heart. Diseases under the heart disease</w:t>
      </w:r>
      <w:r>
        <w:rPr>
          <w:color w:val="282828"/>
          <w:spacing w:val="1"/>
        </w:rPr>
        <w:t xml:space="preserve"> </w:t>
      </w:r>
      <w:r>
        <w:rPr>
          <w:color w:val="282828"/>
        </w:rPr>
        <w:t>umbrella include blood vessel diseases, such as coronary artery disease, heart rhythm problems</w:t>
      </w:r>
      <w:r>
        <w:rPr>
          <w:color w:val="282828"/>
          <w:spacing w:val="1"/>
        </w:rPr>
        <w:t xml:space="preserve"> </w:t>
      </w:r>
      <w:r>
        <w:rPr>
          <w:color w:val="282828"/>
        </w:rPr>
        <w:t>(arrhythmias)</w:t>
      </w:r>
      <w:r>
        <w:rPr>
          <w:color w:val="282828"/>
          <w:spacing w:val="-4"/>
        </w:rPr>
        <w:t xml:space="preserve"> </w:t>
      </w:r>
      <w:r>
        <w:rPr>
          <w:color w:val="282828"/>
        </w:rPr>
        <w:t>and</w:t>
      </w:r>
      <w:r>
        <w:rPr>
          <w:color w:val="282828"/>
          <w:spacing w:val="-6"/>
        </w:rPr>
        <w:t xml:space="preserve"> </w:t>
      </w:r>
      <w:r>
        <w:rPr>
          <w:color w:val="282828"/>
        </w:rPr>
        <w:t>heart</w:t>
      </w:r>
      <w:r>
        <w:rPr>
          <w:color w:val="282828"/>
          <w:spacing w:val="-3"/>
        </w:rPr>
        <w:t xml:space="preserve"> </w:t>
      </w:r>
      <w:r>
        <w:rPr>
          <w:color w:val="282828"/>
        </w:rPr>
        <w:t>defects</w:t>
      </w:r>
      <w:r>
        <w:rPr>
          <w:color w:val="282828"/>
          <w:spacing w:val="-6"/>
        </w:rPr>
        <w:t xml:space="preserve"> </w:t>
      </w:r>
      <w:r>
        <w:rPr>
          <w:color w:val="282828"/>
        </w:rPr>
        <w:t>you’re</w:t>
      </w:r>
      <w:r>
        <w:rPr>
          <w:color w:val="282828"/>
          <w:spacing w:val="-4"/>
        </w:rPr>
        <w:t xml:space="preserve"> </w:t>
      </w:r>
      <w:r>
        <w:rPr>
          <w:color w:val="282828"/>
        </w:rPr>
        <w:t>born</w:t>
      </w:r>
      <w:r>
        <w:rPr>
          <w:color w:val="282828"/>
          <w:spacing w:val="-5"/>
        </w:rPr>
        <w:t xml:space="preserve"> </w:t>
      </w:r>
      <w:r>
        <w:rPr>
          <w:color w:val="282828"/>
        </w:rPr>
        <w:t>with</w:t>
      </w:r>
      <w:r>
        <w:rPr>
          <w:color w:val="282828"/>
          <w:spacing w:val="-6"/>
        </w:rPr>
        <w:t xml:space="preserve"> </w:t>
      </w:r>
      <w:r>
        <w:rPr>
          <w:color w:val="282828"/>
        </w:rPr>
        <w:t>(congenital</w:t>
      </w:r>
      <w:r>
        <w:rPr>
          <w:color w:val="282828"/>
          <w:spacing w:val="-6"/>
        </w:rPr>
        <w:t xml:space="preserve"> </w:t>
      </w:r>
      <w:r>
        <w:rPr>
          <w:color w:val="282828"/>
        </w:rPr>
        <w:t>heart</w:t>
      </w:r>
      <w:r>
        <w:rPr>
          <w:color w:val="282828"/>
          <w:spacing w:val="-8"/>
        </w:rPr>
        <w:t xml:space="preserve"> </w:t>
      </w:r>
      <w:r>
        <w:rPr>
          <w:color w:val="282828"/>
        </w:rPr>
        <w:t>defects),</w:t>
      </w:r>
      <w:r>
        <w:rPr>
          <w:color w:val="282828"/>
          <w:spacing w:val="-5"/>
        </w:rPr>
        <w:t xml:space="preserve"> </w:t>
      </w:r>
      <w:r>
        <w:rPr>
          <w:color w:val="282828"/>
        </w:rPr>
        <w:t>among</w:t>
      </w:r>
      <w:r>
        <w:rPr>
          <w:color w:val="282828"/>
          <w:spacing w:val="-6"/>
        </w:rPr>
        <w:t xml:space="preserve"> </w:t>
      </w:r>
      <w:r>
        <w:rPr>
          <w:color w:val="282828"/>
        </w:rPr>
        <w:t>others.</w:t>
      </w:r>
    </w:p>
    <w:p>
      <w:pPr>
        <w:pStyle w:val="15"/>
        <w:rPr>
          <w:sz w:val="24"/>
        </w:rPr>
      </w:pPr>
    </w:p>
    <w:p>
      <w:pPr>
        <w:pStyle w:val="15"/>
        <w:spacing w:before="208" w:line="334" w:lineRule="auto"/>
        <w:ind w:left="240" w:right="1281"/>
        <w:jc w:val="both"/>
      </w:pPr>
      <w:r>
        <w:rPr>
          <w:color w:val="282828"/>
        </w:rPr>
        <w:t>The term</w:t>
      </w:r>
      <w:r>
        <w:rPr>
          <w:color w:val="282828"/>
          <w:spacing w:val="1"/>
        </w:rPr>
        <w:t xml:space="preserve"> </w:t>
      </w:r>
      <w:r>
        <w:rPr>
          <w:color w:val="282828"/>
        </w:rPr>
        <w:t>“heart</w:t>
      </w:r>
      <w:r>
        <w:rPr>
          <w:color w:val="282828"/>
          <w:spacing w:val="1"/>
        </w:rPr>
        <w:t xml:space="preserve"> </w:t>
      </w:r>
      <w:r>
        <w:rPr>
          <w:color w:val="282828"/>
        </w:rPr>
        <w:t>disease” is often</w:t>
      </w:r>
      <w:r>
        <w:rPr>
          <w:color w:val="282828"/>
          <w:spacing w:val="1"/>
        </w:rPr>
        <w:t xml:space="preserve"> </w:t>
      </w:r>
      <w:r>
        <w:rPr>
          <w:color w:val="282828"/>
        </w:rPr>
        <w:t>used interchangeably with</w:t>
      </w:r>
      <w:r>
        <w:rPr>
          <w:color w:val="282828"/>
          <w:spacing w:val="1"/>
        </w:rPr>
        <w:t xml:space="preserve"> </w:t>
      </w:r>
      <w:r>
        <w:rPr>
          <w:color w:val="282828"/>
        </w:rPr>
        <w:t>the term</w:t>
      </w:r>
      <w:r>
        <w:rPr>
          <w:color w:val="282828"/>
          <w:spacing w:val="1"/>
        </w:rPr>
        <w:t xml:space="preserve"> </w:t>
      </w:r>
      <w:r>
        <w:rPr>
          <w:color w:val="282828"/>
        </w:rPr>
        <w:t>“cardiovascular disease”.</w:t>
      </w:r>
      <w:r>
        <w:rPr>
          <w:color w:val="282828"/>
          <w:spacing w:val="1"/>
        </w:rPr>
        <w:t xml:space="preserve"> </w:t>
      </w:r>
      <w:r>
        <w:rPr>
          <w:color w:val="282828"/>
        </w:rPr>
        <w:t>Cardiovascular disease generally refers to conditions that involve narrowed or blocked blood vessels</w:t>
      </w:r>
      <w:r>
        <w:rPr>
          <w:color w:val="282828"/>
          <w:spacing w:val="1"/>
        </w:rPr>
        <w:t xml:space="preserve"> </w:t>
      </w:r>
      <w:r>
        <w:rPr>
          <w:color w:val="282828"/>
        </w:rPr>
        <w:t>that can lead to a heart attack, chest pain (angina) or stroke. Other heart conditions, such as those that</w:t>
      </w:r>
      <w:r>
        <w:rPr>
          <w:color w:val="282828"/>
          <w:spacing w:val="-55"/>
        </w:rPr>
        <w:t xml:space="preserve"> </w:t>
      </w:r>
      <w:r>
        <w:rPr>
          <w:color w:val="282828"/>
        </w:rPr>
        <w:t>affect</w:t>
      </w:r>
      <w:r>
        <w:rPr>
          <w:color w:val="282828"/>
          <w:spacing w:val="-4"/>
        </w:rPr>
        <w:t xml:space="preserve"> </w:t>
      </w:r>
      <w:r>
        <w:rPr>
          <w:color w:val="282828"/>
        </w:rPr>
        <w:t>your</w:t>
      </w:r>
      <w:r>
        <w:rPr>
          <w:color w:val="282828"/>
          <w:spacing w:val="-5"/>
        </w:rPr>
        <w:t xml:space="preserve"> </w:t>
      </w:r>
      <w:r>
        <w:rPr>
          <w:color w:val="282828"/>
        </w:rPr>
        <w:t>heart’s</w:t>
      </w:r>
      <w:r>
        <w:rPr>
          <w:color w:val="282828"/>
          <w:spacing w:val="-7"/>
        </w:rPr>
        <w:t xml:space="preserve"> </w:t>
      </w:r>
      <w:r>
        <w:rPr>
          <w:color w:val="282828"/>
        </w:rPr>
        <w:t>muscle,</w:t>
      </w:r>
      <w:r>
        <w:rPr>
          <w:color w:val="282828"/>
          <w:spacing w:val="-5"/>
        </w:rPr>
        <w:t xml:space="preserve"> </w:t>
      </w:r>
      <w:r>
        <w:rPr>
          <w:color w:val="282828"/>
        </w:rPr>
        <w:t>valves</w:t>
      </w:r>
      <w:r>
        <w:rPr>
          <w:color w:val="282828"/>
          <w:spacing w:val="-5"/>
        </w:rPr>
        <w:t xml:space="preserve"> </w:t>
      </w:r>
      <w:r>
        <w:rPr>
          <w:color w:val="282828"/>
        </w:rPr>
        <w:t>or</w:t>
      </w:r>
      <w:r>
        <w:rPr>
          <w:color w:val="282828"/>
          <w:spacing w:val="-5"/>
        </w:rPr>
        <w:t xml:space="preserve"> </w:t>
      </w:r>
      <w:r>
        <w:rPr>
          <w:color w:val="282828"/>
        </w:rPr>
        <w:t>rhythm,</w:t>
      </w:r>
      <w:r>
        <w:rPr>
          <w:color w:val="282828"/>
          <w:spacing w:val="-2"/>
        </w:rPr>
        <w:t xml:space="preserve"> </w:t>
      </w:r>
      <w:r>
        <w:rPr>
          <w:color w:val="282828"/>
        </w:rPr>
        <w:t>also</w:t>
      </w:r>
      <w:r>
        <w:rPr>
          <w:color w:val="282828"/>
          <w:spacing w:val="-5"/>
        </w:rPr>
        <w:t xml:space="preserve"> </w:t>
      </w:r>
      <w:r>
        <w:rPr>
          <w:color w:val="282828"/>
        </w:rPr>
        <w:t>are</w:t>
      </w:r>
      <w:r>
        <w:rPr>
          <w:color w:val="282828"/>
          <w:spacing w:val="-5"/>
        </w:rPr>
        <w:t xml:space="preserve"> </w:t>
      </w:r>
      <w:r>
        <w:rPr>
          <w:color w:val="282828"/>
        </w:rPr>
        <w:t>considered</w:t>
      </w:r>
      <w:r>
        <w:rPr>
          <w:color w:val="282828"/>
          <w:spacing w:val="-5"/>
        </w:rPr>
        <w:t xml:space="preserve"> </w:t>
      </w:r>
      <w:r>
        <w:rPr>
          <w:color w:val="282828"/>
        </w:rPr>
        <w:t>forms</w:t>
      </w:r>
      <w:r>
        <w:rPr>
          <w:color w:val="282828"/>
          <w:spacing w:val="-7"/>
        </w:rPr>
        <w:t xml:space="preserve"> </w:t>
      </w:r>
      <w:r>
        <w:rPr>
          <w:color w:val="282828"/>
        </w:rPr>
        <w:t>of</w:t>
      </w:r>
      <w:r>
        <w:rPr>
          <w:color w:val="282828"/>
          <w:spacing w:val="-7"/>
        </w:rPr>
        <w:t xml:space="preserve"> </w:t>
      </w:r>
      <w:r>
        <w:rPr>
          <w:color w:val="282828"/>
        </w:rPr>
        <w:t>heart</w:t>
      </w:r>
      <w:r>
        <w:rPr>
          <w:color w:val="282828"/>
          <w:spacing w:val="-5"/>
        </w:rPr>
        <w:t xml:space="preserve"> </w:t>
      </w:r>
      <w:r>
        <w:rPr>
          <w:color w:val="282828"/>
        </w:rPr>
        <w:t>disease.</w:t>
      </w:r>
    </w:p>
    <w:p>
      <w:pPr>
        <w:pStyle w:val="15"/>
        <w:rPr>
          <w:sz w:val="24"/>
        </w:rPr>
      </w:pPr>
    </w:p>
    <w:p>
      <w:pPr>
        <w:pStyle w:val="15"/>
        <w:spacing w:before="209" w:line="336" w:lineRule="auto"/>
        <w:ind w:left="240" w:right="1281"/>
        <w:jc w:val="both"/>
      </w:pPr>
      <w:r>
        <w:rPr>
          <w:color w:val="282828"/>
        </w:rPr>
        <w:t>Heart disease is one of the biggest causes of morbidity and mortality among the population of the</w:t>
      </w:r>
      <w:r>
        <w:rPr>
          <w:color w:val="282828"/>
          <w:spacing w:val="1"/>
        </w:rPr>
        <w:t xml:space="preserve"> </w:t>
      </w:r>
      <w:r>
        <w:rPr>
          <w:color w:val="282828"/>
        </w:rPr>
        <w:t>world. Prediction of cardiovascular disease is regarded as one of the most important subjects in the</w:t>
      </w:r>
      <w:r>
        <w:rPr>
          <w:color w:val="282828"/>
          <w:spacing w:val="1"/>
        </w:rPr>
        <w:t xml:space="preserve"> </w:t>
      </w:r>
      <w:r>
        <w:rPr>
          <w:color w:val="282828"/>
        </w:rPr>
        <w:t>section of clinical data analysis. The amount of data in the healthcare industry is huge. Data mining</w:t>
      </w:r>
      <w:r>
        <w:rPr>
          <w:color w:val="282828"/>
          <w:spacing w:val="1"/>
        </w:rPr>
        <w:t xml:space="preserve"> </w:t>
      </w:r>
      <w:r>
        <w:rPr>
          <w:color w:val="282828"/>
        </w:rPr>
        <w:t>turns the large collection of raw healthcare data into information that can help to make informed</w:t>
      </w:r>
      <w:r>
        <w:rPr>
          <w:color w:val="282828"/>
          <w:spacing w:val="1"/>
        </w:rPr>
        <w:t xml:space="preserve"> </w:t>
      </w:r>
      <w:r>
        <w:rPr>
          <w:color w:val="282828"/>
        </w:rPr>
        <w:t>decisions</w:t>
      </w:r>
      <w:r>
        <w:rPr>
          <w:color w:val="282828"/>
          <w:spacing w:val="-6"/>
        </w:rPr>
        <w:t xml:space="preserve"> </w:t>
      </w:r>
      <w:r>
        <w:rPr>
          <w:color w:val="282828"/>
        </w:rPr>
        <w:t>and predictions.</w:t>
      </w:r>
    </w:p>
    <w:p>
      <w:pPr>
        <w:pStyle w:val="15"/>
        <w:rPr>
          <w:sz w:val="24"/>
        </w:rPr>
      </w:pPr>
    </w:p>
    <w:p>
      <w:pPr>
        <w:pStyle w:val="15"/>
        <w:rPr>
          <w:sz w:val="24"/>
        </w:rPr>
      </w:pPr>
    </w:p>
    <w:p>
      <w:pPr>
        <w:pStyle w:val="15"/>
        <w:spacing w:before="215" w:line="334" w:lineRule="auto"/>
        <w:ind w:left="240" w:right="1281"/>
        <w:jc w:val="both"/>
      </w:pPr>
      <w:r>
        <w:rPr>
          <w:color w:val="282828"/>
        </w:rPr>
        <w:t>The dataset consists of 303 individuals data. There are 14 columns in the dataset, which are described</w:t>
      </w:r>
      <w:r>
        <w:rPr>
          <w:color w:val="282828"/>
          <w:spacing w:val="-55"/>
        </w:rPr>
        <w:t xml:space="preserve"> </w:t>
      </w:r>
      <w:r>
        <w:rPr>
          <w:color w:val="282828"/>
        </w:rPr>
        <w:t>below.</w:t>
      </w:r>
    </w:p>
    <w:p>
      <w:pPr>
        <w:pStyle w:val="15"/>
        <w:rPr>
          <w:sz w:val="24"/>
        </w:rPr>
      </w:pPr>
    </w:p>
    <w:p>
      <w:pPr>
        <w:pStyle w:val="20"/>
        <w:numPr>
          <w:ilvl w:val="0"/>
          <w:numId w:val="1"/>
        </w:numPr>
        <w:tabs>
          <w:tab w:val="left" w:pos="586"/>
        </w:tabs>
        <w:spacing w:before="194" w:after="0" w:line="240" w:lineRule="auto"/>
        <w:ind w:left="585" w:right="0" w:hanging="361"/>
        <w:jc w:val="left"/>
        <w:rPr>
          <w:sz w:val="23"/>
        </w:rPr>
      </w:pPr>
      <w:r>
        <w:rPr>
          <w:b/>
          <w:i/>
          <w:color w:val="282828"/>
          <w:sz w:val="23"/>
        </w:rPr>
        <w:t>Age</w:t>
      </w:r>
      <w:r>
        <w:rPr>
          <w:color w:val="282828"/>
          <w:sz w:val="23"/>
        </w:rPr>
        <w:t>:</w:t>
      </w:r>
      <w:r>
        <w:rPr>
          <w:color w:val="282828"/>
          <w:spacing w:val="-9"/>
          <w:sz w:val="23"/>
        </w:rPr>
        <w:t xml:space="preserve"> </w:t>
      </w:r>
      <w:r>
        <w:rPr>
          <w:color w:val="282828"/>
          <w:sz w:val="23"/>
        </w:rPr>
        <w:t>displays</w:t>
      </w:r>
      <w:r>
        <w:rPr>
          <w:color w:val="282828"/>
          <w:spacing w:val="-5"/>
          <w:sz w:val="23"/>
        </w:rPr>
        <w:t xml:space="preserve"> </w:t>
      </w:r>
      <w:r>
        <w:rPr>
          <w:color w:val="282828"/>
          <w:sz w:val="23"/>
        </w:rPr>
        <w:t>the</w:t>
      </w:r>
      <w:r>
        <w:rPr>
          <w:color w:val="282828"/>
          <w:spacing w:val="-7"/>
          <w:sz w:val="23"/>
        </w:rPr>
        <w:t xml:space="preserve"> </w:t>
      </w:r>
      <w:r>
        <w:rPr>
          <w:color w:val="282828"/>
          <w:sz w:val="23"/>
        </w:rPr>
        <w:t>age</w:t>
      </w:r>
      <w:r>
        <w:rPr>
          <w:color w:val="282828"/>
          <w:spacing w:val="-6"/>
          <w:sz w:val="23"/>
        </w:rPr>
        <w:t xml:space="preserve"> </w:t>
      </w:r>
      <w:r>
        <w:rPr>
          <w:color w:val="282828"/>
          <w:sz w:val="23"/>
        </w:rPr>
        <w:t>of</w:t>
      </w:r>
      <w:r>
        <w:rPr>
          <w:color w:val="282828"/>
          <w:spacing w:val="-9"/>
          <w:sz w:val="23"/>
        </w:rPr>
        <w:t xml:space="preserve"> </w:t>
      </w:r>
      <w:r>
        <w:rPr>
          <w:color w:val="282828"/>
          <w:sz w:val="23"/>
        </w:rPr>
        <w:t>the</w:t>
      </w:r>
      <w:r>
        <w:rPr>
          <w:color w:val="282828"/>
          <w:spacing w:val="-6"/>
          <w:sz w:val="23"/>
        </w:rPr>
        <w:t xml:space="preserve"> </w:t>
      </w:r>
      <w:r>
        <w:rPr>
          <w:color w:val="282828"/>
          <w:sz w:val="23"/>
        </w:rPr>
        <w:t>individual.</w:t>
      </w:r>
    </w:p>
    <w:p>
      <w:pPr>
        <w:pStyle w:val="15"/>
        <w:spacing w:before="8"/>
        <w:rPr>
          <w:sz w:val="28"/>
        </w:rPr>
      </w:pPr>
    </w:p>
    <w:p>
      <w:pPr>
        <w:pStyle w:val="20"/>
        <w:numPr>
          <w:ilvl w:val="0"/>
          <w:numId w:val="1"/>
        </w:numPr>
        <w:tabs>
          <w:tab w:val="left" w:pos="586"/>
          <w:tab w:val="left" w:pos="1286"/>
          <w:tab w:val="left" w:pos="2325"/>
          <w:tab w:val="left" w:pos="2900"/>
          <w:tab w:val="left" w:pos="3815"/>
          <w:tab w:val="left" w:pos="4300"/>
          <w:tab w:val="left" w:pos="4872"/>
          <w:tab w:val="left" w:pos="6091"/>
          <w:tab w:val="left" w:pos="6877"/>
          <w:tab w:val="left" w:pos="7453"/>
          <w:tab w:val="left" w:pos="8631"/>
          <w:tab w:val="left" w:pos="9535"/>
        </w:tabs>
        <w:spacing w:before="0" w:after="0" w:line="240" w:lineRule="auto"/>
        <w:ind w:left="585" w:right="0" w:hanging="361"/>
        <w:jc w:val="left"/>
        <w:rPr>
          <w:sz w:val="23"/>
        </w:rPr>
      </w:pPr>
      <w:r>
        <w:rPr>
          <w:b/>
          <w:i/>
          <w:color w:val="282828"/>
          <w:sz w:val="23"/>
        </w:rPr>
        <w:t>Sex</w:t>
      </w:r>
      <w:r>
        <w:rPr>
          <w:color w:val="282828"/>
          <w:sz w:val="23"/>
        </w:rPr>
        <w:t>:</w:t>
        <w:tab/>
        <w:t>displays</w:t>
        <w:tab/>
        <w:t>the</w:t>
        <w:tab/>
        <w:t>gender</w:t>
        <w:tab/>
        <w:t>of</w:t>
        <w:tab/>
        <w:t>the</w:t>
        <w:tab/>
        <w:t>individual</w:t>
        <w:tab/>
        <w:t>using</w:t>
        <w:tab/>
        <w:t>the</w:t>
        <w:tab/>
        <w:t>following</w:t>
        <w:tab/>
        <w:t>format</w:t>
        <w:tab/>
        <w:t>:</w:t>
      </w:r>
    </w:p>
    <w:p>
      <w:pPr>
        <w:pStyle w:val="15"/>
        <w:tabs>
          <w:tab w:val="left" w:pos="4865"/>
          <w:tab w:val="left" w:pos="9158"/>
        </w:tabs>
        <w:spacing w:before="60" w:line="295" w:lineRule="auto"/>
        <w:ind w:left="585" w:right="1276"/>
      </w:pPr>
      <w:r>
        <w:rPr>
          <w:color w:val="282828"/>
        </w:rPr>
        <w:t>1</w:t>
        <w:tab/>
        <w:t>=</w:t>
        <w:tab/>
      </w:r>
      <w:r>
        <w:rPr>
          <w:color w:val="282828"/>
          <w:spacing w:val="-2"/>
        </w:rPr>
        <w:t>male</w:t>
      </w:r>
      <w:r>
        <w:rPr>
          <w:color w:val="282828"/>
          <w:spacing w:val="-55"/>
        </w:rPr>
        <w:t xml:space="preserve"> </w:t>
      </w:r>
      <w:r>
        <w:rPr>
          <w:color w:val="282828"/>
        </w:rPr>
        <w:t>0</w:t>
      </w:r>
      <w:r>
        <w:rPr>
          <w:color w:val="282828"/>
          <w:spacing w:val="-1"/>
        </w:rPr>
        <w:t xml:space="preserve"> </w:t>
      </w:r>
      <w:r>
        <w:rPr>
          <w:color w:val="282828"/>
        </w:rPr>
        <w:t>=</w:t>
      </w:r>
      <w:r>
        <w:rPr>
          <w:color w:val="282828"/>
          <w:spacing w:val="-4"/>
        </w:rPr>
        <w:t xml:space="preserve"> </w:t>
      </w:r>
      <w:r>
        <w:rPr>
          <w:color w:val="282828"/>
        </w:rPr>
        <w:t>female</w:t>
      </w:r>
    </w:p>
    <w:p>
      <w:pPr>
        <w:pStyle w:val="15"/>
        <w:spacing w:before="4"/>
      </w:pPr>
    </w:p>
    <w:p>
      <w:pPr>
        <w:pStyle w:val="20"/>
        <w:numPr>
          <w:ilvl w:val="0"/>
          <w:numId w:val="1"/>
        </w:numPr>
        <w:tabs>
          <w:tab w:val="left" w:pos="586"/>
          <w:tab w:val="left" w:pos="9536"/>
        </w:tabs>
        <w:spacing w:before="0" w:after="0" w:line="295" w:lineRule="auto"/>
        <w:ind w:left="585" w:right="1277" w:hanging="360"/>
        <w:jc w:val="right"/>
        <w:rPr>
          <w:sz w:val="23"/>
        </w:rPr>
      </w:pPr>
      <w:r>
        <w:rPr>
          <w:b/>
          <w:i/>
          <w:color w:val="282828"/>
          <w:sz w:val="23"/>
        </w:rPr>
        <w:t>Chest-pain</w:t>
      </w:r>
      <w:r>
        <w:rPr>
          <w:b/>
          <w:i/>
          <w:color w:val="282828"/>
          <w:spacing w:val="-3"/>
          <w:sz w:val="23"/>
        </w:rPr>
        <w:t xml:space="preserve"> </w:t>
      </w:r>
      <w:r>
        <w:rPr>
          <w:b/>
          <w:i/>
          <w:color w:val="282828"/>
          <w:sz w:val="23"/>
        </w:rPr>
        <w:t>type</w:t>
      </w:r>
      <w:r>
        <w:rPr>
          <w:color w:val="282828"/>
          <w:sz w:val="23"/>
        </w:rPr>
        <w:t>:</w:t>
      </w:r>
      <w:r>
        <w:rPr>
          <w:color w:val="282828"/>
          <w:spacing w:val="-2"/>
          <w:sz w:val="23"/>
        </w:rPr>
        <w:t xml:space="preserve"> </w:t>
      </w:r>
      <w:r>
        <w:rPr>
          <w:color w:val="282828"/>
          <w:sz w:val="23"/>
        </w:rPr>
        <w:t>displays</w:t>
      </w:r>
      <w:r>
        <w:rPr>
          <w:color w:val="282828"/>
          <w:spacing w:val="-3"/>
          <w:sz w:val="23"/>
        </w:rPr>
        <w:t xml:space="preserve"> </w:t>
      </w:r>
      <w:r>
        <w:rPr>
          <w:color w:val="282828"/>
          <w:sz w:val="23"/>
        </w:rPr>
        <w:t>the</w:t>
      </w:r>
      <w:r>
        <w:rPr>
          <w:color w:val="282828"/>
          <w:spacing w:val="-4"/>
          <w:sz w:val="23"/>
        </w:rPr>
        <w:t xml:space="preserve"> </w:t>
      </w:r>
      <w:r>
        <w:rPr>
          <w:color w:val="282828"/>
          <w:sz w:val="23"/>
        </w:rPr>
        <w:t>type</w:t>
      </w:r>
      <w:r>
        <w:rPr>
          <w:color w:val="282828"/>
          <w:spacing w:val="-3"/>
          <w:sz w:val="23"/>
        </w:rPr>
        <w:t xml:space="preserve"> </w:t>
      </w:r>
      <w:r>
        <w:rPr>
          <w:color w:val="282828"/>
          <w:sz w:val="23"/>
        </w:rPr>
        <w:t>of</w:t>
      </w:r>
      <w:r>
        <w:rPr>
          <w:color w:val="282828"/>
          <w:spacing w:val="-3"/>
          <w:sz w:val="23"/>
        </w:rPr>
        <w:t xml:space="preserve"> </w:t>
      </w:r>
      <w:r>
        <w:rPr>
          <w:color w:val="282828"/>
          <w:sz w:val="23"/>
        </w:rPr>
        <w:t>chest-pain</w:t>
      </w:r>
      <w:r>
        <w:rPr>
          <w:color w:val="282828"/>
          <w:spacing w:val="-2"/>
          <w:sz w:val="23"/>
        </w:rPr>
        <w:t xml:space="preserve"> </w:t>
      </w:r>
      <w:r>
        <w:rPr>
          <w:color w:val="282828"/>
          <w:sz w:val="23"/>
        </w:rPr>
        <w:t>experienced</w:t>
      </w:r>
      <w:r>
        <w:rPr>
          <w:color w:val="282828"/>
          <w:spacing w:val="-3"/>
          <w:sz w:val="23"/>
        </w:rPr>
        <w:t xml:space="preserve"> </w:t>
      </w:r>
      <w:r>
        <w:rPr>
          <w:color w:val="282828"/>
          <w:sz w:val="23"/>
        </w:rPr>
        <w:t>by</w:t>
      </w:r>
      <w:r>
        <w:rPr>
          <w:color w:val="282828"/>
          <w:spacing w:val="-6"/>
          <w:sz w:val="23"/>
        </w:rPr>
        <w:t xml:space="preserve"> </w:t>
      </w:r>
      <w:r>
        <w:rPr>
          <w:color w:val="282828"/>
          <w:sz w:val="23"/>
        </w:rPr>
        <w:t>the</w:t>
      </w:r>
      <w:r>
        <w:rPr>
          <w:color w:val="282828"/>
          <w:spacing w:val="-3"/>
          <w:sz w:val="23"/>
        </w:rPr>
        <w:t xml:space="preserve"> </w:t>
      </w:r>
      <w:r>
        <w:rPr>
          <w:color w:val="282828"/>
          <w:sz w:val="23"/>
        </w:rPr>
        <w:t>individual</w:t>
      </w:r>
      <w:r>
        <w:rPr>
          <w:color w:val="282828"/>
          <w:spacing w:val="-2"/>
          <w:sz w:val="23"/>
        </w:rPr>
        <w:t xml:space="preserve"> </w:t>
      </w:r>
      <w:r>
        <w:rPr>
          <w:color w:val="282828"/>
          <w:sz w:val="23"/>
        </w:rPr>
        <w:t>using</w:t>
      </w:r>
      <w:r>
        <w:rPr>
          <w:color w:val="282828"/>
          <w:spacing w:val="-2"/>
          <w:sz w:val="23"/>
        </w:rPr>
        <w:t xml:space="preserve"> </w:t>
      </w:r>
      <w:r>
        <w:rPr>
          <w:color w:val="282828"/>
          <w:sz w:val="23"/>
        </w:rPr>
        <w:t>the</w:t>
      </w:r>
      <w:r>
        <w:rPr>
          <w:color w:val="282828"/>
          <w:spacing w:val="-1"/>
          <w:sz w:val="23"/>
        </w:rPr>
        <w:t xml:space="preserve"> </w:t>
      </w:r>
      <w:r>
        <w:rPr>
          <w:color w:val="282828"/>
          <w:sz w:val="23"/>
        </w:rPr>
        <w:t>following</w:t>
      </w:r>
      <w:r>
        <w:rPr>
          <w:color w:val="282828"/>
          <w:spacing w:val="-55"/>
          <w:sz w:val="23"/>
        </w:rPr>
        <w:t xml:space="preserve"> </w:t>
      </w:r>
      <w:r>
        <w:rPr>
          <w:color w:val="282828"/>
          <w:sz w:val="23"/>
        </w:rPr>
        <w:t>format</w:t>
        <w:tab/>
      </w:r>
      <w:r>
        <w:rPr>
          <w:color w:val="282828"/>
          <w:spacing w:val="-4"/>
          <w:sz w:val="23"/>
        </w:rPr>
        <w:t>:</w:t>
      </w:r>
    </w:p>
    <w:p>
      <w:pPr>
        <w:pStyle w:val="15"/>
        <w:tabs>
          <w:tab w:val="left" w:pos="2630"/>
          <w:tab w:val="left" w:pos="5275"/>
          <w:tab w:val="left" w:pos="8408"/>
        </w:tabs>
        <w:spacing w:line="262" w:lineRule="exact"/>
        <w:ind w:right="1278"/>
        <w:jc w:val="right"/>
      </w:pPr>
      <w:r>
        <w:rPr>
          <w:color w:val="282828"/>
        </w:rPr>
        <w:t>1</w:t>
        <w:tab/>
        <w:t>=</w:t>
        <w:tab/>
        <w:t>typical</w:t>
        <w:tab/>
        <w:t>angina</w:t>
      </w:r>
    </w:p>
    <w:p>
      <w:pPr>
        <w:pStyle w:val="15"/>
        <w:tabs>
          <w:tab w:val="left" w:pos="2596"/>
          <w:tab w:val="left" w:pos="5208"/>
          <w:tab w:val="left" w:pos="8407"/>
        </w:tabs>
        <w:spacing w:before="57"/>
        <w:ind w:right="1276"/>
        <w:jc w:val="right"/>
      </w:pPr>
      <w:r>
        <w:rPr>
          <w:color w:val="282828"/>
        </w:rPr>
        <w:t>2</w:t>
        <w:tab/>
        <w:t>=</w:t>
        <w:tab/>
        <w:t>atypical</w:t>
        <w:tab/>
        <w:t>angina</w:t>
      </w:r>
    </w:p>
    <w:p>
      <w:pPr>
        <w:pStyle w:val="15"/>
        <w:tabs>
          <w:tab w:val="left" w:pos="2128"/>
          <w:tab w:val="left" w:pos="3683"/>
          <w:tab w:val="left" w:pos="5451"/>
          <w:tab w:val="left" w:pos="7107"/>
          <w:tab w:val="left" w:pos="9205"/>
        </w:tabs>
        <w:spacing w:before="60" w:line="293" w:lineRule="auto"/>
        <w:ind w:left="585" w:right="1280"/>
      </w:pPr>
      <w:r>
        <w:rPr>
          <w:color w:val="282828"/>
        </w:rPr>
        <w:t>3</w:t>
        <w:tab/>
        <w:t>=</w:t>
        <w:tab/>
        <w:t>non</w:t>
        <w:tab/>
        <w:t>—</w:t>
        <w:tab/>
        <w:t>anginal</w:t>
        <w:tab/>
      </w:r>
      <w:r>
        <w:rPr>
          <w:color w:val="282828"/>
          <w:spacing w:val="-2"/>
        </w:rPr>
        <w:t>pain</w:t>
      </w:r>
      <w:r>
        <w:rPr>
          <w:color w:val="282828"/>
          <w:spacing w:val="-55"/>
        </w:rPr>
        <w:t xml:space="preserve"> </w:t>
      </w:r>
      <w:r>
        <w:rPr>
          <w:color w:val="282828"/>
        </w:rPr>
        <w:t>4</w:t>
      </w:r>
      <w:r>
        <w:rPr>
          <w:color w:val="282828"/>
          <w:spacing w:val="-1"/>
        </w:rPr>
        <w:t xml:space="preserve"> </w:t>
      </w:r>
      <w:r>
        <w:rPr>
          <w:color w:val="282828"/>
        </w:rPr>
        <w:t>=</w:t>
      </w:r>
      <w:r>
        <w:rPr>
          <w:color w:val="282828"/>
          <w:spacing w:val="-6"/>
        </w:rPr>
        <w:t xml:space="preserve"> </w:t>
      </w:r>
      <w:r>
        <w:rPr>
          <w:color w:val="282828"/>
        </w:rPr>
        <w:t>asymptotic</w:t>
      </w:r>
    </w:p>
    <w:p>
      <w:pPr>
        <w:pStyle w:val="15"/>
        <w:spacing w:before="9"/>
      </w:pPr>
    </w:p>
    <w:p>
      <w:pPr>
        <w:pStyle w:val="20"/>
        <w:numPr>
          <w:ilvl w:val="0"/>
          <w:numId w:val="1"/>
        </w:numPr>
        <w:tabs>
          <w:tab w:val="left" w:pos="586"/>
        </w:tabs>
        <w:spacing w:before="0" w:after="0" w:line="240" w:lineRule="auto"/>
        <w:ind w:left="586" w:right="1297" w:hanging="586"/>
        <w:jc w:val="right"/>
        <w:rPr>
          <w:sz w:val="23"/>
        </w:rPr>
      </w:pPr>
      <w:r>
        <w:rPr>
          <w:b/>
          <w:i/>
          <w:color w:val="282828"/>
          <w:sz w:val="23"/>
        </w:rPr>
        <w:t>Resting</w:t>
      </w:r>
      <w:r>
        <w:rPr>
          <w:b/>
          <w:i/>
          <w:color w:val="282828"/>
          <w:spacing w:val="-9"/>
          <w:sz w:val="23"/>
        </w:rPr>
        <w:t xml:space="preserve"> </w:t>
      </w:r>
      <w:r>
        <w:rPr>
          <w:b/>
          <w:i/>
          <w:color w:val="282828"/>
          <w:sz w:val="23"/>
        </w:rPr>
        <w:t>Blood</w:t>
      </w:r>
      <w:r>
        <w:rPr>
          <w:b/>
          <w:i/>
          <w:color w:val="282828"/>
          <w:spacing w:val="-9"/>
          <w:sz w:val="23"/>
        </w:rPr>
        <w:t xml:space="preserve"> </w:t>
      </w:r>
      <w:r>
        <w:rPr>
          <w:b/>
          <w:i/>
          <w:color w:val="282828"/>
          <w:sz w:val="23"/>
        </w:rPr>
        <w:t>Pressure</w:t>
      </w:r>
      <w:r>
        <w:rPr>
          <w:color w:val="282828"/>
          <w:sz w:val="23"/>
        </w:rPr>
        <w:t>:</w:t>
      </w:r>
      <w:r>
        <w:rPr>
          <w:color w:val="282828"/>
          <w:spacing w:val="-8"/>
          <w:sz w:val="23"/>
        </w:rPr>
        <w:t xml:space="preserve"> </w:t>
      </w:r>
      <w:r>
        <w:rPr>
          <w:color w:val="282828"/>
          <w:sz w:val="23"/>
        </w:rPr>
        <w:t>displays</w:t>
      </w:r>
      <w:r>
        <w:rPr>
          <w:color w:val="282828"/>
          <w:spacing w:val="-6"/>
          <w:sz w:val="23"/>
        </w:rPr>
        <w:t xml:space="preserve"> </w:t>
      </w:r>
      <w:r>
        <w:rPr>
          <w:color w:val="282828"/>
          <w:sz w:val="23"/>
        </w:rPr>
        <w:t>the</w:t>
      </w:r>
      <w:r>
        <w:rPr>
          <w:color w:val="282828"/>
          <w:spacing w:val="-7"/>
          <w:sz w:val="23"/>
        </w:rPr>
        <w:t xml:space="preserve"> </w:t>
      </w:r>
      <w:r>
        <w:rPr>
          <w:color w:val="282828"/>
          <w:sz w:val="23"/>
        </w:rPr>
        <w:t>resting</w:t>
      </w:r>
      <w:r>
        <w:rPr>
          <w:color w:val="282828"/>
          <w:spacing w:val="-10"/>
          <w:sz w:val="23"/>
        </w:rPr>
        <w:t xml:space="preserve"> </w:t>
      </w:r>
      <w:r>
        <w:rPr>
          <w:color w:val="282828"/>
          <w:sz w:val="23"/>
        </w:rPr>
        <w:t>blood</w:t>
      </w:r>
      <w:r>
        <w:rPr>
          <w:color w:val="282828"/>
          <w:spacing w:val="-9"/>
          <w:sz w:val="23"/>
        </w:rPr>
        <w:t xml:space="preserve"> </w:t>
      </w:r>
      <w:r>
        <w:rPr>
          <w:color w:val="282828"/>
          <w:sz w:val="23"/>
        </w:rPr>
        <w:t>pressure</w:t>
      </w:r>
      <w:r>
        <w:rPr>
          <w:color w:val="282828"/>
          <w:spacing w:val="-7"/>
          <w:sz w:val="23"/>
        </w:rPr>
        <w:t xml:space="preserve"> </w:t>
      </w:r>
      <w:r>
        <w:rPr>
          <w:color w:val="282828"/>
          <w:sz w:val="23"/>
        </w:rPr>
        <w:t>value</w:t>
      </w:r>
      <w:r>
        <w:rPr>
          <w:color w:val="282828"/>
          <w:spacing w:val="-9"/>
          <w:sz w:val="23"/>
        </w:rPr>
        <w:t xml:space="preserve"> </w:t>
      </w:r>
      <w:r>
        <w:rPr>
          <w:color w:val="282828"/>
          <w:sz w:val="23"/>
        </w:rPr>
        <w:t>of</w:t>
      </w:r>
      <w:r>
        <w:rPr>
          <w:color w:val="282828"/>
          <w:spacing w:val="-11"/>
          <w:sz w:val="23"/>
        </w:rPr>
        <w:t xml:space="preserve"> </w:t>
      </w:r>
      <w:r>
        <w:rPr>
          <w:color w:val="282828"/>
          <w:sz w:val="23"/>
        </w:rPr>
        <w:t>an</w:t>
      </w:r>
      <w:r>
        <w:rPr>
          <w:color w:val="282828"/>
          <w:spacing w:val="-9"/>
          <w:sz w:val="23"/>
        </w:rPr>
        <w:t xml:space="preserve"> </w:t>
      </w:r>
      <w:r>
        <w:rPr>
          <w:color w:val="282828"/>
          <w:sz w:val="23"/>
        </w:rPr>
        <w:t>individual</w:t>
      </w:r>
      <w:r>
        <w:rPr>
          <w:color w:val="282828"/>
          <w:spacing w:val="-11"/>
          <w:sz w:val="23"/>
        </w:rPr>
        <w:t xml:space="preserve"> </w:t>
      </w:r>
      <w:r>
        <w:rPr>
          <w:color w:val="282828"/>
          <w:sz w:val="23"/>
        </w:rPr>
        <w:t>in</w:t>
      </w:r>
      <w:r>
        <w:rPr>
          <w:color w:val="282828"/>
          <w:spacing w:val="-9"/>
          <w:sz w:val="23"/>
        </w:rPr>
        <w:t xml:space="preserve"> </w:t>
      </w:r>
      <w:r>
        <w:rPr>
          <w:color w:val="282828"/>
          <w:sz w:val="23"/>
        </w:rPr>
        <w:t>mmHg</w:t>
      </w:r>
      <w:r>
        <w:rPr>
          <w:color w:val="282828"/>
          <w:spacing w:val="-10"/>
          <w:sz w:val="23"/>
        </w:rPr>
        <w:t xml:space="preserve"> </w:t>
      </w:r>
      <w:r>
        <w:rPr>
          <w:color w:val="282828"/>
          <w:sz w:val="23"/>
        </w:rPr>
        <w:t>(unit)</w:t>
      </w:r>
    </w:p>
    <w:p>
      <w:pPr>
        <w:pStyle w:val="15"/>
        <w:rPr>
          <w:sz w:val="29"/>
        </w:rPr>
      </w:pPr>
    </w:p>
    <w:p>
      <w:pPr>
        <w:pStyle w:val="20"/>
        <w:numPr>
          <w:ilvl w:val="0"/>
          <w:numId w:val="1"/>
        </w:numPr>
        <w:tabs>
          <w:tab w:val="left" w:pos="586"/>
        </w:tabs>
        <w:spacing w:before="0" w:after="0" w:line="240" w:lineRule="auto"/>
        <w:ind w:left="585" w:right="0" w:hanging="361"/>
        <w:jc w:val="left"/>
        <w:rPr>
          <w:sz w:val="23"/>
        </w:rPr>
      </w:pPr>
      <w:r>
        <w:rPr>
          <w:b/>
          <w:i/>
          <w:color w:val="282828"/>
          <w:sz w:val="23"/>
        </w:rPr>
        <w:t>Serum</w:t>
      </w:r>
      <w:r>
        <w:rPr>
          <w:b/>
          <w:i/>
          <w:color w:val="282828"/>
          <w:spacing w:val="-10"/>
          <w:sz w:val="23"/>
        </w:rPr>
        <w:t xml:space="preserve"> </w:t>
      </w:r>
      <w:r>
        <w:rPr>
          <w:b/>
          <w:i/>
          <w:color w:val="282828"/>
          <w:sz w:val="23"/>
        </w:rPr>
        <w:t>Cholestrol</w:t>
      </w:r>
      <w:r>
        <w:rPr>
          <w:color w:val="282828"/>
          <w:sz w:val="23"/>
        </w:rPr>
        <w:t>:</w:t>
      </w:r>
      <w:r>
        <w:rPr>
          <w:color w:val="282828"/>
          <w:spacing w:val="-9"/>
          <w:sz w:val="23"/>
        </w:rPr>
        <w:t xml:space="preserve"> </w:t>
      </w:r>
      <w:r>
        <w:rPr>
          <w:color w:val="282828"/>
          <w:sz w:val="23"/>
        </w:rPr>
        <w:t>displays</w:t>
      </w:r>
      <w:r>
        <w:rPr>
          <w:color w:val="282828"/>
          <w:spacing w:val="-8"/>
          <w:sz w:val="23"/>
        </w:rPr>
        <w:t xml:space="preserve"> </w:t>
      </w:r>
      <w:r>
        <w:rPr>
          <w:color w:val="282828"/>
          <w:sz w:val="23"/>
        </w:rPr>
        <w:t>the</w:t>
      </w:r>
      <w:r>
        <w:rPr>
          <w:color w:val="282828"/>
          <w:spacing w:val="-7"/>
          <w:sz w:val="23"/>
        </w:rPr>
        <w:t xml:space="preserve"> </w:t>
      </w:r>
      <w:r>
        <w:rPr>
          <w:color w:val="282828"/>
          <w:sz w:val="23"/>
        </w:rPr>
        <w:t>serum</w:t>
      </w:r>
      <w:r>
        <w:rPr>
          <w:color w:val="282828"/>
          <w:spacing w:val="-9"/>
          <w:sz w:val="23"/>
        </w:rPr>
        <w:t xml:space="preserve"> </w:t>
      </w:r>
      <w:r>
        <w:rPr>
          <w:color w:val="282828"/>
          <w:sz w:val="23"/>
        </w:rPr>
        <w:t>cholesterol</w:t>
      </w:r>
      <w:r>
        <w:rPr>
          <w:color w:val="282828"/>
          <w:spacing w:val="-8"/>
          <w:sz w:val="23"/>
        </w:rPr>
        <w:t xml:space="preserve"> </w:t>
      </w:r>
      <w:r>
        <w:rPr>
          <w:color w:val="282828"/>
          <w:sz w:val="23"/>
        </w:rPr>
        <w:t>in</w:t>
      </w:r>
      <w:r>
        <w:rPr>
          <w:color w:val="282828"/>
          <w:spacing w:val="-12"/>
          <w:sz w:val="23"/>
        </w:rPr>
        <w:t xml:space="preserve"> </w:t>
      </w:r>
      <w:r>
        <w:rPr>
          <w:color w:val="282828"/>
          <w:sz w:val="23"/>
        </w:rPr>
        <w:t>mg/dl</w:t>
      </w:r>
      <w:r>
        <w:rPr>
          <w:color w:val="282828"/>
          <w:spacing w:val="-9"/>
          <w:sz w:val="23"/>
        </w:rPr>
        <w:t xml:space="preserve"> </w:t>
      </w:r>
      <w:r>
        <w:rPr>
          <w:color w:val="282828"/>
          <w:sz w:val="23"/>
        </w:rPr>
        <w:t>(unit)</w:t>
      </w:r>
    </w:p>
    <w:p>
      <w:pPr>
        <w:spacing w:after="0" w:line="240" w:lineRule="auto"/>
        <w:jc w:val="left"/>
        <w:rPr>
          <w:sz w:val="23"/>
        </w:rPr>
        <w:sectPr>
          <w:pgSz w:w="12240" w:h="15840"/>
          <w:pgMar w:top="1460" w:right="160" w:bottom="280" w:left="1200" w:header="0" w:footer="0" w:gutter="0"/>
          <w:docGrid w:linePitch="312" w:charSpace="0"/>
        </w:sectPr>
      </w:pPr>
    </w:p>
    <w:p>
      <w:pPr>
        <w:pStyle w:val="20"/>
        <w:numPr>
          <w:ilvl w:val="0"/>
          <w:numId w:val="1"/>
        </w:numPr>
        <w:tabs>
          <w:tab w:val="left" w:pos="586"/>
        </w:tabs>
        <w:spacing w:before="71" w:after="0" w:line="293" w:lineRule="auto"/>
        <w:ind w:left="585" w:right="1278" w:hanging="360"/>
        <w:jc w:val="both"/>
        <w:rPr>
          <w:sz w:val="23"/>
        </w:rPr>
      </w:pPr>
      <w:r>
        <w:rPr>
          <w:b/>
          <w:i/>
          <w:color w:val="282828"/>
          <w:sz w:val="23"/>
        </w:rPr>
        <w:t>Fasting</w:t>
      </w:r>
      <w:r>
        <w:rPr>
          <w:b/>
          <w:i/>
          <w:color w:val="282828"/>
          <w:spacing w:val="25"/>
          <w:sz w:val="23"/>
        </w:rPr>
        <w:t xml:space="preserve"> </w:t>
      </w:r>
      <w:r>
        <w:rPr>
          <w:b/>
          <w:i/>
          <w:color w:val="282828"/>
          <w:sz w:val="23"/>
        </w:rPr>
        <w:t>Blood</w:t>
      </w:r>
      <w:r>
        <w:rPr>
          <w:b/>
          <w:i/>
          <w:color w:val="282828"/>
          <w:spacing w:val="23"/>
          <w:sz w:val="23"/>
        </w:rPr>
        <w:t xml:space="preserve"> </w:t>
      </w:r>
      <w:r>
        <w:rPr>
          <w:b/>
          <w:i/>
          <w:color w:val="282828"/>
          <w:sz w:val="23"/>
        </w:rPr>
        <w:t>Sugar</w:t>
      </w:r>
      <w:r>
        <w:rPr>
          <w:color w:val="282828"/>
          <w:sz w:val="23"/>
        </w:rPr>
        <w:t>:</w:t>
      </w:r>
      <w:r>
        <w:rPr>
          <w:color w:val="282828"/>
          <w:spacing w:val="25"/>
          <w:sz w:val="23"/>
        </w:rPr>
        <w:t xml:space="preserve"> </w:t>
      </w:r>
      <w:r>
        <w:rPr>
          <w:color w:val="282828"/>
          <w:sz w:val="23"/>
        </w:rPr>
        <w:t>compares</w:t>
      </w:r>
      <w:r>
        <w:rPr>
          <w:color w:val="282828"/>
          <w:spacing w:val="25"/>
          <w:sz w:val="23"/>
        </w:rPr>
        <w:t xml:space="preserve"> </w:t>
      </w:r>
      <w:r>
        <w:rPr>
          <w:color w:val="282828"/>
          <w:sz w:val="23"/>
        </w:rPr>
        <w:t>the</w:t>
      </w:r>
      <w:r>
        <w:rPr>
          <w:color w:val="282828"/>
          <w:spacing w:val="24"/>
          <w:sz w:val="23"/>
        </w:rPr>
        <w:t xml:space="preserve"> </w:t>
      </w:r>
      <w:r>
        <w:rPr>
          <w:color w:val="282828"/>
          <w:sz w:val="23"/>
        </w:rPr>
        <w:t>fasting</w:t>
      </w:r>
      <w:r>
        <w:rPr>
          <w:color w:val="282828"/>
          <w:spacing w:val="21"/>
          <w:sz w:val="23"/>
        </w:rPr>
        <w:t xml:space="preserve"> </w:t>
      </w:r>
      <w:r>
        <w:rPr>
          <w:color w:val="282828"/>
          <w:sz w:val="23"/>
        </w:rPr>
        <w:t>blood</w:t>
      </w:r>
      <w:r>
        <w:rPr>
          <w:color w:val="282828"/>
          <w:spacing w:val="21"/>
          <w:sz w:val="23"/>
        </w:rPr>
        <w:t xml:space="preserve"> </w:t>
      </w:r>
      <w:r>
        <w:rPr>
          <w:color w:val="282828"/>
          <w:sz w:val="23"/>
        </w:rPr>
        <w:t>sugar</w:t>
      </w:r>
      <w:r>
        <w:rPr>
          <w:color w:val="282828"/>
          <w:spacing w:val="25"/>
          <w:sz w:val="23"/>
        </w:rPr>
        <w:t xml:space="preserve"> </w:t>
      </w:r>
      <w:r>
        <w:rPr>
          <w:color w:val="282828"/>
          <w:sz w:val="23"/>
        </w:rPr>
        <w:t>value</w:t>
      </w:r>
      <w:r>
        <w:rPr>
          <w:color w:val="282828"/>
          <w:spacing w:val="27"/>
          <w:sz w:val="23"/>
        </w:rPr>
        <w:t xml:space="preserve"> </w:t>
      </w:r>
      <w:r>
        <w:rPr>
          <w:color w:val="282828"/>
          <w:sz w:val="23"/>
        </w:rPr>
        <w:t>of</w:t>
      </w:r>
      <w:r>
        <w:rPr>
          <w:color w:val="282828"/>
          <w:spacing w:val="22"/>
          <w:sz w:val="23"/>
        </w:rPr>
        <w:t xml:space="preserve"> </w:t>
      </w:r>
      <w:r>
        <w:rPr>
          <w:color w:val="282828"/>
          <w:sz w:val="23"/>
        </w:rPr>
        <w:t>an</w:t>
      </w:r>
      <w:r>
        <w:rPr>
          <w:color w:val="282828"/>
          <w:spacing w:val="23"/>
          <w:sz w:val="23"/>
        </w:rPr>
        <w:t xml:space="preserve"> </w:t>
      </w:r>
      <w:r>
        <w:rPr>
          <w:color w:val="282828"/>
          <w:sz w:val="23"/>
        </w:rPr>
        <w:t>individual</w:t>
      </w:r>
      <w:r>
        <w:rPr>
          <w:color w:val="282828"/>
          <w:spacing w:val="23"/>
          <w:sz w:val="23"/>
        </w:rPr>
        <w:t xml:space="preserve"> </w:t>
      </w:r>
      <w:r>
        <w:rPr>
          <w:color w:val="282828"/>
          <w:sz w:val="23"/>
        </w:rPr>
        <w:t>with</w:t>
      </w:r>
      <w:r>
        <w:rPr>
          <w:color w:val="282828"/>
          <w:spacing w:val="25"/>
          <w:sz w:val="23"/>
        </w:rPr>
        <w:t xml:space="preserve"> </w:t>
      </w:r>
      <w:r>
        <w:rPr>
          <w:color w:val="282828"/>
          <w:sz w:val="23"/>
        </w:rPr>
        <w:t>120mg/dl.</w:t>
      </w:r>
      <w:r>
        <w:rPr>
          <w:color w:val="282828"/>
          <w:spacing w:val="-55"/>
          <w:sz w:val="23"/>
        </w:rPr>
        <w:t xml:space="preserve"> </w:t>
      </w:r>
      <w:r>
        <w:rPr>
          <w:color w:val="282828"/>
          <w:sz w:val="23"/>
        </w:rPr>
        <w:t xml:space="preserve">If        </w:t>
      </w:r>
      <w:r>
        <w:rPr>
          <w:color w:val="282828"/>
          <w:spacing w:val="1"/>
          <w:sz w:val="23"/>
        </w:rPr>
        <w:t xml:space="preserve"> </w:t>
      </w:r>
      <w:r>
        <w:rPr>
          <w:color w:val="282828"/>
          <w:sz w:val="23"/>
        </w:rPr>
        <w:t xml:space="preserve">fasting        </w:t>
      </w:r>
      <w:r>
        <w:rPr>
          <w:color w:val="282828"/>
          <w:spacing w:val="1"/>
          <w:sz w:val="23"/>
        </w:rPr>
        <w:t xml:space="preserve"> </w:t>
      </w:r>
      <w:r>
        <w:rPr>
          <w:color w:val="282828"/>
          <w:sz w:val="23"/>
        </w:rPr>
        <w:t xml:space="preserve">blood        </w:t>
      </w:r>
      <w:r>
        <w:rPr>
          <w:color w:val="282828"/>
          <w:spacing w:val="1"/>
          <w:sz w:val="23"/>
        </w:rPr>
        <w:t xml:space="preserve"> </w:t>
      </w:r>
      <w:r>
        <w:rPr>
          <w:color w:val="282828"/>
          <w:sz w:val="23"/>
        </w:rPr>
        <w:t xml:space="preserve">sugar        </w:t>
      </w:r>
      <w:r>
        <w:rPr>
          <w:color w:val="282828"/>
          <w:spacing w:val="1"/>
          <w:sz w:val="23"/>
        </w:rPr>
        <w:t xml:space="preserve"> </w:t>
      </w:r>
      <w:r>
        <w:rPr>
          <w:color w:val="282828"/>
          <w:sz w:val="23"/>
        </w:rPr>
        <w:t>&gt;         120mg/dl         then          :         1          (true)</w:t>
      </w:r>
      <w:r>
        <w:rPr>
          <w:color w:val="282828"/>
          <w:spacing w:val="1"/>
          <w:sz w:val="23"/>
        </w:rPr>
        <w:t xml:space="preserve"> </w:t>
      </w:r>
      <w:r>
        <w:rPr>
          <w:color w:val="282828"/>
          <w:sz w:val="23"/>
        </w:rPr>
        <w:t>else</w:t>
      </w:r>
      <w:r>
        <w:rPr>
          <w:color w:val="282828"/>
          <w:spacing w:val="-2"/>
          <w:sz w:val="23"/>
        </w:rPr>
        <w:t xml:space="preserve"> </w:t>
      </w:r>
      <w:r>
        <w:rPr>
          <w:color w:val="282828"/>
          <w:sz w:val="23"/>
        </w:rPr>
        <w:t>: 0</w:t>
      </w:r>
      <w:r>
        <w:rPr>
          <w:color w:val="282828"/>
          <w:spacing w:val="-5"/>
          <w:sz w:val="23"/>
        </w:rPr>
        <w:t xml:space="preserve"> </w:t>
      </w:r>
      <w:r>
        <w:rPr>
          <w:color w:val="282828"/>
          <w:sz w:val="23"/>
        </w:rPr>
        <w:t>(false)</w:t>
      </w:r>
    </w:p>
    <w:p>
      <w:pPr>
        <w:pStyle w:val="15"/>
        <w:spacing w:before="11"/>
      </w:pPr>
    </w:p>
    <w:p>
      <w:pPr>
        <w:pStyle w:val="20"/>
        <w:numPr>
          <w:ilvl w:val="0"/>
          <w:numId w:val="1"/>
        </w:numPr>
        <w:tabs>
          <w:tab w:val="left" w:pos="586"/>
          <w:tab w:val="left" w:pos="1846"/>
          <w:tab w:val="left" w:pos="3212"/>
          <w:tab w:val="left" w:pos="4734"/>
          <w:tab w:val="left" w:pos="6132"/>
          <w:tab w:val="left" w:pos="8777"/>
        </w:tabs>
        <w:spacing w:before="0" w:after="0" w:line="240" w:lineRule="auto"/>
        <w:ind w:left="586" w:right="1278" w:hanging="586"/>
        <w:jc w:val="right"/>
        <w:rPr>
          <w:sz w:val="23"/>
        </w:rPr>
      </w:pPr>
      <w:r>
        <w:rPr>
          <w:b/>
          <w:i/>
          <w:color w:val="282828"/>
          <w:sz w:val="23"/>
        </w:rPr>
        <w:t>Resting</w:t>
        <w:tab/>
        <w:t>ECG</w:t>
      </w:r>
      <w:r>
        <w:rPr>
          <w:b/>
          <w:i/>
          <w:color w:val="282828"/>
          <w:spacing w:val="-3"/>
          <w:sz w:val="23"/>
        </w:rPr>
        <w:t xml:space="preserve"> </w:t>
      </w:r>
      <w:r>
        <w:rPr>
          <w:color w:val="282828"/>
          <w:sz w:val="23"/>
        </w:rPr>
        <w:t>:</w:t>
        <w:tab/>
        <w:t>displays</w:t>
        <w:tab/>
        <w:t>resting</w:t>
        <w:tab/>
        <w:t>electrocardiographic</w:t>
        <w:tab/>
        <w:t>results</w:t>
      </w:r>
    </w:p>
    <w:p>
      <w:pPr>
        <w:pStyle w:val="15"/>
        <w:tabs>
          <w:tab w:val="left" w:pos="4178"/>
          <w:tab w:val="left" w:pos="8370"/>
        </w:tabs>
        <w:spacing w:before="57"/>
        <w:ind w:right="1276"/>
        <w:jc w:val="right"/>
      </w:pPr>
      <w:r>
        <w:rPr>
          <w:color w:val="282828"/>
        </w:rPr>
        <w:t>0</w:t>
        <w:tab/>
        <w:t>=</w:t>
        <w:tab/>
        <w:t>normal</w:t>
      </w:r>
    </w:p>
    <w:p>
      <w:pPr>
        <w:pStyle w:val="15"/>
        <w:tabs>
          <w:tab w:val="left" w:pos="1916"/>
          <w:tab w:val="left" w:pos="3264"/>
          <w:tab w:val="left" w:pos="5100"/>
          <w:tab w:val="left" w:pos="6801"/>
          <w:tab w:val="left" w:pos="8498"/>
        </w:tabs>
        <w:spacing w:before="60" w:line="295" w:lineRule="auto"/>
        <w:ind w:left="585" w:right="1275"/>
      </w:pPr>
      <w:r>
        <w:rPr>
          <w:color w:val="282828"/>
        </w:rPr>
        <w:t>1</w:t>
        <w:tab/>
        <w:t>=</w:t>
        <w:tab/>
        <w:t>having</w:t>
        <w:tab/>
        <w:t>ST-T</w:t>
        <w:tab/>
        <w:t>wave</w:t>
        <w:tab/>
      </w:r>
      <w:r>
        <w:rPr>
          <w:color w:val="282828"/>
          <w:spacing w:val="-2"/>
        </w:rPr>
        <w:t>abnormality</w:t>
      </w:r>
      <w:r>
        <w:rPr>
          <w:color w:val="282828"/>
          <w:spacing w:val="-55"/>
        </w:rPr>
        <w:t xml:space="preserve"> </w:t>
      </w:r>
      <w:r>
        <w:rPr>
          <w:color w:val="282828"/>
        </w:rPr>
        <w:t>2</w:t>
      </w:r>
      <w:r>
        <w:rPr>
          <w:color w:val="282828"/>
          <w:spacing w:val="-1"/>
        </w:rPr>
        <w:t xml:space="preserve"> </w:t>
      </w:r>
      <w:r>
        <w:rPr>
          <w:color w:val="282828"/>
        </w:rPr>
        <w:t>=</w:t>
      </w:r>
      <w:r>
        <w:rPr>
          <w:color w:val="282828"/>
          <w:spacing w:val="-6"/>
        </w:rPr>
        <w:t xml:space="preserve"> </w:t>
      </w:r>
      <w:r>
        <w:rPr>
          <w:color w:val="282828"/>
        </w:rPr>
        <w:t>left ventricular</w:t>
      </w:r>
      <w:r>
        <w:rPr>
          <w:color w:val="282828"/>
          <w:spacing w:val="-2"/>
        </w:rPr>
        <w:t xml:space="preserve"> </w:t>
      </w:r>
      <w:r>
        <w:rPr>
          <w:color w:val="282828"/>
        </w:rPr>
        <w:t>hyperthrophy</w:t>
      </w:r>
    </w:p>
    <w:p>
      <w:pPr>
        <w:pStyle w:val="15"/>
        <w:spacing w:before="4"/>
      </w:pPr>
    </w:p>
    <w:p>
      <w:pPr>
        <w:pStyle w:val="20"/>
        <w:numPr>
          <w:ilvl w:val="0"/>
          <w:numId w:val="1"/>
        </w:numPr>
        <w:tabs>
          <w:tab w:val="left" w:pos="586"/>
        </w:tabs>
        <w:spacing w:before="0" w:after="0" w:line="240" w:lineRule="auto"/>
        <w:ind w:left="585" w:right="0" w:hanging="361"/>
        <w:jc w:val="left"/>
        <w:rPr>
          <w:sz w:val="23"/>
        </w:rPr>
      </w:pPr>
      <w:r>
        <w:rPr>
          <w:b/>
          <w:i/>
          <w:color w:val="282828"/>
          <w:sz w:val="23"/>
        </w:rPr>
        <w:t>Max</w:t>
      </w:r>
      <w:r>
        <w:rPr>
          <w:b/>
          <w:i/>
          <w:color w:val="282828"/>
          <w:spacing w:val="-8"/>
          <w:sz w:val="23"/>
        </w:rPr>
        <w:t xml:space="preserve"> </w:t>
      </w:r>
      <w:r>
        <w:rPr>
          <w:b/>
          <w:i/>
          <w:color w:val="282828"/>
          <w:sz w:val="23"/>
        </w:rPr>
        <w:t>heart</w:t>
      </w:r>
      <w:r>
        <w:rPr>
          <w:b/>
          <w:i/>
          <w:color w:val="282828"/>
          <w:spacing w:val="-5"/>
          <w:sz w:val="23"/>
        </w:rPr>
        <w:t xml:space="preserve"> </w:t>
      </w:r>
      <w:r>
        <w:rPr>
          <w:b/>
          <w:i/>
          <w:color w:val="282828"/>
          <w:sz w:val="23"/>
        </w:rPr>
        <w:t>rate</w:t>
      </w:r>
      <w:r>
        <w:rPr>
          <w:b/>
          <w:i/>
          <w:color w:val="282828"/>
          <w:spacing w:val="-6"/>
          <w:sz w:val="23"/>
        </w:rPr>
        <w:t xml:space="preserve"> </w:t>
      </w:r>
      <w:r>
        <w:rPr>
          <w:b/>
          <w:i/>
          <w:color w:val="282828"/>
          <w:sz w:val="23"/>
        </w:rPr>
        <w:t>achieved</w:t>
      </w:r>
      <w:r>
        <w:rPr>
          <w:b/>
          <w:i/>
          <w:color w:val="282828"/>
          <w:spacing w:val="-7"/>
          <w:sz w:val="23"/>
        </w:rPr>
        <w:t xml:space="preserve"> </w:t>
      </w:r>
      <w:r>
        <w:rPr>
          <w:color w:val="282828"/>
          <w:sz w:val="23"/>
        </w:rPr>
        <w:t>:</w:t>
      </w:r>
      <w:r>
        <w:rPr>
          <w:color w:val="282828"/>
          <w:spacing w:val="-7"/>
          <w:sz w:val="23"/>
        </w:rPr>
        <w:t xml:space="preserve"> </w:t>
      </w:r>
      <w:r>
        <w:rPr>
          <w:color w:val="282828"/>
          <w:sz w:val="23"/>
        </w:rPr>
        <w:t>displays</w:t>
      </w:r>
      <w:r>
        <w:rPr>
          <w:color w:val="282828"/>
          <w:spacing w:val="-5"/>
          <w:sz w:val="23"/>
        </w:rPr>
        <w:t xml:space="preserve"> </w:t>
      </w:r>
      <w:r>
        <w:rPr>
          <w:color w:val="282828"/>
          <w:sz w:val="23"/>
        </w:rPr>
        <w:t>the</w:t>
      </w:r>
      <w:r>
        <w:rPr>
          <w:color w:val="282828"/>
          <w:spacing w:val="-8"/>
          <w:sz w:val="23"/>
        </w:rPr>
        <w:t xml:space="preserve"> </w:t>
      </w:r>
      <w:r>
        <w:rPr>
          <w:color w:val="282828"/>
          <w:sz w:val="23"/>
        </w:rPr>
        <w:t>max</w:t>
      </w:r>
      <w:r>
        <w:rPr>
          <w:color w:val="282828"/>
          <w:spacing w:val="-9"/>
          <w:sz w:val="23"/>
        </w:rPr>
        <w:t xml:space="preserve"> </w:t>
      </w:r>
      <w:r>
        <w:rPr>
          <w:color w:val="282828"/>
          <w:sz w:val="23"/>
        </w:rPr>
        <w:t>heart</w:t>
      </w:r>
      <w:r>
        <w:rPr>
          <w:color w:val="282828"/>
          <w:spacing w:val="-8"/>
          <w:sz w:val="23"/>
        </w:rPr>
        <w:t xml:space="preserve"> </w:t>
      </w:r>
      <w:r>
        <w:rPr>
          <w:color w:val="282828"/>
          <w:sz w:val="23"/>
        </w:rPr>
        <w:t>rate</w:t>
      </w:r>
      <w:r>
        <w:rPr>
          <w:color w:val="282828"/>
          <w:spacing w:val="-6"/>
          <w:sz w:val="23"/>
        </w:rPr>
        <w:t xml:space="preserve"> </w:t>
      </w:r>
      <w:r>
        <w:rPr>
          <w:color w:val="282828"/>
          <w:sz w:val="23"/>
        </w:rPr>
        <w:t>achieved</w:t>
      </w:r>
      <w:r>
        <w:rPr>
          <w:color w:val="282828"/>
          <w:spacing w:val="-8"/>
          <w:sz w:val="23"/>
        </w:rPr>
        <w:t xml:space="preserve"> </w:t>
      </w:r>
      <w:r>
        <w:rPr>
          <w:color w:val="282828"/>
          <w:sz w:val="23"/>
        </w:rPr>
        <w:t>by</w:t>
      </w:r>
      <w:r>
        <w:rPr>
          <w:color w:val="282828"/>
          <w:spacing w:val="-9"/>
          <w:sz w:val="23"/>
        </w:rPr>
        <w:t xml:space="preserve"> </w:t>
      </w:r>
      <w:r>
        <w:rPr>
          <w:color w:val="282828"/>
          <w:sz w:val="23"/>
        </w:rPr>
        <w:t>an</w:t>
      </w:r>
      <w:r>
        <w:rPr>
          <w:color w:val="282828"/>
          <w:spacing w:val="-10"/>
          <w:sz w:val="23"/>
        </w:rPr>
        <w:t xml:space="preserve"> </w:t>
      </w:r>
      <w:r>
        <w:rPr>
          <w:color w:val="282828"/>
          <w:sz w:val="23"/>
        </w:rPr>
        <w:t>individual.</w:t>
      </w:r>
    </w:p>
    <w:p>
      <w:pPr>
        <w:pStyle w:val="15"/>
        <w:spacing w:before="11"/>
        <w:rPr>
          <w:sz w:val="28"/>
        </w:rPr>
      </w:pPr>
    </w:p>
    <w:p>
      <w:pPr>
        <w:pStyle w:val="18"/>
        <w:numPr>
          <w:ilvl w:val="0"/>
          <w:numId w:val="1"/>
        </w:numPr>
        <w:tabs>
          <w:tab w:val="left" w:pos="586"/>
          <w:tab w:val="left" w:pos="4734"/>
          <w:tab w:val="left" w:pos="8820"/>
        </w:tabs>
        <w:spacing w:before="0" w:after="0" w:line="240" w:lineRule="auto"/>
        <w:ind w:left="585" w:right="0" w:hanging="361"/>
        <w:jc w:val="left"/>
        <w:rPr>
          <w:b w:val="0"/>
          <w:i w:val="0"/>
        </w:rPr>
      </w:pPr>
      <w:r>
        <w:rPr>
          <w:color w:val="282828"/>
        </w:rPr>
        <w:t>Exercise</w:t>
        <w:tab/>
        <w:t>induced</w:t>
        <w:tab/>
        <w:t>angina</w:t>
      </w:r>
      <w:r>
        <w:rPr>
          <w:color w:val="282828"/>
          <w:spacing w:val="-4"/>
        </w:rPr>
        <w:t xml:space="preserve"> </w:t>
      </w:r>
      <w:r>
        <w:rPr>
          <w:b w:val="0"/>
          <w:i w:val="0"/>
          <w:color w:val="282828"/>
        </w:rPr>
        <w:t>:</w:t>
      </w:r>
    </w:p>
    <w:p>
      <w:pPr>
        <w:pStyle w:val="15"/>
        <w:tabs>
          <w:tab w:val="left" w:pos="4934"/>
          <w:tab w:val="left" w:pos="9296"/>
        </w:tabs>
        <w:spacing w:before="60" w:line="293" w:lineRule="auto"/>
        <w:ind w:left="585" w:right="1278"/>
      </w:pPr>
      <w:r>
        <w:rPr>
          <w:color w:val="282828"/>
        </w:rPr>
        <w:t>1</w:t>
        <w:tab/>
        <w:t>=</w:t>
        <w:tab/>
      </w:r>
      <w:r>
        <w:rPr>
          <w:color w:val="282828"/>
          <w:spacing w:val="-3"/>
        </w:rPr>
        <w:t>yes</w:t>
      </w:r>
      <w:r>
        <w:rPr>
          <w:color w:val="282828"/>
          <w:spacing w:val="-55"/>
        </w:rPr>
        <w:t xml:space="preserve"> </w:t>
      </w:r>
      <w:r>
        <w:rPr>
          <w:color w:val="282828"/>
        </w:rPr>
        <w:t>0</w:t>
      </w:r>
      <w:r>
        <w:rPr>
          <w:color w:val="282828"/>
          <w:spacing w:val="-1"/>
        </w:rPr>
        <w:t xml:space="preserve"> </w:t>
      </w:r>
      <w:r>
        <w:rPr>
          <w:color w:val="282828"/>
        </w:rPr>
        <w:t>=</w:t>
      </w:r>
      <w:r>
        <w:rPr>
          <w:color w:val="282828"/>
          <w:spacing w:val="-4"/>
        </w:rPr>
        <w:t xml:space="preserve"> </w:t>
      </w:r>
      <w:r>
        <w:rPr>
          <w:color w:val="282828"/>
        </w:rPr>
        <w:t>no</w:t>
      </w:r>
    </w:p>
    <w:p>
      <w:pPr>
        <w:pStyle w:val="15"/>
        <w:spacing w:before="9"/>
      </w:pPr>
    </w:p>
    <w:p>
      <w:pPr>
        <w:pStyle w:val="20"/>
        <w:numPr>
          <w:ilvl w:val="0"/>
          <w:numId w:val="1"/>
        </w:numPr>
        <w:tabs>
          <w:tab w:val="left" w:pos="586"/>
        </w:tabs>
        <w:spacing w:before="0" w:after="0" w:line="240" w:lineRule="auto"/>
        <w:ind w:left="585" w:right="0" w:hanging="361"/>
        <w:jc w:val="left"/>
        <w:rPr>
          <w:sz w:val="23"/>
        </w:rPr>
      </w:pPr>
      <w:r>
        <w:rPr>
          <w:b/>
          <w:i/>
          <w:color w:val="282828"/>
          <w:sz w:val="23"/>
        </w:rPr>
        <w:t>ST</w:t>
      </w:r>
      <w:r>
        <w:rPr>
          <w:b/>
          <w:i/>
          <w:color w:val="282828"/>
          <w:spacing w:val="-7"/>
          <w:sz w:val="23"/>
        </w:rPr>
        <w:t xml:space="preserve"> </w:t>
      </w:r>
      <w:r>
        <w:rPr>
          <w:b/>
          <w:i/>
          <w:color w:val="282828"/>
          <w:sz w:val="23"/>
        </w:rPr>
        <w:t>depression</w:t>
      </w:r>
      <w:r>
        <w:rPr>
          <w:b/>
          <w:i/>
          <w:color w:val="282828"/>
          <w:spacing w:val="-9"/>
          <w:sz w:val="23"/>
        </w:rPr>
        <w:t xml:space="preserve"> </w:t>
      </w:r>
      <w:r>
        <w:rPr>
          <w:b/>
          <w:i/>
          <w:color w:val="282828"/>
          <w:sz w:val="23"/>
        </w:rPr>
        <w:t>induced</w:t>
      </w:r>
      <w:r>
        <w:rPr>
          <w:b/>
          <w:i/>
          <w:color w:val="282828"/>
          <w:spacing w:val="-8"/>
          <w:sz w:val="23"/>
        </w:rPr>
        <w:t xml:space="preserve"> </w:t>
      </w:r>
      <w:r>
        <w:rPr>
          <w:b/>
          <w:i/>
          <w:color w:val="282828"/>
          <w:sz w:val="23"/>
        </w:rPr>
        <w:t>by</w:t>
      </w:r>
      <w:r>
        <w:rPr>
          <w:b/>
          <w:i/>
          <w:color w:val="282828"/>
          <w:spacing w:val="-6"/>
          <w:sz w:val="23"/>
        </w:rPr>
        <w:t xml:space="preserve"> </w:t>
      </w:r>
      <w:r>
        <w:rPr>
          <w:b/>
          <w:i/>
          <w:color w:val="282828"/>
          <w:sz w:val="23"/>
        </w:rPr>
        <w:t>exercise</w:t>
      </w:r>
      <w:r>
        <w:rPr>
          <w:b/>
          <w:i/>
          <w:color w:val="282828"/>
          <w:spacing w:val="-7"/>
          <w:sz w:val="23"/>
        </w:rPr>
        <w:t xml:space="preserve"> </w:t>
      </w:r>
      <w:r>
        <w:rPr>
          <w:b/>
          <w:i/>
          <w:color w:val="282828"/>
          <w:sz w:val="23"/>
        </w:rPr>
        <w:t>relative</w:t>
      </w:r>
      <w:r>
        <w:rPr>
          <w:b/>
          <w:i/>
          <w:color w:val="282828"/>
          <w:spacing w:val="-9"/>
          <w:sz w:val="23"/>
        </w:rPr>
        <w:t xml:space="preserve"> </w:t>
      </w:r>
      <w:r>
        <w:rPr>
          <w:b/>
          <w:i/>
          <w:color w:val="282828"/>
          <w:sz w:val="23"/>
        </w:rPr>
        <w:t>to</w:t>
      </w:r>
      <w:r>
        <w:rPr>
          <w:b/>
          <w:i/>
          <w:color w:val="282828"/>
          <w:spacing w:val="-5"/>
          <w:sz w:val="23"/>
        </w:rPr>
        <w:t xml:space="preserve"> </w:t>
      </w:r>
      <w:r>
        <w:rPr>
          <w:b/>
          <w:i/>
          <w:color w:val="282828"/>
          <w:sz w:val="23"/>
        </w:rPr>
        <w:t>rest</w:t>
      </w:r>
      <w:r>
        <w:rPr>
          <w:color w:val="282828"/>
          <w:sz w:val="23"/>
        </w:rPr>
        <w:t>:</w:t>
      </w:r>
      <w:r>
        <w:rPr>
          <w:color w:val="282828"/>
          <w:spacing w:val="-8"/>
          <w:sz w:val="23"/>
        </w:rPr>
        <w:t xml:space="preserve"> </w:t>
      </w:r>
      <w:r>
        <w:rPr>
          <w:color w:val="282828"/>
          <w:sz w:val="23"/>
        </w:rPr>
        <w:t>displays</w:t>
      </w:r>
      <w:r>
        <w:rPr>
          <w:color w:val="282828"/>
          <w:spacing w:val="-6"/>
          <w:sz w:val="23"/>
        </w:rPr>
        <w:t xml:space="preserve"> </w:t>
      </w:r>
      <w:r>
        <w:rPr>
          <w:color w:val="282828"/>
          <w:sz w:val="23"/>
        </w:rPr>
        <w:t>the</w:t>
      </w:r>
      <w:r>
        <w:rPr>
          <w:color w:val="282828"/>
          <w:spacing w:val="-4"/>
          <w:sz w:val="23"/>
        </w:rPr>
        <w:t xml:space="preserve"> </w:t>
      </w:r>
      <w:r>
        <w:rPr>
          <w:color w:val="282828"/>
          <w:sz w:val="23"/>
        </w:rPr>
        <w:t>value</w:t>
      </w:r>
      <w:r>
        <w:rPr>
          <w:color w:val="282828"/>
          <w:spacing w:val="-5"/>
          <w:sz w:val="23"/>
        </w:rPr>
        <w:t xml:space="preserve"> </w:t>
      </w:r>
      <w:r>
        <w:rPr>
          <w:color w:val="282828"/>
          <w:sz w:val="23"/>
        </w:rPr>
        <w:t>which</w:t>
      </w:r>
      <w:r>
        <w:rPr>
          <w:color w:val="282828"/>
          <w:spacing w:val="-10"/>
          <w:sz w:val="23"/>
        </w:rPr>
        <w:t xml:space="preserve"> </w:t>
      </w:r>
      <w:r>
        <w:rPr>
          <w:color w:val="282828"/>
          <w:sz w:val="23"/>
        </w:rPr>
        <w:t>is</w:t>
      </w:r>
      <w:r>
        <w:rPr>
          <w:color w:val="282828"/>
          <w:spacing w:val="-12"/>
          <w:sz w:val="23"/>
        </w:rPr>
        <w:t xml:space="preserve"> </w:t>
      </w:r>
      <w:r>
        <w:rPr>
          <w:color w:val="282828"/>
          <w:sz w:val="23"/>
        </w:rPr>
        <w:t>an</w:t>
      </w:r>
      <w:r>
        <w:rPr>
          <w:color w:val="282828"/>
          <w:spacing w:val="-8"/>
          <w:sz w:val="23"/>
        </w:rPr>
        <w:t xml:space="preserve"> </w:t>
      </w:r>
      <w:r>
        <w:rPr>
          <w:color w:val="282828"/>
          <w:sz w:val="23"/>
        </w:rPr>
        <w:t>integer</w:t>
      </w:r>
      <w:r>
        <w:rPr>
          <w:color w:val="282828"/>
          <w:spacing w:val="-10"/>
          <w:sz w:val="23"/>
        </w:rPr>
        <w:t xml:space="preserve"> </w:t>
      </w:r>
      <w:r>
        <w:rPr>
          <w:color w:val="282828"/>
          <w:sz w:val="23"/>
        </w:rPr>
        <w:t>or</w:t>
      </w:r>
      <w:r>
        <w:rPr>
          <w:color w:val="282828"/>
          <w:spacing w:val="-8"/>
          <w:sz w:val="23"/>
        </w:rPr>
        <w:t xml:space="preserve"> </w:t>
      </w:r>
      <w:r>
        <w:rPr>
          <w:color w:val="282828"/>
          <w:sz w:val="23"/>
        </w:rPr>
        <w:t>float.</w:t>
      </w:r>
    </w:p>
    <w:p>
      <w:pPr>
        <w:pStyle w:val="15"/>
        <w:spacing w:before="11"/>
        <w:rPr>
          <w:sz w:val="28"/>
        </w:rPr>
      </w:pPr>
    </w:p>
    <w:p>
      <w:pPr>
        <w:pStyle w:val="18"/>
        <w:numPr>
          <w:ilvl w:val="0"/>
          <w:numId w:val="1"/>
        </w:numPr>
        <w:tabs>
          <w:tab w:val="left" w:pos="586"/>
          <w:tab w:val="left" w:pos="3037"/>
          <w:tab w:val="left" w:pos="6004"/>
          <w:tab w:val="left" w:pos="8481"/>
        </w:tabs>
        <w:spacing w:before="0" w:after="0" w:line="240" w:lineRule="auto"/>
        <w:ind w:left="586" w:right="1276" w:hanging="586"/>
        <w:jc w:val="right"/>
        <w:rPr>
          <w:b w:val="0"/>
          <w:i w:val="0"/>
        </w:rPr>
      </w:pPr>
      <w:r>
        <w:rPr>
          <w:color w:val="282828"/>
        </w:rPr>
        <w:t>Peak</w:t>
        <w:tab/>
        <w:t>exercise</w:t>
        <w:tab/>
        <w:t>ST</w:t>
        <w:tab/>
        <w:t>segment</w:t>
      </w:r>
      <w:r>
        <w:rPr>
          <w:color w:val="282828"/>
          <w:spacing w:val="-10"/>
        </w:rPr>
        <w:t xml:space="preserve"> </w:t>
      </w:r>
      <w:r>
        <w:rPr>
          <w:b w:val="0"/>
          <w:i w:val="0"/>
          <w:color w:val="282828"/>
        </w:rPr>
        <w:t>:</w:t>
      </w:r>
    </w:p>
    <w:p>
      <w:pPr>
        <w:pStyle w:val="15"/>
        <w:tabs>
          <w:tab w:val="left" w:pos="4051"/>
          <w:tab w:val="left" w:pos="8117"/>
        </w:tabs>
        <w:spacing w:before="57"/>
        <w:ind w:right="1274"/>
        <w:jc w:val="right"/>
      </w:pPr>
      <w:r>
        <w:rPr>
          <w:color w:val="282828"/>
        </w:rPr>
        <w:t>1</w:t>
        <w:tab/>
        <w:t>=</w:t>
        <w:tab/>
        <w:t>upsloping</w:t>
      </w:r>
    </w:p>
    <w:p>
      <w:pPr>
        <w:pStyle w:val="15"/>
        <w:tabs>
          <w:tab w:val="left" w:pos="4934"/>
          <w:tab w:val="left" w:pos="9296"/>
        </w:tabs>
        <w:spacing w:before="60" w:line="295" w:lineRule="auto"/>
        <w:ind w:left="585" w:right="1276"/>
      </w:pPr>
      <w:r>
        <w:rPr>
          <w:color w:val="282828"/>
        </w:rPr>
        <w:t>2</w:t>
        <w:tab/>
        <w:t>=</w:t>
        <w:tab/>
      </w:r>
      <w:r>
        <w:rPr>
          <w:color w:val="282828"/>
          <w:spacing w:val="-2"/>
        </w:rPr>
        <w:t>flat</w:t>
      </w:r>
      <w:r>
        <w:rPr>
          <w:color w:val="282828"/>
          <w:spacing w:val="-55"/>
        </w:rPr>
        <w:t xml:space="preserve"> </w:t>
      </w:r>
      <w:r>
        <w:rPr>
          <w:color w:val="282828"/>
        </w:rPr>
        <w:t>3</w:t>
      </w:r>
      <w:r>
        <w:rPr>
          <w:color w:val="282828"/>
          <w:spacing w:val="-1"/>
        </w:rPr>
        <w:t xml:space="preserve"> </w:t>
      </w:r>
      <w:r>
        <w:rPr>
          <w:color w:val="282828"/>
        </w:rPr>
        <w:t>=</w:t>
      </w:r>
      <w:r>
        <w:rPr>
          <w:color w:val="282828"/>
          <w:spacing w:val="-4"/>
        </w:rPr>
        <w:t xml:space="preserve"> </w:t>
      </w:r>
      <w:r>
        <w:rPr>
          <w:color w:val="282828"/>
        </w:rPr>
        <w:t>downsloping</w:t>
      </w:r>
    </w:p>
    <w:p>
      <w:pPr>
        <w:pStyle w:val="15"/>
        <w:spacing w:before="4"/>
      </w:pPr>
    </w:p>
    <w:p>
      <w:pPr>
        <w:pStyle w:val="20"/>
        <w:numPr>
          <w:ilvl w:val="0"/>
          <w:numId w:val="1"/>
        </w:numPr>
        <w:tabs>
          <w:tab w:val="left" w:pos="586"/>
        </w:tabs>
        <w:spacing w:before="0" w:after="0" w:line="240" w:lineRule="auto"/>
        <w:ind w:left="585" w:right="0" w:hanging="361"/>
        <w:jc w:val="left"/>
        <w:rPr>
          <w:sz w:val="23"/>
        </w:rPr>
      </w:pPr>
      <w:r>
        <w:rPr>
          <w:b/>
          <w:i/>
          <w:color w:val="282828"/>
          <w:sz w:val="23"/>
        </w:rPr>
        <w:t>Number</w:t>
      </w:r>
      <w:r>
        <w:rPr>
          <w:b/>
          <w:i/>
          <w:color w:val="282828"/>
          <w:spacing w:val="-9"/>
          <w:sz w:val="23"/>
        </w:rPr>
        <w:t xml:space="preserve"> </w:t>
      </w:r>
      <w:r>
        <w:rPr>
          <w:b/>
          <w:i/>
          <w:color w:val="282828"/>
          <w:sz w:val="23"/>
        </w:rPr>
        <w:t>of</w:t>
      </w:r>
      <w:r>
        <w:rPr>
          <w:b/>
          <w:i/>
          <w:color w:val="282828"/>
          <w:spacing w:val="-8"/>
          <w:sz w:val="23"/>
        </w:rPr>
        <w:t xml:space="preserve"> </w:t>
      </w:r>
      <w:r>
        <w:rPr>
          <w:b/>
          <w:i/>
          <w:color w:val="282828"/>
          <w:sz w:val="23"/>
        </w:rPr>
        <w:t>major</w:t>
      </w:r>
      <w:r>
        <w:rPr>
          <w:b/>
          <w:i/>
          <w:color w:val="282828"/>
          <w:spacing w:val="-12"/>
          <w:sz w:val="23"/>
        </w:rPr>
        <w:t xml:space="preserve"> </w:t>
      </w:r>
      <w:r>
        <w:rPr>
          <w:b/>
          <w:i/>
          <w:color w:val="282828"/>
          <w:sz w:val="23"/>
        </w:rPr>
        <w:t>vessels</w:t>
      </w:r>
      <w:r>
        <w:rPr>
          <w:b/>
          <w:i/>
          <w:color w:val="282828"/>
          <w:spacing w:val="-8"/>
          <w:sz w:val="23"/>
        </w:rPr>
        <w:t xml:space="preserve"> </w:t>
      </w:r>
      <w:r>
        <w:rPr>
          <w:b/>
          <w:i/>
          <w:color w:val="282828"/>
          <w:sz w:val="23"/>
        </w:rPr>
        <w:t>(0–3)</w:t>
      </w:r>
      <w:r>
        <w:rPr>
          <w:b/>
          <w:i/>
          <w:color w:val="282828"/>
          <w:spacing w:val="-6"/>
          <w:sz w:val="23"/>
        </w:rPr>
        <w:t xml:space="preserve"> </w:t>
      </w:r>
      <w:r>
        <w:rPr>
          <w:b/>
          <w:i/>
          <w:color w:val="282828"/>
          <w:sz w:val="23"/>
        </w:rPr>
        <w:t>colored</w:t>
      </w:r>
      <w:r>
        <w:rPr>
          <w:b/>
          <w:i/>
          <w:color w:val="282828"/>
          <w:spacing w:val="-8"/>
          <w:sz w:val="23"/>
        </w:rPr>
        <w:t xml:space="preserve"> </w:t>
      </w:r>
      <w:r>
        <w:rPr>
          <w:b/>
          <w:i/>
          <w:color w:val="282828"/>
          <w:sz w:val="23"/>
        </w:rPr>
        <w:t>by</w:t>
      </w:r>
      <w:r>
        <w:rPr>
          <w:b/>
          <w:i/>
          <w:color w:val="282828"/>
          <w:spacing w:val="-9"/>
          <w:sz w:val="23"/>
        </w:rPr>
        <w:t xml:space="preserve"> </w:t>
      </w:r>
      <w:r>
        <w:rPr>
          <w:b/>
          <w:i/>
          <w:color w:val="282828"/>
          <w:sz w:val="23"/>
        </w:rPr>
        <w:t>flourosopy</w:t>
      </w:r>
      <w:r>
        <w:rPr>
          <w:b/>
          <w:i/>
          <w:color w:val="282828"/>
          <w:spacing w:val="-3"/>
          <w:sz w:val="23"/>
        </w:rPr>
        <w:t xml:space="preserve"> </w:t>
      </w:r>
      <w:r>
        <w:rPr>
          <w:color w:val="282828"/>
          <w:sz w:val="23"/>
        </w:rPr>
        <w:t>:</w:t>
      </w:r>
      <w:r>
        <w:rPr>
          <w:color w:val="282828"/>
          <w:spacing w:val="-7"/>
          <w:sz w:val="23"/>
        </w:rPr>
        <w:t xml:space="preserve"> </w:t>
      </w:r>
      <w:r>
        <w:rPr>
          <w:color w:val="282828"/>
          <w:sz w:val="23"/>
        </w:rPr>
        <w:t>displays</w:t>
      </w:r>
      <w:r>
        <w:rPr>
          <w:color w:val="282828"/>
          <w:spacing w:val="-6"/>
          <w:sz w:val="23"/>
        </w:rPr>
        <w:t xml:space="preserve"> </w:t>
      </w:r>
      <w:r>
        <w:rPr>
          <w:color w:val="282828"/>
          <w:sz w:val="23"/>
        </w:rPr>
        <w:t>the</w:t>
      </w:r>
      <w:r>
        <w:rPr>
          <w:color w:val="282828"/>
          <w:spacing w:val="-8"/>
          <w:sz w:val="23"/>
        </w:rPr>
        <w:t xml:space="preserve"> </w:t>
      </w:r>
      <w:r>
        <w:rPr>
          <w:color w:val="282828"/>
          <w:sz w:val="23"/>
        </w:rPr>
        <w:t>value</w:t>
      </w:r>
      <w:r>
        <w:rPr>
          <w:color w:val="282828"/>
          <w:spacing w:val="-10"/>
          <w:sz w:val="23"/>
        </w:rPr>
        <w:t xml:space="preserve"> </w:t>
      </w:r>
      <w:r>
        <w:rPr>
          <w:color w:val="282828"/>
          <w:sz w:val="23"/>
        </w:rPr>
        <w:t>as</w:t>
      </w:r>
      <w:r>
        <w:rPr>
          <w:color w:val="282828"/>
          <w:spacing w:val="-8"/>
          <w:sz w:val="23"/>
        </w:rPr>
        <w:t xml:space="preserve"> </w:t>
      </w:r>
      <w:r>
        <w:rPr>
          <w:color w:val="282828"/>
          <w:sz w:val="23"/>
        </w:rPr>
        <w:t>integer</w:t>
      </w:r>
      <w:r>
        <w:rPr>
          <w:color w:val="282828"/>
          <w:spacing w:val="-10"/>
          <w:sz w:val="23"/>
        </w:rPr>
        <w:t xml:space="preserve"> </w:t>
      </w:r>
      <w:r>
        <w:rPr>
          <w:color w:val="282828"/>
          <w:sz w:val="23"/>
        </w:rPr>
        <w:t>or</w:t>
      </w:r>
      <w:r>
        <w:rPr>
          <w:color w:val="282828"/>
          <w:spacing w:val="-8"/>
          <w:sz w:val="23"/>
        </w:rPr>
        <w:t xml:space="preserve"> </w:t>
      </w:r>
      <w:r>
        <w:rPr>
          <w:color w:val="282828"/>
          <w:sz w:val="23"/>
        </w:rPr>
        <w:t>float.</w:t>
      </w:r>
    </w:p>
    <w:p>
      <w:pPr>
        <w:pStyle w:val="15"/>
        <w:spacing w:before="11"/>
        <w:rPr>
          <w:sz w:val="28"/>
        </w:rPr>
      </w:pPr>
    </w:p>
    <w:p>
      <w:pPr>
        <w:pStyle w:val="20"/>
        <w:numPr>
          <w:ilvl w:val="0"/>
          <w:numId w:val="1"/>
        </w:numPr>
        <w:tabs>
          <w:tab w:val="left" w:pos="586"/>
          <w:tab w:val="left" w:pos="2500"/>
          <w:tab w:val="left" w:pos="4820"/>
          <w:tab w:val="left" w:pos="6675"/>
          <w:tab w:val="left" w:pos="9310"/>
        </w:tabs>
        <w:spacing w:before="0" w:after="0" w:line="240" w:lineRule="auto"/>
        <w:ind w:left="586" w:right="1278" w:hanging="586"/>
        <w:jc w:val="right"/>
        <w:rPr>
          <w:sz w:val="23"/>
        </w:rPr>
      </w:pPr>
      <w:r>
        <w:rPr>
          <w:b/>
          <w:i/>
          <w:color w:val="282828"/>
          <w:sz w:val="23"/>
        </w:rPr>
        <w:t>Thal</w:t>
      </w:r>
      <w:r>
        <w:rPr>
          <w:b/>
          <w:i/>
          <w:color w:val="282828"/>
          <w:spacing w:val="-5"/>
          <w:sz w:val="23"/>
        </w:rPr>
        <w:t xml:space="preserve"> </w:t>
      </w:r>
      <w:r>
        <w:rPr>
          <w:color w:val="282828"/>
          <w:sz w:val="23"/>
        </w:rPr>
        <w:t>:</w:t>
        <w:tab/>
        <w:t>displays</w:t>
        <w:tab/>
        <w:t>the</w:t>
        <w:tab/>
        <w:t>thalassemia</w:t>
        <w:tab/>
        <w:t>:</w:t>
      </w:r>
    </w:p>
    <w:p>
      <w:pPr>
        <w:pStyle w:val="15"/>
        <w:tabs>
          <w:tab w:val="left" w:pos="4178"/>
          <w:tab w:val="left" w:pos="8370"/>
        </w:tabs>
        <w:spacing w:before="60"/>
        <w:ind w:right="1276"/>
        <w:jc w:val="right"/>
      </w:pPr>
      <w:r>
        <w:rPr>
          <w:color w:val="282828"/>
        </w:rPr>
        <w:t>3</w:t>
        <w:tab/>
        <w:t>=</w:t>
        <w:tab/>
        <w:t>normal</w:t>
      </w:r>
    </w:p>
    <w:p>
      <w:pPr>
        <w:pStyle w:val="15"/>
        <w:tabs>
          <w:tab w:val="left" w:pos="3282"/>
          <w:tab w:val="left" w:pos="5994"/>
          <w:tab w:val="left" w:pos="9044"/>
        </w:tabs>
        <w:spacing w:before="57" w:line="295" w:lineRule="auto"/>
        <w:ind w:left="585" w:right="1276"/>
      </w:pPr>
      <w:r>
        <w:rPr>
          <w:color w:val="282828"/>
        </w:rPr>
        <w:t>6</w:t>
        <w:tab/>
        <w:t>=</w:t>
        <w:tab/>
        <w:t>fixed</w:t>
        <w:tab/>
      </w:r>
      <w:r>
        <w:rPr>
          <w:color w:val="282828"/>
          <w:spacing w:val="-2"/>
        </w:rPr>
        <w:t>defect</w:t>
      </w:r>
      <w:r>
        <w:rPr>
          <w:color w:val="282828"/>
          <w:spacing w:val="-55"/>
        </w:rPr>
        <w:t xml:space="preserve"> </w:t>
      </w:r>
      <w:r>
        <w:rPr>
          <w:color w:val="282828"/>
        </w:rPr>
        <w:t>7</w:t>
      </w:r>
      <w:r>
        <w:rPr>
          <w:color w:val="282828"/>
          <w:spacing w:val="-1"/>
        </w:rPr>
        <w:t xml:space="preserve"> </w:t>
      </w:r>
      <w:r>
        <w:rPr>
          <w:color w:val="282828"/>
        </w:rPr>
        <w:t>=</w:t>
      </w:r>
      <w:r>
        <w:rPr>
          <w:color w:val="282828"/>
          <w:spacing w:val="-4"/>
        </w:rPr>
        <w:t xml:space="preserve"> </w:t>
      </w:r>
      <w:r>
        <w:rPr>
          <w:color w:val="282828"/>
        </w:rPr>
        <w:t>reversible</w:t>
      </w:r>
      <w:r>
        <w:rPr>
          <w:color w:val="282828"/>
          <w:spacing w:val="-1"/>
        </w:rPr>
        <w:t xml:space="preserve"> </w:t>
      </w:r>
      <w:r>
        <w:rPr>
          <w:color w:val="282828"/>
        </w:rPr>
        <w:t>defect</w:t>
      </w:r>
    </w:p>
    <w:p>
      <w:pPr>
        <w:pStyle w:val="15"/>
        <w:spacing w:before="4"/>
      </w:pPr>
    </w:p>
    <w:p>
      <w:pPr>
        <w:pStyle w:val="20"/>
        <w:numPr>
          <w:ilvl w:val="0"/>
          <w:numId w:val="1"/>
        </w:numPr>
        <w:tabs>
          <w:tab w:val="left" w:pos="586"/>
        </w:tabs>
        <w:spacing w:before="0" w:after="0" w:line="240" w:lineRule="auto"/>
        <w:ind w:left="585" w:right="0" w:hanging="361"/>
        <w:jc w:val="left"/>
        <w:rPr>
          <w:sz w:val="23"/>
        </w:rPr>
      </w:pPr>
      <w:r>
        <w:rPr>
          <w:b/>
          <w:i/>
          <w:color w:val="282828"/>
          <w:sz w:val="23"/>
        </w:rPr>
        <w:t>Diagnosis</w:t>
      </w:r>
      <w:r>
        <w:rPr>
          <w:b/>
          <w:i/>
          <w:color w:val="282828"/>
          <w:spacing w:val="-3"/>
          <w:sz w:val="23"/>
        </w:rPr>
        <w:t xml:space="preserve"> </w:t>
      </w:r>
      <w:r>
        <w:rPr>
          <w:b/>
          <w:i/>
          <w:color w:val="282828"/>
          <w:sz w:val="23"/>
        </w:rPr>
        <w:t>of</w:t>
      </w:r>
      <w:r>
        <w:rPr>
          <w:b/>
          <w:i/>
          <w:color w:val="282828"/>
          <w:spacing w:val="-2"/>
          <w:sz w:val="23"/>
        </w:rPr>
        <w:t xml:space="preserve"> </w:t>
      </w:r>
      <w:r>
        <w:rPr>
          <w:b/>
          <w:i/>
          <w:color w:val="282828"/>
          <w:sz w:val="23"/>
        </w:rPr>
        <w:t>heart disease</w:t>
      </w:r>
      <w:r>
        <w:rPr>
          <w:b/>
          <w:i/>
          <w:color w:val="282828"/>
          <w:spacing w:val="-6"/>
          <w:sz w:val="23"/>
        </w:rPr>
        <w:t xml:space="preserve"> </w:t>
      </w:r>
      <w:r>
        <w:rPr>
          <w:color w:val="282828"/>
          <w:sz w:val="23"/>
        </w:rPr>
        <w:t>:</w:t>
      </w:r>
      <w:r>
        <w:rPr>
          <w:color w:val="282828"/>
          <w:spacing w:val="-5"/>
          <w:sz w:val="23"/>
        </w:rPr>
        <w:t xml:space="preserve"> </w:t>
      </w:r>
      <w:r>
        <w:rPr>
          <w:color w:val="282828"/>
          <w:sz w:val="23"/>
        </w:rPr>
        <w:t>Displays</w:t>
      </w:r>
      <w:r>
        <w:rPr>
          <w:color w:val="282828"/>
          <w:spacing w:val="-2"/>
          <w:sz w:val="23"/>
        </w:rPr>
        <w:t xml:space="preserve"> </w:t>
      </w:r>
      <w:r>
        <w:rPr>
          <w:color w:val="282828"/>
          <w:sz w:val="23"/>
        </w:rPr>
        <w:t>whether</w:t>
      </w:r>
      <w:r>
        <w:rPr>
          <w:color w:val="282828"/>
          <w:spacing w:val="-3"/>
          <w:sz w:val="23"/>
        </w:rPr>
        <w:t xml:space="preserve"> </w:t>
      </w:r>
      <w:r>
        <w:rPr>
          <w:color w:val="282828"/>
          <w:sz w:val="23"/>
        </w:rPr>
        <w:t>the</w:t>
      </w:r>
      <w:r>
        <w:rPr>
          <w:color w:val="282828"/>
          <w:spacing w:val="-4"/>
          <w:sz w:val="23"/>
        </w:rPr>
        <w:t xml:space="preserve"> </w:t>
      </w:r>
      <w:r>
        <w:rPr>
          <w:color w:val="282828"/>
          <w:sz w:val="23"/>
        </w:rPr>
        <w:t>individual</w:t>
      </w:r>
      <w:r>
        <w:rPr>
          <w:color w:val="282828"/>
          <w:spacing w:val="-4"/>
          <w:sz w:val="23"/>
        </w:rPr>
        <w:t xml:space="preserve"> </w:t>
      </w:r>
      <w:r>
        <w:rPr>
          <w:color w:val="282828"/>
          <w:sz w:val="23"/>
        </w:rPr>
        <w:t>is</w:t>
      </w:r>
      <w:r>
        <w:rPr>
          <w:color w:val="282828"/>
          <w:spacing w:val="-4"/>
          <w:sz w:val="23"/>
        </w:rPr>
        <w:t xml:space="preserve"> </w:t>
      </w:r>
      <w:r>
        <w:rPr>
          <w:color w:val="282828"/>
          <w:sz w:val="23"/>
        </w:rPr>
        <w:t>suffering</w:t>
      </w:r>
      <w:r>
        <w:rPr>
          <w:color w:val="282828"/>
          <w:spacing w:val="-5"/>
          <w:sz w:val="23"/>
        </w:rPr>
        <w:t xml:space="preserve"> </w:t>
      </w:r>
      <w:r>
        <w:rPr>
          <w:color w:val="282828"/>
          <w:sz w:val="23"/>
        </w:rPr>
        <w:t>from</w:t>
      </w:r>
      <w:r>
        <w:rPr>
          <w:color w:val="282828"/>
          <w:spacing w:val="-1"/>
          <w:sz w:val="23"/>
        </w:rPr>
        <w:t xml:space="preserve"> </w:t>
      </w:r>
      <w:r>
        <w:rPr>
          <w:color w:val="282828"/>
          <w:sz w:val="23"/>
        </w:rPr>
        <w:t>heart</w:t>
      </w:r>
      <w:r>
        <w:rPr>
          <w:color w:val="282828"/>
          <w:spacing w:val="-1"/>
          <w:sz w:val="23"/>
        </w:rPr>
        <w:t xml:space="preserve"> </w:t>
      </w:r>
      <w:r>
        <w:rPr>
          <w:color w:val="282828"/>
          <w:sz w:val="23"/>
        </w:rPr>
        <w:t>disease</w:t>
      </w:r>
      <w:r>
        <w:rPr>
          <w:color w:val="282828"/>
          <w:spacing w:val="-3"/>
          <w:sz w:val="23"/>
        </w:rPr>
        <w:t xml:space="preserve"> </w:t>
      </w:r>
      <w:r>
        <w:rPr>
          <w:color w:val="282828"/>
          <w:sz w:val="23"/>
        </w:rPr>
        <w:t>or</w:t>
      </w:r>
      <w:r>
        <w:rPr>
          <w:color w:val="282828"/>
          <w:spacing w:val="-4"/>
          <w:sz w:val="23"/>
        </w:rPr>
        <w:t xml:space="preserve"> </w:t>
      </w:r>
      <w:r>
        <w:rPr>
          <w:color w:val="282828"/>
          <w:sz w:val="23"/>
        </w:rPr>
        <w:t>not</w:t>
      </w:r>
    </w:p>
    <w:p>
      <w:pPr>
        <w:pStyle w:val="15"/>
        <w:spacing w:before="59"/>
        <w:ind w:left="585"/>
      </w:pPr>
      <w:r>
        <w:rPr>
          <w:color w:val="282828"/>
        </w:rPr>
        <w:t>:</w:t>
      </w:r>
    </w:p>
    <w:p>
      <w:pPr>
        <w:pStyle w:val="15"/>
        <w:tabs>
          <w:tab w:val="left" w:pos="4724"/>
          <w:tab w:val="left" w:pos="8878"/>
        </w:tabs>
        <w:spacing w:before="60" w:line="293" w:lineRule="auto"/>
        <w:ind w:left="585" w:right="1276"/>
      </w:pPr>
      <w:r>
        <w:rPr>
          <w:color w:val="282828"/>
        </w:rPr>
        <w:t>0</w:t>
        <w:tab/>
        <w:t>=</w:t>
        <w:tab/>
      </w:r>
      <w:r>
        <w:rPr>
          <w:color w:val="282828"/>
          <w:spacing w:val="-2"/>
        </w:rPr>
        <w:t>absence</w:t>
      </w:r>
      <w:r>
        <w:rPr>
          <w:color w:val="282828"/>
          <w:spacing w:val="-55"/>
        </w:rPr>
        <w:t xml:space="preserve"> </w:t>
      </w:r>
      <w:r>
        <w:rPr>
          <w:color w:val="282828"/>
        </w:rPr>
        <w:t>1,</w:t>
      </w:r>
      <w:r>
        <w:rPr>
          <w:color w:val="282828"/>
          <w:spacing w:val="-4"/>
        </w:rPr>
        <w:t xml:space="preserve"> </w:t>
      </w:r>
      <w:r>
        <w:rPr>
          <w:color w:val="282828"/>
        </w:rPr>
        <w:t>2,</w:t>
      </w:r>
      <w:r>
        <w:rPr>
          <w:color w:val="282828"/>
          <w:spacing w:val="-3"/>
        </w:rPr>
        <w:t xml:space="preserve"> </w:t>
      </w:r>
      <w:r>
        <w:rPr>
          <w:color w:val="282828"/>
        </w:rPr>
        <w:t>3,</w:t>
      </w:r>
      <w:r>
        <w:rPr>
          <w:color w:val="282828"/>
          <w:spacing w:val="-3"/>
        </w:rPr>
        <w:t xml:space="preserve"> </w:t>
      </w:r>
      <w:r>
        <w:rPr>
          <w:color w:val="282828"/>
        </w:rPr>
        <w:t>4</w:t>
      </w:r>
      <w:r>
        <w:rPr>
          <w:color w:val="282828"/>
          <w:spacing w:val="-3"/>
        </w:rPr>
        <w:t xml:space="preserve"> </w:t>
      </w:r>
      <w:r>
        <w:rPr>
          <w:color w:val="282828"/>
        </w:rPr>
        <w:t>=</w:t>
      </w:r>
      <w:r>
        <w:rPr>
          <w:color w:val="282828"/>
          <w:spacing w:val="-4"/>
        </w:rPr>
        <w:t xml:space="preserve"> </w:t>
      </w:r>
      <w:r>
        <w:rPr>
          <w:color w:val="282828"/>
        </w:rPr>
        <w:t>present.</w:t>
      </w:r>
    </w:p>
    <w:p>
      <w:pPr>
        <w:pStyle w:val="15"/>
        <w:spacing w:before="10"/>
        <w:rPr>
          <w:sz w:val="21"/>
        </w:rPr>
      </w:pPr>
    </w:p>
    <w:p>
      <w:pPr>
        <w:pStyle w:val="15"/>
        <w:spacing w:before="1"/>
        <w:ind w:left="240"/>
      </w:pPr>
      <w:r>
        <w:rPr>
          <w:color w:val="282828"/>
        </w:rPr>
        <w:t>In</w:t>
      </w:r>
      <w:r>
        <w:rPr>
          <w:color w:val="282828"/>
          <w:spacing w:val="-5"/>
        </w:rPr>
        <w:t xml:space="preserve"> </w:t>
      </w:r>
      <w:r>
        <w:rPr>
          <w:color w:val="282828"/>
        </w:rPr>
        <w:t>the</w:t>
      </w:r>
      <w:r>
        <w:rPr>
          <w:color w:val="282828"/>
          <w:spacing w:val="-7"/>
        </w:rPr>
        <w:t xml:space="preserve"> </w:t>
      </w:r>
      <w:r>
        <w:rPr>
          <w:color w:val="282828"/>
        </w:rPr>
        <w:t>actual</w:t>
      </w:r>
      <w:r>
        <w:rPr>
          <w:color w:val="282828"/>
          <w:spacing w:val="-7"/>
        </w:rPr>
        <w:t xml:space="preserve"> </w:t>
      </w:r>
      <w:r>
        <w:rPr>
          <w:color w:val="282828"/>
        </w:rPr>
        <w:t>dataset,</w:t>
      </w:r>
      <w:r>
        <w:rPr>
          <w:color w:val="282828"/>
          <w:spacing w:val="-5"/>
        </w:rPr>
        <w:t xml:space="preserve"> </w:t>
      </w:r>
      <w:r>
        <w:rPr>
          <w:color w:val="282828"/>
        </w:rPr>
        <w:t>we</w:t>
      </w:r>
      <w:r>
        <w:rPr>
          <w:color w:val="282828"/>
          <w:spacing w:val="-7"/>
        </w:rPr>
        <w:t xml:space="preserve"> </w:t>
      </w:r>
      <w:r>
        <w:rPr>
          <w:color w:val="282828"/>
        </w:rPr>
        <w:t>had</w:t>
      </w:r>
      <w:r>
        <w:rPr>
          <w:color w:val="282828"/>
          <w:spacing w:val="-7"/>
        </w:rPr>
        <w:t xml:space="preserve"> </w:t>
      </w:r>
      <w:r>
        <w:rPr>
          <w:color w:val="282828"/>
        </w:rPr>
        <w:t>76</w:t>
      </w:r>
      <w:r>
        <w:rPr>
          <w:color w:val="282828"/>
          <w:spacing w:val="-5"/>
        </w:rPr>
        <w:t xml:space="preserve"> </w:t>
      </w:r>
      <w:r>
        <w:rPr>
          <w:color w:val="282828"/>
        </w:rPr>
        <w:t>features</w:t>
      </w:r>
      <w:r>
        <w:rPr>
          <w:color w:val="282828"/>
          <w:spacing w:val="-9"/>
        </w:rPr>
        <w:t xml:space="preserve"> </w:t>
      </w:r>
      <w:r>
        <w:rPr>
          <w:color w:val="282828"/>
        </w:rPr>
        <w:t>but</w:t>
      </w:r>
      <w:r>
        <w:rPr>
          <w:color w:val="282828"/>
          <w:spacing w:val="-3"/>
        </w:rPr>
        <w:t xml:space="preserve"> </w:t>
      </w:r>
      <w:r>
        <w:rPr>
          <w:color w:val="282828"/>
        </w:rPr>
        <w:t>for</w:t>
      </w:r>
      <w:r>
        <w:rPr>
          <w:color w:val="282828"/>
          <w:spacing w:val="-4"/>
        </w:rPr>
        <w:t xml:space="preserve"> </w:t>
      </w:r>
      <w:r>
        <w:rPr>
          <w:color w:val="282828"/>
        </w:rPr>
        <w:t>our</w:t>
      </w:r>
      <w:r>
        <w:rPr>
          <w:color w:val="282828"/>
          <w:spacing w:val="-7"/>
        </w:rPr>
        <w:t xml:space="preserve"> </w:t>
      </w:r>
      <w:r>
        <w:rPr>
          <w:color w:val="282828"/>
        </w:rPr>
        <w:t>study,</w:t>
      </w:r>
      <w:r>
        <w:rPr>
          <w:color w:val="282828"/>
          <w:spacing w:val="-5"/>
        </w:rPr>
        <w:t xml:space="preserve"> </w:t>
      </w:r>
      <w:r>
        <w:rPr>
          <w:color w:val="282828"/>
        </w:rPr>
        <w:t>we</w:t>
      </w:r>
      <w:r>
        <w:rPr>
          <w:color w:val="282828"/>
          <w:spacing w:val="-10"/>
        </w:rPr>
        <w:t xml:space="preserve"> </w:t>
      </w:r>
      <w:r>
        <w:rPr>
          <w:color w:val="282828"/>
        </w:rPr>
        <w:t>chose</w:t>
      </w:r>
      <w:r>
        <w:rPr>
          <w:color w:val="282828"/>
          <w:spacing w:val="-7"/>
        </w:rPr>
        <w:t xml:space="preserve"> </w:t>
      </w:r>
      <w:r>
        <w:rPr>
          <w:color w:val="282828"/>
        </w:rPr>
        <w:t>only</w:t>
      </w:r>
      <w:r>
        <w:rPr>
          <w:color w:val="282828"/>
          <w:spacing w:val="-9"/>
        </w:rPr>
        <w:t xml:space="preserve"> </w:t>
      </w:r>
      <w:r>
        <w:rPr>
          <w:color w:val="282828"/>
        </w:rPr>
        <w:t>the</w:t>
      </w:r>
      <w:r>
        <w:rPr>
          <w:color w:val="282828"/>
          <w:spacing w:val="-8"/>
        </w:rPr>
        <w:t xml:space="preserve"> </w:t>
      </w:r>
      <w:r>
        <w:rPr>
          <w:color w:val="282828"/>
        </w:rPr>
        <w:t>above</w:t>
      </w:r>
      <w:r>
        <w:rPr>
          <w:color w:val="282828"/>
          <w:spacing w:val="-5"/>
        </w:rPr>
        <w:t xml:space="preserve"> </w:t>
      </w:r>
      <w:r>
        <w:rPr>
          <w:color w:val="282828"/>
        </w:rPr>
        <w:t>14</w:t>
      </w:r>
      <w:r>
        <w:rPr>
          <w:color w:val="282828"/>
          <w:spacing w:val="-7"/>
        </w:rPr>
        <w:t xml:space="preserve"> </w:t>
      </w:r>
      <w:r>
        <w:rPr>
          <w:color w:val="282828"/>
        </w:rPr>
        <w:t>because</w:t>
      </w:r>
      <w:r>
        <w:rPr>
          <w:color w:val="282828"/>
          <w:spacing w:val="-8"/>
        </w:rPr>
        <w:t xml:space="preserve"> </w:t>
      </w:r>
      <w:r>
        <w:rPr>
          <w:color w:val="282828"/>
        </w:rPr>
        <w:t>:</w:t>
      </w:r>
    </w:p>
    <w:p>
      <w:pPr>
        <w:pStyle w:val="15"/>
        <w:rPr>
          <w:sz w:val="24"/>
        </w:rPr>
      </w:pPr>
    </w:p>
    <w:p>
      <w:pPr>
        <w:pStyle w:val="15"/>
        <w:spacing w:before="7"/>
        <w:rPr>
          <w:sz w:val="25"/>
        </w:rPr>
      </w:pPr>
    </w:p>
    <w:p>
      <w:pPr>
        <w:pStyle w:val="20"/>
        <w:numPr>
          <w:ilvl w:val="0"/>
          <w:numId w:val="2"/>
        </w:numPr>
        <w:tabs>
          <w:tab w:val="left" w:pos="586"/>
        </w:tabs>
        <w:spacing w:before="0" w:after="0" w:line="293" w:lineRule="auto"/>
        <w:ind w:left="585" w:right="1281" w:hanging="360"/>
        <w:jc w:val="both"/>
        <w:rPr>
          <w:sz w:val="23"/>
        </w:rPr>
      </w:pPr>
      <w:r>
        <w:rPr>
          <w:b/>
          <w:color w:val="282828"/>
          <w:sz w:val="23"/>
        </w:rPr>
        <w:t>Age</w:t>
      </w:r>
      <w:r>
        <w:rPr>
          <w:color w:val="282828"/>
          <w:sz w:val="23"/>
        </w:rPr>
        <w:t>: Age is the most important risk factor in developing cardiovascular or heart diseases, with</w:t>
      </w:r>
      <w:r>
        <w:rPr>
          <w:color w:val="282828"/>
          <w:spacing w:val="1"/>
          <w:sz w:val="23"/>
        </w:rPr>
        <w:t xml:space="preserve"> </w:t>
      </w:r>
      <w:r>
        <w:rPr>
          <w:color w:val="282828"/>
          <w:sz w:val="23"/>
        </w:rPr>
        <w:t>approximately a tripling of risk with each decade of life. Coronary fatty streaks can begin to form</w:t>
      </w:r>
      <w:r>
        <w:rPr>
          <w:color w:val="282828"/>
          <w:spacing w:val="-55"/>
          <w:sz w:val="23"/>
        </w:rPr>
        <w:t xml:space="preserve"> </w:t>
      </w:r>
      <w:r>
        <w:rPr>
          <w:color w:val="282828"/>
          <w:sz w:val="23"/>
        </w:rPr>
        <w:t>in adolescence. It is estimated that 82 percent of people who die of coronary heart disease are 65</w:t>
      </w:r>
      <w:r>
        <w:rPr>
          <w:color w:val="282828"/>
          <w:spacing w:val="1"/>
          <w:sz w:val="23"/>
        </w:rPr>
        <w:t xml:space="preserve"> </w:t>
      </w:r>
      <w:r>
        <w:rPr>
          <w:color w:val="282828"/>
          <w:sz w:val="23"/>
        </w:rPr>
        <w:t>and</w:t>
      </w:r>
      <w:r>
        <w:rPr>
          <w:color w:val="282828"/>
          <w:spacing w:val="-5"/>
          <w:sz w:val="23"/>
        </w:rPr>
        <w:t xml:space="preserve"> </w:t>
      </w:r>
      <w:r>
        <w:rPr>
          <w:color w:val="282828"/>
          <w:sz w:val="23"/>
        </w:rPr>
        <w:t>older.</w:t>
      </w:r>
      <w:r>
        <w:rPr>
          <w:color w:val="282828"/>
          <w:spacing w:val="-6"/>
          <w:sz w:val="23"/>
        </w:rPr>
        <w:t xml:space="preserve"> </w:t>
      </w:r>
      <w:r>
        <w:rPr>
          <w:color w:val="282828"/>
          <w:sz w:val="23"/>
        </w:rPr>
        <w:t>Simultaneously,</w:t>
      </w:r>
      <w:r>
        <w:rPr>
          <w:color w:val="282828"/>
          <w:spacing w:val="-2"/>
          <w:sz w:val="23"/>
        </w:rPr>
        <w:t xml:space="preserve"> </w:t>
      </w:r>
      <w:r>
        <w:rPr>
          <w:color w:val="282828"/>
          <w:sz w:val="23"/>
        </w:rPr>
        <w:t>the</w:t>
      </w:r>
      <w:r>
        <w:rPr>
          <w:color w:val="282828"/>
          <w:spacing w:val="-2"/>
          <w:sz w:val="23"/>
        </w:rPr>
        <w:t xml:space="preserve"> </w:t>
      </w:r>
      <w:r>
        <w:rPr>
          <w:color w:val="282828"/>
          <w:sz w:val="23"/>
        </w:rPr>
        <w:t>risk</w:t>
      </w:r>
      <w:r>
        <w:rPr>
          <w:color w:val="282828"/>
          <w:spacing w:val="-5"/>
          <w:sz w:val="23"/>
        </w:rPr>
        <w:t xml:space="preserve"> </w:t>
      </w:r>
      <w:r>
        <w:rPr>
          <w:color w:val="282828"/>
          <w:sz w:val="23"/>
        </w:rPr>
        <w:t>of</w:t>
      </w:r>
      <w:r>
        <w:rPr>
          <w:color w:val="282828"/>
          <w:spacing w:val="-4"/>
          <w:sz w:val="23"/>
        </w:rPr>
        <w:t xml:space="preserve"> </w:t>
      </w:r>
      <w:r>
        <w:rPr>
          <w:color w:val="282828"/>
          <w:sz w:val="23"/>
        </w:rPr>
        <w:t>stroke</w:t>
      </w:r>
      <w:r>
        <w:rPr>
          <w:color w:val="282828"/>
          <w:spacing w:val="-2"/>
          <w:sz w:val="23"/>
        </w:rPr>
        <w:t xml:space="preserve"> </w:t>
      </w:r>
      <w:r>
        <w:rPr>
          <w:color w:val="282828"/>
          <w:sz w:val="23"/>
        </w:rPr>
        <w:t>doubles</w:t>
      </w:r>
      <w:r>
        <w:rPr>
          <w:color w:val="282828"/>
          <w:spacing w:val="-8"/>
          <w:sz w:val="23"/>
        </w:rPr>
        <w:t xml:space="preserve"> </w:t>
      </w:r>
      <w:r>
        <w:rPr>
          <w:color w:val="282828"/>
          <w:sz w:val="23"/>
        </w:rPr>
        <w:t>every</w:t>
      </w:r>
      <w:r>
        <w:rPr>
          <w:color w:val="282828"/>
          <w:spacing w:val="-6"/>
          <w:sz w:val="23"/>
        </w:rPr>
        <w:t xml:space="preserve"> </w:t>
      </w:r>
      <w:r>
        <w:rPr>
          <w:color w:val="282828"/>
          <w:sz w:val="23"/>
        </w:rPr>
        <w:t>decade</w:t>
      </w:r>
      <w:r>
        <w:rPr>
          <w:color w:val="282828"/>
          <w:spacing w:val="-7"/>
          <w:sz w:val="23"/>
        </w:rPr>
        <w:t xml:space="preserve"> </w:t>
      </w:r>
      <w:r>
        <w:rPr>
          <w:color w:val="282828"/>
          <w:sz w:val="23"/>
        </w:rPr>
        <w:t>after</w:t>
      </w:r>
      <w:r>
        <w:rPr>
          <w:color w:val="282828"/>
          <w:spacing w:val="-6"/>
          <w:sz w:val="23"/>
        </w:rPr>
        <w:t xml:space="preserve"> </w:t>
      </w:r>
      <w:r>
        <w:rPr>
          <w:color w:val="282828"/>
          <w:sz w:val="23"/>
        </w:rPr>
        <w:t>age</w:t>
      </w:r>
      <w:r>
        <w:rPr>
          <w:color w:val="282828"/>
          <w:spacing w:val="-3"/>
          <w:sz w:val="23"/>
        </w:rPr>
        <w:t xml:space="preserve"> </w:t>
      </w:r>
      <w:r>
        <w:rPr>
          <w:color w:val="282828"/>
          <w:sz w:val="23"/>
        </w:rPr>
        <w:t>55.</w:t>
      </w:r>
    </w:p>
    <w:p>
      <w:pPr>
        <w:spacing w:after="0" w:line="293" w:lineRule="auto"/>
        <w:jc w:val="both"/>
        <w:rPr>
          <w:sz w:val="23"/>
        </w:rPr>
        <w:sectPr>
          <w:pgSz w:w="12240" w:h="15840"/>
          <w:pgMar w:top="1420" w:right="160" w:bottom="280" w:left="1200" w:header="0" w:footer="0" w:gutter="0"/>
          <w:docGrid w:linePitch="312" w:charSpace="0"/>
        </w:sectPr>
      </w:pPr>
    </w:p>
    <w:p>
      <w:pPr>
        <w:pStyle w:val="20"/>
        <w:numPr>
          <w:ilvl w:val="0"/>
          <w:numId w:val="2"/>
        </w:numPr>
        <w:tabs>
          <w:tab w:val="left" w:pos="586"/>
        </w:tabs>
        <w:spacing w:before="71" w:after="0" w:line="293" w:lineRule="auto"/>
        <w:ind w:left="585" w:right="1282" w:hanging="360"/>
        <w:jc w:val="both"/>
        <w:rPr>
          <w:sz w:val="23"/>
        </w:rPr>
      </w:pPr>
      <w:r>
        <w:rPr>
          <w:b/>
          <w:color w:val="282828"/>
          <w:sz w:val="23"/>
        </w:rPr>
        <w:t>Sex</w:t>
      </w:r>
      <w:r>
        <w:rPr>
          <w:color w:val="282828"/>
          <w:sz w:val="23"/>
        </w:rPr>
        <w:t>: Men are at greater risk of heart disease than pre-menopausal women. Once past menopause,</w:t>
      </w:r>
      <w:r>
        <w:rPr>
          <w:color w:val="282828"/>
          <w:spacing w:val="1"/>
          <w:sz w:val="23"/>
        </w:rPr>
        <w:t xml:space="preserve"> </w:t>
      </w:r>
      <w:r>
        <w:rPr>
          <w:color w:val="282828"/>
          <w:sz w:val="23"/>
        </w:rPr>
        <w:t>it has been argued that a woman’s risk is similar to a man’s although more recent data from the</w:t>
      </w:r>
      <w:r>
        <w:rPr>
          <w:color w:val="282828"/>
          <w:spacing w:val="1"/>
          <w:sz w:val="23"/>
        </w:rPr>
        <w:t xml:space="preserve"> </w:t>
      </w:r>
      <w:r>
        <w:rPr>
          <w:color w:val="282828"/>
          <w:sz w:val="23"/>
        </w:rPr>
        <w:t>WHO and UN disputes this. If a female has diabetes, she is more likely to develop heart disease</w:t>
      </w:r>
      <w:r>
        <w:rPr>
          <w:color w:val="282828"/>
          <w:spacing w:val="1"/>
          <w:sz w:val="23"/>
        </w:rPr>
        <w:t xml:space="preserve"> </w:t>
      </w:r>
      <w:r>
        <w:rPr>
          <w:color w:val="282828"/>
          <w:sz w:val="23"/>
        </w:rPr>
        <w:t>than</w:t>
      </w:r>
      <w:r>
        <w:rPr>
          <w:color w:val="282828"/>
          <w:spacing w:val="-4"/>
          <w:sz w:val="23"/>
        </w:rPr>
        <w:t xml:space="preserve"> </w:t>
      </w:r>
      <w:r>
        <w:rPr>
          <w:color w:val="282828"/>
          <w:sz w:val="23"/>
        </w:rPr>
        <w:t>a</w:t>
      </w:r>
      <w:r>
        <w:rPr>
          <w:color w:val="282828"/>
          <w:spacing w:val="-1"/>
          <w:sz w:val="23"/>
        </w:rPr>
        <w:t xml:space="preserve"> </w:t>
      </w:r>
      <w:r>
        <w:rPr>
          <w:color w:val="282828"/>
          <w:sz w:val="23"/>
        </w:rPr>
        <w:t>male</w:t>
      </w:r>
      <w:r>
        <w:rPr>
          <w:color w:val="282828"/>
          <w:spacing w:val="-1"/>
          <w:sz w:val="23"/>
        </w:rPr>
        <w:t xml:space="preserve"> </w:t>
      </w:r>
      <w:r>
        <w:rPr>
          <w:color w:val="282828"/>
          <w:sz w:val="23"/>
        </w:rPr>
        <w:t>with</w:t>
      </w:r>
      <w:r>
        <w:rPr>
          <w:color w:val="282828"/>
          <w:spacing w:val="-3"/>
          <w:sz w:val="23"/>
        </w:rPr>
        <w:t xml:space="preserve"> </w:t>
      </w:r>
      <w:r>
        <w:rPr>
          <w:color w:val="282828"/>
          <w:sz w:val="23"/>
        </w:rPr>
        <w:t>diabetes.</w:t>
      </w:r>
    </w:p>
    <w:p>
      <w:pPr>
        <w:pStyle w:val="15"/>
        <w:spacing w:before="10"/>
      </w:pPr>
    </w:p>
    <w:p>
      <w:pPr>
        <w:pStyle w:val="20"/>
        <w:numPr>
          <w:ilvl w:val="0"/>
          <w:numId w:val="2"/>
        </w:numPr>
        <w:tabs>
          <w:tab w:val="left" w:pos="586"/>
        </w:tabs>
        <w:spacing w:before="0" w:after="0" w:line="293" w:lineRule="auto"/>
        <w:ind w:left="585" w:right="1281" w:hanging="360"/>
        <w:jc w:val="both"/>
        <w:rPr>
          <w:sz w:val="23"/>
        </w:rPr>
      </w:pPr>
      <w:r>
        <w:rPr>
          <w:b/>
          <w:color w:val="282828"/>
          <w:sz w:val="23"/>
        </w:rPr>
        <w:t>Angina (Chest Pain)</w:t>
      </w:r>
      <w:r>
        <w:rPr>
          <w:color w:val="282828"/>
          <w:sz w:val="23"/>
        </w:rPr>
        <w:t>: Angina is chest pain or discomfort caused when your heart muscle doesn’t</w:t>
      </w:r>
      <w:r>
        <w:rPr>
          <w:color w:val="282828"/>
          <w:spacing w:val="-55"/>
          <w:sz w:val="23"/>
        </w:rPr>
        <w:t xml:space="preserve"> </w:t>
      </w:r>
      <w:r>
        <w:rPr>
          <w:color w:val="282828"/>
          <w:sz w:val="23"/>
        </w:rPr>
        <w:t>get</w:t>
      </w:r>
      <w:r>
        <w:rPr>
          <w:color w:val="282828"/>
          <w:spacing w:val="-9"/>
          <w:sz w:val="23"/>
        </w:rPr>
        <w:t xml:space="preserve"> </w:t>
      </w:r>
      <w:r>
        <w:rPr>
          <w:color w:val="282828"/>
          <w:sz w:val="23"/>
        </w:rPr>
        <w:t>enough</w:t>
      </w:r>
      <w:r>
        <w:rPr>
          <w:color w:val="282828"/>
          <w:spacing w:val="-5"/>
          <w:sz w:val="23"/>
        </w:rPr>
        <w:t xml:space="preserve"> </w:t>
      </w:r>
      <w:r>
        <w:rPr>
          <w:color w:val="282828"/>
          <w:sz w:val="23"/>
        </w:rPr>
        <w:t>oxygen-rich</w:t>
      </w:r>
      <w:r>
        <w:rPr>
          <w:color w:val="282828"/>
          <w:spacing w:val="-8"/>
          <w:sz w:val="23"/>
        </w:rPr>
        <w:t xml:space="preserve"> </w:t>
      </w:r>
      <w:r>
        <w:rPr>
          <w:color w:val="282828"/>
          <w:sz w:val="23"/>
        </w:rPr>
        <w:t>blood.</w:t>
      </w:r>
      <w:r>
        <w:rPr>
          <w:color w:val="282828"/>
          <w:spacing w:val="-6"/>
          <w:sz w:val="23"/>
        </w:rPr>
        <w:t xml:space="preserve"> </w:t>
      </w:r>
      <w:r>
        <w:rPr>
          <w:color w:val="282828"/>
          <w:sz w:val="23"/>
        </w:rPr>
        <w:t>It</w:t>
      </w:r>
      <w:r>
        <w:rPr>
          <w:color w:val="282828"/>
          <w:spacing w:val="-7"/>
          <w:sz w:val="23"/>
        </w:rPr>
        <w:t xml:space="preserve"> </w:t>
      </w:r>
      <w:r>
        <w:rPr>
          <w:color w:val="282828"/>
          <w:sz w:val="23"/>
        </w:rPr>
        <w:t>may</w:t>
      </w:r>
      <w:r>
        <w:rPr>
          <w:color w:val="282828"/>
          <w:spacing w:val="-10"/>
          <w:sz w:val="23"/>
        </w:rPr>
        <w:t xml:space="preserve"> </w:t>
      </w:r>
      <w:r>
        <w:rPr>
          <w:color w:val="282828"/>
          <w:sz w:val="23"/>
        </w:rPr>
        <w:t>feel</w:t>
      </w:r>
      <w:r>
        <w:rPr>
          <w:color w:val="282828"/>
          <w:spacing w:val="-10"/>
          <w:sz w:val="23"/>
        </w:rPr>
        <w:t xml:space="preserve"> </w:t>
      </w:r>
      <w:r>
        <w:rPr>
          <w:color w:val="282828"/>
          <w:sz w:val="23"/>
        </w:rPr>
        <w:t>like</w:t>
      </w:r>
      <w:r>
        <w:rPr>
          <w:color w:val="282828"/>
          <w:spacing w:val="-6"/>
          <w:sz w:val="23"/>
        </w:rPr>
        <w:t xml:space="preserve"> </w:t>
      </w:r>
      <w:r>
        <w:rPr>
          <w:color w:val="282828"/>
          <w:sz w:val="23"/>
        </w:rPr>
        <w:t>pressure</w:t>
      </w:r>
      <w:r>
        <w:rPr>
          <w:color w:val="282828"/>
          <w:spacing w:val="-7"/>
          <w:sz w:val="23"/>
        </w:rPr>
        <w:t xml:space="preserve"> </w:t>
      </w:r>
      <w:r>
        <w:rPr>
          <w:color w:val="282828"/>
          <w:sz w:val="23"/>
        </w:rPr>
        <w:t>or</w:t>
      </w:r>
      <w:r>
        <w:rPr>
          <w:color w:val="282828"/>
          <w:spacing w:val="-5"/>
          <w:sz w:val="23"/>
        </w:rPr>
        <w:t xml:space="preserve"> </w:t>
      </w:r>
      <w:r>
        <w:rPr>
          <w:color w:val="282828"/>
          <w:sz w:val="23"/>
        </w:rPr>
        <w:t>squeezing</w:t>
      </w:r>
      <w:r>
        <w:rPr>
          <w:color w:val="282828"/>
          <w:spacing w:val="-10"/>
          <w:sz w:val="23"/>
        </w:rPr>
        <w:t xml:space="preserve"> </w:t>
      </w:r>
      <w:r>
        <w:rPr>
          <w:color w:val="282828"/>
          <w:sz w:val="23"/>
        </w:rPr>
        <w:t>in</w:t>
      </w:r>
      <w:r>
        <w:rPr>
          <w:color w:val="282828"/>
          <w:spacing w:val="-5"/>
          <w:sz w:val="23"/>
        </w:rPr>
        <w:t xml:space="preserve"> </w:t>
      </w:r>
      <w:r>
        <w:rPr>
          <w:color w:val="282828"/>
          <w:sz w:val="23"/>
        </w:rPr>
        <w:t>your</w:t>
      </w:r>
      <w:r>
        <w:rPr>
          <w:color w:val="282828"/>
          <w:spacing w:val="-9"/>
          <w:sz w:val="23"/>
        </w:rPr>
        <w:t xml:space="preserve"> </w:t>
      </w:r>
      <w:r>
        <w:rPr>
          <w:color w:val="282828"/>
          <w:sz w:val="23"/>
        </w:rPr>
        <w:t>chest.</w:t>
      </w:r>
      <w:r>
        <w:rPr>
          <w:color w:val="282828"/>
          <w:spacing w:val="-8"/>
          <w:sz w:val="23"/>
        </w:rPr>
        <w:t xml:space="preserve"> </w:t>
      </w:r>
      <w:r>
        <w:rPr>
          <w:color w:val="282828"/>
          <w:sz w:val="23"/>
        </w:rPr>
        <w:t>The</w:t>
      </w:r>
      <w:r>
        <w:rPr>
          <w:color w:val="282828"/>
          <w:spacing w:val="-6"/>
          <w:sz w:val="23"/>
        </w:rPr>
        <w:t xml:space="preserve"> </w:t>
      </w:r>
      <w:r>
        <w:rPr>
          <w:color w:val="282828"/>
          <w:sz w:val="23"/>
        </w:rPr>
        <w:t>discomfort</w:t>
      </w:r>
      <w:r>
        <w:rPr>
          <w:color w:val="282828"/>
          <w:spacing w:val="-55"/>
          <w:sz w:val="23"/>
        </w:rPr>
        <w:t xml:space="preserve"> </w:t>
      </w:r>
      <w:r>
        <w:rPr>
          <w:color w:val="282828"/>
          <w:sz w:val="23"/>
        </w:rPr>
        <w:t>also can occur in your shoulders, arms, neck, jaw, or back. Angina pain may even feel like</w:t>
      </w:r>
      <w:r>
        <w:rPr>
          <w:color w:val="282828"/>
          <w:spacing w:val="1"/>
          <w:sz w:val="23"/>
        </w:rPr>
        <w:t xml:space="preserve"> </w:t>
      </w:r>
      <w:r>
        <w:rPr>
          <w:color w:val="282828"/>
          <w:sz w:val="23"/>
        </w:rPr>
        <w:t>indigestion.</w:t>
      </w:r>
    </w:p>
    <w:p>
      <w:pPr>
        <w:pStyle w:val="15"/>
        <w:rPr>
          <w:sz w:val="24"/>
        </w:rPr>
      </w:pPr>
    </w:p>
    <w:p>
      <w:pPr>
        <w:pStyle w:val="20"/>
        <w:numPr>
          <w:ilvl w:val="0"/>
          <w:numId w:val="2"/>
        </w:numPr>
        <w:tabs>
          <w:tab w:val="left" w:pos="586"/>
        </w:tabs>
        <w:spacing w:before="1" w:after="0" w:line="293" w:lineRule="auto"/>
        <w:ind w:left="585" w:right="1280" w:hanging="360"/>
        <w:jc w:val="both"/>
        <w:rPr>
          <w:sz w:val="23"/>
        </w:rPr>
      </w:pPr>
      <w:r>
        <w:rPr>
          <w:b/>
          <w:color w:val="282828"/>
          <w:sz w:val="23"/>
        </w:rPr>
        <w:t>Resting</w:t>
      </w:r>
      <w:r>
        <w:rPr>
          <w:b/>
          <w:color w:val="282828"/>
          <w:spacing w:val="-4"/>
          <w:sz w:val="23"/>
        </w:rPr>
        <w:t xml:space="preserve"> </w:t>
      </w:r>
      <w:r>
        <w:rPr>
          <w:b/>
          <w:color w:val="282828"/>
          <w:sz w:val="23"/>
        </w:rPr>
        <w:t>Blood</w:t>
      </w:r>
      <w:r>
        <w:rPr>
          <w:b/>
          <w:color w:val="282828"/>
          <w:spacing w:val="-7"/>
          <w:sz w:val="23"/>
        </w:rPr>
        <w:t xml:space="preserve"> </w:t>
      </w:r>
      <w:r>
        <w:rPr>
          <w:b/>
          <w:color w:val="282828"/>
          <w:sz w:val="23"/>
        </w:rPr>
        <w:t>Pressure</w:t>
      </w:r>
      <w:r>
        <w:rPr>
          <w:color w:val="282828"/>
          <w:sz w:val="23"/>
        </w:rPr>
        <w:t>:</w:t>
      </w:r>
      <w:r>
        <w:rPr>
          <w:color w:val="282828"/>
          <w:spacing w:val="-5"/>
          <w:sz w:val="23"/>
        </w:rPr>
        <w:t xml:space="preserve"> </w:t>
      </w:r>
      <w:r>
        <w:rPr>
          <w:color w:val="282828"/>
          <w:sz w:val="23"/>
        </w:rPr>
        <w:t>Over</w:t>
      </w:r>
      <w:r>
        <w:rPr>
          <w:color w:val="282828"/>
          <w:spacing w:val="-6"/>
          <w:sz w:val="23"/>
        </w:rPr>
        <w:t xml:space="preserve"> </w:t>
      </w:r>
      <w:r>
        <w:rPr>
          <w:color w:val="282828"/>
          <w:sz w:val="23"/>
        </w:rPr>
        <w:t>time,</w:t>
      </w:r>
      <w:r>
        <w:rPr>
          <w:color w:val="282828"/>
          <w:spacing w:val="-5"/>
          <w:sz w:val="23"/>
        </w:rPr>
        <w:t xml:space="preserve"> </w:t>
      </w:r>
      <w:r>
        <w:rPr>
          <w:color w:val="282828"/>
          <w:sz w:val="23"/>
        </w:rPr>
        <w:t>high</w:t>
      </w:r>
      <w:r>
        <w:rPr>
          <w:color w:val="282828"/>
          <w:spacing w:val="-4"/>
          <w:sz w:val="23"/>
        </w:rPr>
        <w:t xml:space="preserve"> </w:t>
      </w:r>
      <w:r>
        <w:rPr>
          <w:color w:val="282828"/>
          <w:sz w:val="23"/>
        </w:rPr>
        <w:t>blood</w:t>
      </w:r>
      <w:r>
        <w:rPr>
          <w:color w:val="282828"/>
          <w:spacing w:val="-3"/>
          <w:sz w:val="23"/>
        </w:rPr>
        <w:t xml:space="preserve"> </w:t>
      </w:r>
      <w:r>
        <w:rPr>
          <w:color w:val="282828"/>
          <w:sz w:val="23"/>
        </w:rPr>
        <w:t>pressure</w:t>
      </w:r>
      <w:r>
        <w:rPr>
          <w:color w:val="282828"/>
          <w:spacing w:val="-5"/>
          <w:sz w:val="23"/>
        </w:rPr>
        <w:t xml:space="preserve"> </w:t>
      </w:r>
      <w:r>
        <w:rPr>
          <w:color w:val="282828"/>
          <w:sz w:val="23"/>
        </w:rPr>
        <w:t>can</w:t>
      </w:r>
      <w:r>
        <w:rPr>
          <w:color w:val="282828"/>
          <w:spacing w:val="-5"/>
          <w:sz w:val="23"/>
        </w:rPr>
        <w:t xml:space="preserve"> </w:t>
      </w:r>
      <w:r>
        <w:rPr>
          <w:color w:val="282828"/>
          <w:sz w:val="23"/>
        </w:rPr>
        <w:t>damage</w:t>
      </w:r>
      <w:r>
        <w:rPr>
          <w:color w:val="282828"/>
          <w:spacing w:val="-3"/>
          <w:sz w:val="23"/>
        </w:rPr>
        <w:t xml:space="preserve"> </w:t>
      </w:r>
      <w:r>
        <w:rPr>
          <w:color w:val="282828"/>
          <w:sz w:val="23"/>
        </w:rPr>
        <w:t>arteries</w:t>
      </w:r>
      <w:r>
        <w:rPr>
          <w:color w:val="282828"/>
          <w:spacing w:val="-5"/>
          <w:sz w:val="23"/>
        </w:rPr>
        <w:t xml:space="preserve"> </w:t>
      </w:r>
      <w:r>
        <w:rPr>
          <w:color w:val="282828"/>
          <w:sz w:val="23"/>
        </w:rPr>
        <w:t>that</w:t>
      </w:r>
      <w:r>
        <w:rPr>
          <w:color w:val="282828"/>
          <w:spacing w:val="-3"/>
          <w:sz w:val="23"/>
        </w:rPr>
        <w:t xml:space="preserve"> </w:t>
      </w:r>
      <w:r>
        <w:rPr>
          <w:color w:val="282828"/>
          <w:sz w:val="23"/>
        </w:rPr>
        <w:t>feed</w:t>
      </w:r>
      <w:r>
        <w:rPr>
          <w:color w:val="282828"/>
          <w:spacing w:val="-4"/>
          <w:sz w:val="23"/>
        </w:rPr>
        <w:t xml:space="preserve"> </w:t>
      </w:r>
      <w:r>
        <w:rPr>
          <w:color w:val="282828"/>
          <w:sz w:val="23"/>
        </w:rPr>
        <w:t>your</w:t>
      </w:r>
      <w:r>
        <w:rPr>
          <w:color w:val="282828"/>
          <w:spacing w:val="-3"/>
          <w:sz w:val="23"/>
        </w:rPr>
        <w:t xml:space="preserve"> </w:t>
      </w:r>
      <w:r>
        <w:rPr>
          <w:color w:val="282828"/>
          <w:sz w:val="23"/>
        </w:rPr>
        <w:t>heart.</w:t>
      </w:r>
      <w:r>
        <w:rPr>
          <w:color w:val="282828"/>
          <w:spacing w:val="-56"/>
          <w:sz w:val="23"/>
        </w:rPr>
        <w:t xml:space="preserve"> </w:t>
      </w:r>
      <w:r>
        <w:rPr>
          <w:color w:val="282828"/>
          <w:sz w:val="23"/>
        </w:rPr>
        <w:t>High blood</w:t>
      </w:r>
      <w:r>
        <w:rPr>
          <w:color w:val="282828"/>
          <w:spacing w:val="1"/>
          <w:sz w:val="23"/>
        </w:rPr>
        <w:t xml:space="preserve"> </w:t>
      </w:r>
      <w:r>
        <w:rPr>
          <w:color w:val="282828"/>
          <w:sz w:val="23"/>
        </w:rPr>
        <w:t>pressure</w:t>
      </w:r>
      <w:r>
        <w:rPr>
          <w:color w:val="282828"/>
          <w:spacing w:val="1"/>
          <w:sz w:val="23"/>
        </w:rPr>
        <w:t xml:space="preserve"> </w:t>
      </w:r>
      <w:r>
        <w:rPr>
          <w:color w:val="282828"/>
          <w:sz w:val="23"/>
        </w:rPr>
        <w:t>that</w:t>
      </w:r>
      <w:r>
        <w:rPr>
          <w:color w:val="282828"/>
          <w:spacing w:val="1"/>
          <w:sz w:val="23"/>
        </w:rPr>
        <w:t xml:space="preserve"> </w:t>
      </w:r>
      <w:r>
        <w:rPr>
          <w:color w:val="282828"/>
          <w:sz w:val="23"/>
        </w:rPr>
        <w:t>occurs</w:t>
      </w:r>
      <w:r>
        <w:rPr>
          <w:color w:val="282828"/>
          <w:spacing w:val="1"/>
          <w:sz w:val="23"/>
        </w:rPr>
        <w:t xml:space="preserve"> </w:t>
      </w:r>
      <w:r>
        <w:rPr>
          <w:color w:val="282828"/>
          <w:sz w:val="23"/>
        </w:rPr>
        <w:t>with other</w:t>
      </w:r>
      <w:r>
        <w:rPr>
          <w:color w:val="282828"/>
          <w:spacing w:val="1"/>
          <w:sz w:val="23"/>
        </w:rPr>
        <w:t xml:space="preserve"> </w:t>
      </w:r>
      <w:r>
        <w:rPr>
          <w:color w:val="282828"/>
          <w:sz w:val="23"/>
        </w:rPr>
        <w:t>conditions,</w:t>
      </w:r>
      <w:r>
        <w:rPr>
          <w:color w:val="282828"/>
          <w:spacing w:val="1"/>
          <w:sz w:val="23"/>
        </w:rPr>
        <w:t xml:space="preserve"> </w:t>
      </w:r>
      <w:r>
        <w:rPr>
          <w:color w:val="282828"/>
          <w:sz w:val="23"/>
        </w:rPr>
        <w:t>such as obesity,</w:t>
      </w:r>
      <w:r>
        <w:rPr>
          <w:color w:val="282828"/>
          <w:spacing w:val="1"/>
          <w:sz w:val="23"/>
        </w:rPr>
        <w:t xml:space="preserve"> </w:t>
      </w:r>
      <w:r>
        <w:rPr>
          <w:color w:val="282828"/>
          <w:sz w:val="23"/>
        </w:rPr>
        <w:t>high cholesterol</w:t>
      </w:r>
      <w:r>
        <w:rPr>
          <w:color w:val="282828"/>
          <w:spacing w:val="1"/>
          <w:sz w:val="23"/>
        </w:rPr>
        <w:t xml:space="preserve"> </w:t>
      </w:r>
      <w:r>
        <w:rPr>
          <w:color w:val="282828"/>
          <w:sz w:val="23"/>
        </w:rPr>
        <w:t>or</w:t>
      </w:r>
      <w:r>
        <w:rPr>
          <w:color w:val="282828"/>
          <w:spacing w:val="1"/>
          <w:sz w:val="23"/>
        </w:rPr>
        <w:t xml:space="preserve"> </w:t>
      </w:r>
      <w:r>
        <w:rPr>
          <w:color w:val="282828"/>
          <w:sz w:val="23"/>
        </w:rPr>
        <w:t>diabetes,</w:t>
      </w:r>
      <w:r>
        <w:rPr>
          <w:color w:val="282828"/>
          <w:spacing w:val="-4"/>
          <w:sz w:val="23"/>
        </w:rPr>
        <w:t xml:space="preserve"> </w:t>
      </w:r>
      <w:r>
        <w:rPr>
          <w:color w:val="282828"/>
          <w:sz w:val="23"/>
        </w:rPr>
        <w:t>increases your</w:t>
      </w:r>
      <w:r>
        <w:rPr>
          <w:color w:val="282828"/>
          <w:spacing w:val="-4"/>
          <w:sz w:val="23"/>
        </w:rPr>
        <w:t xml:space="preserve"> </w:t>
      </w:r>
      <w:r>
        <w:rPr>
          <w:color w:val="282828"/>
          <w:sz w:val="23"/>
        </w:rPr>
        <w:t>risk</w:t>
      </w:r>
      <w:r>
        <w:rPr>
          <w:color w:val="282828"/>
          <w:spacing w:val="-3"/>
          <w:sz w:val="23"/>
        </w:rPr>
        <w:t xml:space="preserve"> </w:t>
      </w:r>
      <w:r>
        <w:rPr>
          <w:color w:val="282828"/>
          <w:sz w:val="23"/>
        </w:rPr>
        <w:t>even</w:t>
      </w:r>
      <w:r>
        <w:rPr>
          <w:color w:val="282828"/>
          <w:spacing w:val="-5"/>
          <w:sz w:val="23"/>
        </w:rPr>
        <w:t xml:space="preserve"> </w:t>
      </w:r>
      <w:r>
        <w:rPr>
          <w:color w:val="282828"/>
          <w:sz w:val="23"/>
        </w:rPr>
        <w:t>more.</w:t>
      </w:r>
    </w:p>
    <w:p>
      <w:pPr>
        <w:pStyle w:val="15"/>
        <w:spacing w:before="10"/>
      </w:pPr>
    </w:p>
    <w:p>
      <w:pPr>
        <w:pStyle w:val="20"/>
        <w:numPr>
          <w:ilvl w:val="0"/>
          <w:numId w:val="2"/>
        </w:numPr>
        <w:tabs>
          <w:tab w:val="left" w:pos="586"/>
        </w:tabs>
        <w:spacing w:before="0" w:after="0" w:line="293" w:lineRule="auto"/>
        <w:ind w:left="585" w:right="1278" w:hanging="360"/>
        <w:jc w:val="both"/>
        <w:rPr>
          <w:sz w:val="23"/>
        </w:rPr>
      </w:pPr>
      <w:r>
        <w:rPr>
          <w:b/>
          <w:color w:val="282828"/>
          <w:sz w:val="23"/>
        </w:rPr>
        <w:t>Serum</w:t>
      </w:r>
      <w:r>
        <w:rPr>
          <w:b/>
          <w:color w:val="282828"/>
          <w:spacing w:val="1"/>
          <w:sz w:val="23"/>
        </w:rPr>
        <w:t xml:space="preserve"> </w:t>
      </w:r>
      <w:r>
        <w:rPr>
          <w:b/>
          <w:color w:val="282828"/>
          <w:sz w:val="23"/>
        </w:rPr>
        <w:t>Cholesterol</w:t>
      </w:r>
      <w:r>
        <w:rPr>
          <w:color w:val="282828"/>
          <w:sz w:val="23"/>
        </w:rPr>
        <w:t>:</w:t>
      </w:r>
      <w:r>
        <w:rPr>
          <w:color w:val="282828"/>
          <w:spacing w:val="1"/>
          <w:sz w:val="23"/>
        </w:rPr>
        <w:t xml:space="preserve"> </w:t>
      </w:r>
      <w:r>
        <w:rPr>
          <w:color w:val="282828"/>
          <w:sz w:val="23"/>
        </w:rPr>
        <w:t>A</w:t>
      </w:r>
      <w:r>
        <w:rPr>
          <w:color w:val="282828"/>
          <w:spacing w:val="1"/>
          <w:sz w:val="23"/>
        </w:rPr>
        <w:t xml:space="preserve"> </w:t>
      </w:r>
      <w:r>
        <w:rPr>
          <w:color w:val="282828"/>
          <w:sz w:val="23"/>
        </w:rPr>
        <w:t>high</w:t>
      </w:r>
      <w:r>
        <w:rPr>
          <w:color w:val="282828"/>
          <w:spacing w:val="1"/>
          <w:sz w:val="23"/>
        </w:rPr>
        <w:t xml:space="preserve"> </w:t>
      </w:r>
      <w:r>
        <w:rPr>
          <w:color w:val="282828"/>
          <w:sz w:val="23"/>
        </w:rPr>
        <w:t>level</w:t>
      </w:r>
      <w:r>
        <w:rPr>
          <w:color w:val="282828"/>
          <w:spacing w:val="1"/>
          <w:sz w:val="23"/>
        </w:rPr>
        <w:t xml:space="preserve"> </w:t>
      </w:r>
      <w:r>
        <w:rPr>
          <w:color w:val="282828"/>
          <w:sz w:val="23"/>
        </w:rPr>
        <w:t>of</w:t>
      </w:r>
      <w:r>
        <w:rPr>
          <w:color w:val="282828"/>
          <w:spacing w:val="1"/>
          <w:sz w:val="23"/>
        </w:rPr>
        <w:t xml:space="preserve"> </w:t>
      </w:r>
      <w:r>
        <w:rPr>
          <w:color w:val="282828"/>
          <w:sz w:val="23"/>
        </w:rPr>
        <w:t>low-density</w:t>
      </w:r>
      <w:r>
        <w:rPr>
          <w:color w:val="282828"/>
          <w:spacing w:val="1"/>
          <w:sz w:val="23"/>
        </w:rPr>
        <w:t xml:space="preserve"> </w:t>
      </w:r>
      <w:r>
        <w:rPr>
          <w:color w:val="282828"/>
          <w:sz w:val="23"/>
        </w:rPr>
        <w:t>lipoprotein</w:t>
      </w:r>
      <w:r>
        <w:rPr>
          <w:color w:val="282828"/>
          <w:spacing w:val="1"/>
          <w:sz w:val="23"/>
        </w:rPr>
        <w:t xml:space="preserve"> </w:t>
      </w:r>
      <w:r>
        <w:rPr>
          <w:color w:val="282828"/>
          <w:sz w:val="23"/>
        </w:rPr>
        <w:t>(LDL)</w:t>
      </w:r>
      <w:r>
        <w:rPr>
          <w:color w:val="282828"/>
          <w:spacing w:val="1"/>
          <w:sz w:val="23"/>
        </w:rPr>
        <w:t xml:space="preserve"> </w:t>
      </w:r>
      <w:r>
        <w:rPr>
          <w:color w:val="282828"/>
          <w:sz w:val="23"/>
        </w:rPr>
        <w:t>cholesterol</w:t>
      </w:r>
      <w:r>
        <w:rPr>
          <w:color w:val="282828"/>
          <w:spacing w:val="1"/>
          <w:sz w:val="23"/>
        </w:rPr>
        <w:t xml:space="preserve"> </w:t>
      </w:r>
      <w:r>
        <w:rPr>
          <w:color w:val="282828"/>
          <w:sz w:val="23"/>
        </w:rPr>
        <w:t>(the</w:t>
      </w:r>
      <w:r>
        <w:rPr>
          <w:color w:val="282828"/>
          <w:spacing w:val="1"/>
          <w:sz w:val="23"/>
        </w:rPr>
        <w:t xml:space="preserve"> </w:t>
      </w:r>
      <w:r>
        <w:rPr>
          <w:color w:val="282828"/>
          <w:sz w:val="23"/>
        </w:rPr>
        <w:t>“bad”</w:t>
      </w:r>
      <w:r>
        <w:rPr>
          <w:color w:val="282828"/>
          <w:spacing w:val="1"/>
          <w:sz w:val="23"/>
        </w:rPr>
        <w:t xml:space="preserve"> </w:t>
      </w:r>
      <w:r>
        <w:rPr>
          <w:color w:val="282828"/>
          <w:sz w:val="23"/>
        </w:rPr>
        <w:t>cholesterol) is most likely to narrow arteries. A high level of triglycerides, a type of blood fat</w:t>
      </w:r>
      <w:r>
        <w:rPr>
          <w:color w:val="282828"/>
          <w:spacing w:val="1"/>
          <w:sz w:val="23"/>
        </w:rPr>
        <w:t xml:space="preserve"> </w:t>
      </w:r>
      <w:r>
        <w:rPr>
          <w:color w:val="282828"/>
          <w:sz w:val="23"/>
        </w:rPr>
        <w:t>related to your diet, also ups your risk of a heart attack. However, a high level of high-density</w:t>
      </w:r>
      <w:r>
        <w:rPr>
          <w:color w:val="282828"/>
          <w:spacing w:val="1"/>
          <w:sz w:val="23"/>
        </w:rPr>
        <w:t xml:space="preserve"> </w:t>
      </w:r>
      <w:r>
        <w:rPr>
          <w:color w:val="282828"/>
          <w:sz w:val="23"/>
        </w:rPr>
        <w:t>lipoprotein</w:t>
      </w:r>
      <w:r>
        <w:rPr>
          <w:color w:val="282828"/>
          <w:spacing w:val="-6"/>
          <w:sz w:val="23"/>
        </w:rPr>
        <w:t xml:space="preserve"> </w:t>
      </w:r>
      <w:r>
        <w:rPr>
          <w:color w:val="282828"/>
          <w:sz w:val="23"/>
        </w:rPr>
        <w:t>(HDL)</w:t>
      </w:r>
      <w:r>
        <w:rPr>
          <w:color w:val="282828"/>
          <w:spacing w:val="-6"/>
          <w:sz w:val="23"/>
        </w:rPr>
        <w:t xml:space="preserve"> </w:t>
      </w:r>
      <w:r>
        <w:rPr>
          <w:color w:val="282828"/>
          <w:sz w:val="23"/>
        </w:rPr>
        <w:t>cholesterol</w:t>
      </w:r>
      <w:r>
        <w:rPr>
          <w:color w:val="282828"/>
          <w:spacing w:val="-6"/>
          <w:sz w:val="23"/>
        </w:rPr>
        <w:t xml:space="preserve"> </w:t>
      </w:r>
      <w:r>
        <w:rPr>
          <w:color w:val="282828"/>
          <w:sz w:val="23"/>
        </w:rPr>
        <w:t>(the</w:t>
      </w:r>
      <w:r>
        <w:rPr>
          <w:color w:val="282828"/>
          <w:spacing w:val="-2"/>
          <w:sz w:val="23"/>
        </w:rPr>
        <w:t xml:space="preserve"> </w:t>
      </w:r>
      <w:r>
        <w:rPr>
          <w:color w:val="282828"/>
          <w:sz w:val="23"/>
        </w:rPr>
        <w:t>“good”</w:t>
      </w:r>
      <w:r>
        <w:rPr>
          <w:color w:val="282828"/>
          <w:spacing w:val="-4"/>
          <w:sz w:val="23"/>
        </w:rPr>
        <w:t xml:space="preserve"> </w:t>
      </w:r>
      <w:r>
        <w:rPr>
          <w:color w:val="282828"/>
          <w:sz w:val="23"/>
        </w:rPr>
        <w:t>cholesterol)</w:t>
      </w:r>
      <w:r>
        <w:rPr>
          <w:color w:val="282828"/>
          <w:spacing w:val="-4"/>
          <w:sz w:val="23"/>
        </w:rPr>
        <w:t xml:space="preserve"> </w:t>
      </w:r>
      <w:r>
        <w:rPr>
          <w:color w:val="282828"/>
          <w:sz w:val="23"/>
        </w:rPr>
        <w:t>lowers</w:t>
      </w:r>
      <w:r>
        <w:rPr>
          <w:color w:val="282828"/>
          <w:spacing w:val="-8"/>
          <w:sz w:val="23"/>
        </w:rPr>
        <w:t xml:space="preserve"> </w:t>
      </w:r>
      <w:r>
        <w:rPr>
          <w:color w:val="282828"/>
          <w:sz w:val="23"/>
        </w:rPr>
        <w:t>your</w:t>
      </w:r>
      <w:r>
        <w:rPr>
          <w:color w:val="282828"/>
          <w:spacing w:val="-4"/>
          <w:sz w:val="23"/>
        </w:rPr>
        <w:t xml:space="preserve"> </w:t>
      </w:r>
      <w:r>
        <w:rPr>
          <w:color w:val="282828"/>
          <w:sz w:val="23"/>
        </w:rPr>
        <w:t>risk</w:t>
      </w:r>
      <w:r>
        <w:rPr>
          <w:color w:val="282828"/>
          <w:spacing w:val="-6"/>
          <w:sz w:val="23"/>
        </w:rPr>
        <w:t xml:space="preserve"> </w:t>
      </w:r>
      <w:r>
        <w:rPr>
          <w:color w:val="282828"/>
          <w:sz w:val="23"/>
        </w:rPr>
        <w:t>of</w:t>
      </w:r>
      <w:r>
        <w:rPr>
          <w:color w:val="282828"/>
          <w:spacing w:val="-9"/>
          <w:sz w:val="23"/>
        </w:rPr>
        <w:t xml:space="preserve"> </w:t>
      </w:r>
      <w:r>
        <w:rPr>
          <w:color w:val="282828"/>
          <w:sz w:val="23"/>
        </w:rPr>
        <w:t>a</w:t>
      </w:r>
      <w:r>
        <w:rPr>
          <w:color w:val="282828"/>
          <w:spacing w:val="-4"/>
          <w:sz w:val="23"/>
        </w:rPr>
        <w:t xml:space="preserve"> </w:t>
      </w:r>
      <w:r>
        <w:rPr>
          <w:color w:val="282828"/>
          <w:sz w:val="23"/>
        </w:rPr>
        <w:t>heart</w:t>
      </w:r>
      <w:r>
        <w:rPr>
          <w:color w:val="282828"/>
          <w:spacing w:val="-5"/>
          <w:sz w:val="23"/>
        </w:rPr>
        <w:t xml:space="preserve"> </w:t>
      </w:r>
      <w:r>
        <w:rPr>
          <w:color w:val="282828"/>
          <w:sz w:val="23"/>
        </w:rPr>
        <w:t>attack.</w:t>
      </w:r>
    </w:p>
    <w:p>
      <w:pPr>
        <w:pStyle w:val="15"/>
        <w:spacing w:before="10"/>
      </w:pPr>
    </w:p>
    <w:p>
      <w:pPr>
        <w:pStyle w:val="20"/>
        <w:numPr>
          <w:ilvl w:val="0"/>
          <w:numId w:val="2"/>
        </w:numPr>
        <w:tabs>
          <w:tab w:val="left" w:pos="586"/>
        </w:tabs>
        <w:spacing w:before="0" w:after="0" w:line="295" w:lineRule="auto"/>
        <w:ind w:left="585" w:right="1282" w:hanging="360"/>
        <w:jc w:val="both"/>
        <w:rPr>
          <w:sz w:val="23"/>
        </w:rPr>
      </w:pPr>
      <w:r>
        <w:rPr>
          <w:b/>
          <w:color w:val="282828"/>
          <w:sz w:val="23"/>
        </w:rPr>
        <w:t>Fasting Blood Sugar</w:t>
      </w:r>
      <w:r>
        <w:rPr>
          <w:color w:val="282828"/>
          <w:sz w:val="23"/>
        </w:rPr>
        <w:t>: Not producing enough of a hormone secreted by your pancreas (insulin) or</w:t>
      </w:r>
      <w:r>
        <w:rPr>
          <w:color w:val="282828"/>
          <w:spacing w:val="-55"/>
          <w:sz w:val="23"/>
        </w:rPr>
        <w:t xml:space="preserve"> </w:t>
      </w:r>
      <w:r>
        <w:rPr>
          <w:color w:val="282828"/>
          <w:sz w:val="23"/>
        </w:rPr>
        <w:t>not responding to insulin properly causes your body’s blood sugar levels to rise, increasing your</w:t>
      </w:r>
      <w:r>
        <w:rPr>
          <w:color w:val="282828"/>
          <w:spacing w:val="1"/>
          <w:sz w:val="23"/>
        </w:rPr>
        <w:t xml:space="preserve"> </w:t>
      </w:r>
      <w:r>
        <w:rPr>
          <w:color w:val="282828"/>
          <w:sz w:val="23"/>
        </w:rPr>
        <w:t>risk</w:t>
      </w:r>
      <w:r>
        <w:rPr>
          <w:color w:val="282828"/>
          <w:spacing w:val="-4"/>
          <w:sz w:val="23"/>
        </w:rPr>
        <w:t xml:space="preserve"> </w:t>
      </w:r>
      <w:r>
        <w:rPr>
          <w:color w:val="282828"/>
          <w:sz w:val="23"/>
        </w:rPr>
        <w:t>of</w:t>
      </w:r>
      <w:r>
        <w:rPr>
          <w:color w:val="282828"/>
          <w:spacing w:val="-6"/>
          <w:sz w:val="23"/>
        </w:rPr>
        <w:t xml:space="preserve"> </w:t>
      </w:r>
      <w:r>
        <w:rPr>
          <w:color w:val="282828"/>
          <w:sz w:val="23"/>
        </w:rPr>
        <w:t>a</w:t>
      </w:r>
      <w:r>
        <w:rPr>
          <w:color w:val="282828"/>
          <w:spacing w:val="-1"/>
          <w:sz w:val="23"/>
        </w:rPr>
        <w:t xml:space="preserve"> </w:t>
      </w:r>
      <w:r>
        <w:rPr>
          <w:color w:val="282828"/>
          <w:sz w:val="23"/>
        </w:rPr>
        <w:t>heart</w:t>
      </w:r>
      <w:r>
        <w:rPr>
          <w:color w:val="282828"/>
          <w:spacing w:val="-3"/>
          <w:sz w:val="23"/>
        </w:rPr>
        <w:t xml:space="preserve"> </w:t>
      </w:r>
      <w:r>
        <w:rPr>
          <w:color w:val="282828"/>
          <w:sz w:val="23"/>
        </w:rPr>
        <w:t>attack.</w:t>
      </w:r>
    </w:p>
    <w:p>
      <w:pPr>
        <w:pStyle w:val="15"/>
        <w:spacing w:before="3"/>
      </w:pPr>
    </w:p>
    <w:p>
      <w:pPr>
        <w:pStyle w:val="20"/>
        <w:numPr>
          <w:ilvl w:val="0"/>
          <w:numId w:val="2"/>
        </w:numPr>
        <w:tabs>
          <w:tab w:val="left" w:pos="586"/>
        </w:tabs>
        <w:spacing w:before="0" w:after="0" w:line="293" w:lineRule="auto"/>
        <w:ind w:left="585" w:right="1280" w:hanging="360"/>
        <w:jc w:val="both"/>
        <w:rPr>
          <w:sz w:val="23"/>
        </w:rPr>
      </w:pPr>
      <w:r>
        <w:rPr>
          <w:b/>
          <w:color w:val="282828"/>
          <w:sz w:val="23"/>
        </w:rPr>
        <w:t>Resting ECG</w:t>
      </w:r>
      <w:r>
        <w:rPr>
          <w:color w:val="282828"/>
          <w:sz w:val="23"/>
        </w:rPr>
        <w:t>: For people at low risk of cardiovascular disease, the USPSTF concludes with</w:t>
      </w:r>
      <w:r>
        <w:rPr>
          <w:color w:val="282828"/>
          <w:spacing w:val="1"/>
          <w:sz w:val="23"/>
        </w:rPr>
        <w:t xml:space="preserve"> </w:t>
      </w:r>
      <w:r>
        <w:rPr>
          <w:color w:val="282828"/>
          <w:sz w:val="23"/>
        </w:rPr>
        <w:t>moderate certainty that the potential harms of screening with resting or exercise ECG equal or</w:t>
      </w:r>
      <w:r>
        <w:rPr>
          <w:color w:val="282828"/>
          <w:spacing w:val="1"/>
          <w:sz w:val="23"/>
        </w:rPr>
        <w:t xml:space="preserve"> </w:t>
      </w:r>
      <w:r>
        <w:rPr>
          <w:color w:val="282828"/>
          <w:sz w:val="23"/>
        </w:rPr>
        <w:t>exceed</w:t>
      </w:r>
      <w:r>
        <w:rPr>
          <w:color w:val="282828"/>
          <w:spacing w:val="1"/>
          <w:sz w:val="23"/>
        </w:rPr>
        <w:t xml:space="preserve"> </w:t>
      </w:r>
      <w:r>
        <w:rPr>
          <w:color w:val="282828"/>
          <w:sz w:val="23"/>
        </w:rPr>
        <w:t>the</w:t>
      </w:r>
      <w:r>
        <w:rPr>
          <w:color w:val="282828"/>
          <w:spacing w:val="1"/>
          <w:sz w:val="23"/>
        </w:rPr>
        <w:t xml:space="preserve"> </w:t>
      </w:r>
      <w:r>
        <w:rPr>
          <w:color w:val="282828"/>
          <w:sz w:val="23"/>
        </w:rPr>
        <w:t>potential</w:t>
      </w:r>
      <w:r>
        <w:rPr>
          <w:color w:val="282828"/>
          <w:spacing w:val="1"/>
          <w:sz w:val="23"/>
        </w:rPr>
        <w:t xml:space="preserve"> </w:t>
      </w:r>
      <w:r>
        <w:rPr>
          <w:color w:val="282828"/>
          <w:sz w:val="23"/>
        </w:rPr>
        <w:t>benefits.</w:t>
      </w:r>
      <w:r>
        <w:rPr>
          <w:color w:val="282828"/>
          <w:spacing w:val="1"/>
          <w:sz w:val="23"/>
        </w:rPr>
        <w:t xml:space="preserve"> </w:t>
      </w:r>
      <w:r>
        <w:rPr>
          <w:color w:val="282828"/>
          <w:sz w:val="23"/>
        </w:rPr>
        <w:t>For</w:t>
      </w:r>
      <w:r>
        <w:rPr>
          <w:color w:val="282828"/>
          <w:spacing w:val="1"/>
          <w:sz w:val="23"/>
        </w:rPr>
        <w:t xml:space="preserve"> </w:t>
      </w:r>
      <w:r>
        <w:rPr>
          <w:color w:val="282828"/>
          <w:sz w:val="23"/>
        </w:rPr>
        <w:t>people</w:t>
      </w:r>
      <w:r>
        <w:rPr>
          <w:color w:val="282828"/>
          <w:spacing w:val="1"/>
          <w:sz w:val="23"/>
        </w:rPr>
        <w:t xml:space="preserve"> </w:t>
      </w:r>
      <w:r>
        <w:rPr>
          <w:color w:val="282828"/>
          <w:sz w:val="23"/>
        </w:rPr>
        <w:t>at</w:t>
      </w:r>
      <w:r>
        <w:rPr>
          <w:color w:val="282828"/>
          <w:spacing w:val="1"/>
          <w:sz w:val="23"/>
        </w:rPr>
        <w:t xml:space="preserve"> </w:t>
      </w:r>
      <w:r>
        <w:rPr>
          <w:color w:val="282828"/>
          <w:sz w:val="23"/>
        </w:rPr>
        <w:t>intermediate</w:t>
      </w:r>
      <w:r>
        <w:rPr>
          <w:color w:val="282828"/>
          <w:spacing w:val="1"/>
          <w:sz w:val="23"/>
        </w:rPr>
        <w:t xml:space="preserve"> </w:t>
      </w:r>
      <w:r>
        <w:rPr>
          <w:color w:val="282828"/>
          <w:sz w:val="23"/>
        </w:rPr>
        <w:t>to</w:t>
      </w:r>
      <w:r>
        <w:rPr>
          <w:color w:val="282828"/>
          <w:spacing w:val="1"/>
          <w:sz w:val="23"/>
        </w:rPr>
        <w:t xml:space="preserve"> </w:t>
      </w:r>
      <w:r>
        <w:rPr>
          <w:color w:val="282828"/>
          <w:sz w:val="23"/>
        </w:rPr>
        <w:t>high</w:t>
      </w:r>
      <w:r>
        <w:rPr>
          <w:color w:val="282828"/>
          <w:spacing w:val="1"/>
          <w:sz w:val="23"/>
        </w:rPr>
        <w:t xml:space="preserve"> </w:t>
      </w:r>
      <w:r>
        <w:rPr>
          <w:color w:val="282828"/>
          <w:sz w:val="23"/>
        </w:rPr>
        <w:t>risk,</w:t>
      </w:r>
      <w:r>
        <w:rPr>
          <w:color w:val="282828"/>
          <w:spacing w:val="1"/>
          <w:sz w:val="23"/>
        </w:rPr>
        <w:t xml:space="preserve"> </w:t>
      </w:r>
      <w:r>
        <w:rPr>
          <w:color w:val="282828"/>
          <w:sz w:val="23"/>
        </w:rPr>
        <w:t>current</w:t>
      </w:r>
      <w:r>
        <w:rPr>
          <w:color w:val="282828"/>
          <w:spacing w:val="1"/>
          <w:sz w:val="23"/>
        </w:rPr>
        <w:t xml:space="preserve"> </w:t>
      </w:r>
      <w:r>
        <w:rPr>
          <w:color w:val="282828"/>
          <w:sz w:val="23"/>
        </w:rPr>
        <w:t>evidence</w:t>
      </w:r>
      <w:r>
        <w:rPr>
          <w:color w:val="282828"/>
          <w:spacing w:val="1"/>
          <w:sz w:val="23"/>
        </w:rPr>
        <w:t xml:space="preserve"> </w:t>
      </w:r>
      <w:r>
        <w:rPr>
          <w:color w:val="282828"/>
          <w:sz w:val="23"/>
        </w:rPr>
        <w:t>is</w:t>
      </w:r>
      <w:r>
        <w:rPr>
          <w:color w:val="282828"/>
          <w:spacing w:val="1"/>
          <w:sz w:val="23"/>
        </w:rPr>
        <w:t xml:space="preserve"> </w:t>
      </w:r>
      <w:r>
        <w:rPr>
          <w:color w:val="282828"/>
          <w:sz w:val="23"/>
        </w:rPr>
        <w:t>insufficient</w:t>
      </w:r>
      <w:r>
        <w:rPr>
          <w:color w:val="282828"/>
          <w:spacing w:val="-4"/>
          <w:sz w:val="23"/>
        </w:rPr>
        <w:t xml:space="preserve"> </w:t>
      </w:r>
      <w:r>
        <w:rPr>
          <w:color w:val="282828"/>
          <w:sz w:val="23"/>
        </w:rPr>
        <w:t>to</w:t>
      </w:r>
      <w:r>
        <w:rPr>
          <w:color w:val="282828"/>
          <w:spacing w:val="-6"/>
          <w:sz w:val="23"/>
        </w:rPr>
        <w:t xml:space="preserve"> </w:t>
      </w:r>
      <w:r>
        <w:rPr>
          <w:color w:val="282828"/>
          <w:sz w:val="23"/>
        </w:rPr>
        <w:t>assess</w:t>
      </w:r>
      <w:r>
        <w:rPr>
          <w:color w:val="282828"/>
          <w:spacing w:val="-6"/>
          <w:sz w:val="23"/>
        </w:rPr>
        <w:t xml:space="preserve"> </w:t>
      </w:r>
      <w:r>
        <w:rPr>
          <w:color w:val="282828"/>
          <w:sz w:val="23"/>
        </w:rPr>
        <w:t>the</w:t>
      </w:r>
      <w:r>
        <w:rPr>
          <w:color w:val="282828"/>
          <w:spacing w:val="-2"/>
          <w:sz w:val="23"/>
        </w:rPr>
        <w:t xml:space="preserve"> </w:t>
      </w:r>
      <w:r>
        <w:rPr>
          <w:color w:val="282828"/>
          <w:sz w:val="23"/>
        </w:rPr>
        <w:t>balance</w:t>
      </w:r>
      <w:r>
        <w:rPr>
          <w:color w:val="282828"/>
          <w:spacing w:val="-4"/>
          <w:sz w:val="23"/>
        </w:rPr>
        <w:t xml:space="preserve"> </w:t>
      </w:r>
      <w:r>
        <w:rPr>
          <w:color w:val="282828"/>
          <w:sz w:val="23"/>
        </w:rPr>
        <w:t>of</w:t>
      </w:r>
      <w:r>
        <w:rPr>
          <w:color w:val="282828"/>
          <w:spacing w:val="-4"/>
          <w:sz w:val="23"/>
        </w:rPr>
        <w:t xml:space="preserve"> </w:t>
      </w:r>
      <w:r>
        <w:rPr>
          <w:color w:val="282828"/>
          <w:sz w:val="23"/>
        </w:rPr>
        <w:t>benefits</w:t>
      </w:r>
      <w:r>
        <w:rPr>
          <w:color w:val="282828"/>
          <w:spacing w:val="-4"/>
          <w:sz w:val="23"/>
        </w:rPr>
        <w:t xml:space="preserve"> </w:t>
      </w:r>
      <w:r>
        <w:rPr>
          <w:color w:val="282828"/>
          <w:sz w:val="23"/>
        </w:rPr>
        <w:t>and</w:t>
      </w:r>
      <w:r>
        <w:rPr>
          <w:color w:val="282828"/>
          <w:spacing w:val="-4"/>
          <w:sz w:val="23"/>
        </w:rPr>
        <w:t xml:space="preserve"> </w:t>
      </w:r>
      <w:r>
        <w:rPr>
          <w:color w:val="282828"/>
          <w:sz w:val="23"/>
        </w:rPr>
        <w:t>harms</w:t>
      </w:r>
      <w:r>
        <w:rPr>
          <w:color w:val="282828"/>
          <w:spacing w:val="-4"/>
          <w:sz w:val="23"/>
        </w:rPr>
        <w:t xml:space="preserve"> </w:t>
      </w:r>
      <w:r>
        <w:rPr>
          <w:color w:val="282828"/>
          <w:sz w:val="23"/>
        </w:rPr>
        <w:t>of</w:t>
      </w:r>
      <w:r>
        <w:rPr>
          <w:color w:val="282828"/>
          <w:spacing w:val="-4"/>
          <w:sz w:val="23"/>
        </w:rPr>
        <w:t xml:space="preserve"> </w:t>
      </w:r>
      <w:r>
        <w:rPr>
          <w:color w:val="282828"/>
          <w:sz w:val="23"/>
        </w:rPr>
        <w:t>screening.</w:t>
      </w:r>
    </w:p>
    <w:p>
      <w:pPr>
        <w:pStyle w:val="15"/>
        <w:rPr>
          <w:sz w:val="24"/>
        </w:rPr>
      </w:pPr>
    </w:p>
    <w:p>
      <w:pPr>
        <w:pStyle w:val="20"/>
        <w:numPr>
          <w:ilvl w:val="0"/>
          <w:numId w:val="2"/>
        </w:numPr>
        <w:tabs>
          <w:tab w:val="left" w:pos="586"/>
        </w:tabs>
        <w:spacing w:before="0" w:after="0" w:line="293" w:lineRule="auto"/>
        <w:ind w:left="585" w:right="1277" w:hanging="360"/>
        <w:jc w:val="both"/>
        <w:rPr>
          <w:sz w:val="23"/>
        </w:rPr>
      </w:pPr>
      <w:r>
        <w:rPr>
          <w:b/>
          <w:color w:val="282828"/>
          <w:sz w:val="23"/>
        </w:rPr>
        <w:t>Max heart rate achieved</w:t>
      </w:r>
      <w:r>
        <w:rPr>
          <w:color w:val="282828"/>
          <w:sz w:val="23"/>
        </w:rPr>
        <w:t>: The increase in cardiovascular risk, associated with the acceleration of</w:t>
      </w:r>
      <w:r>
        <w:rPr>
          <w:color w:val="282828"/>
          <w:spacing w:val="-55"/>
          <w:sz w:val="23"/>
        </w:rPr>
        <w:t xml:space="preserve"> </w:t>
      </w:r>
      <w:r>
        <w:rPr>
          <w:color w:val="282828"/>
          <w:sz w:val="23"/>
        </w:rPr>
        <w:t>heart rate, was comparable to the increase in risk observed with high blood pressure. It has been</w:t>
      </w:r>
      <w:r>
        <w:rPr>
          <w:color w:val="282828"/>
          <w:spacing w:val="1"/>
          <w:sz w:val="23"/>
        </w:rPr>
        <w:t xml:space="preserve"> </w:t>
      </w:r>
      <w:r>
        <w:rPr>
          <w:color w:val="282828"/>
          <w:sz w:val="23"/>
        </w:rPr>
        <w:t>shown that an increase in heart rate by 10 beats per minute was associated with an increase in the</w:t>
      </w:r>
      <w:r>
        <w:rPr>
          <w:color w:val="282828"/>
          <w:spacing w:val="1"/>
          <w:sz w:val="23"/>
        </w:rPr>
        <w:t xml:space="preserve"> </w:t>
      </w:r>
      <w:r>
        <w:rPr>
          <w:color w:val="282828"/>
          <w:sz w:val="23"/>
        </w:rPr>
        <w:t>risk of cardiac death by at least 20%, and this increase in the risk is similar to the one observed</w:t>
      </w:r>
      <w:r>
        <w:rPr>
          <w:color w:val="282828"/>
          <w:spacing w:val="1"/>
          <w:sz w:val="23"/>
        </w:rPr>
        <w:t xml:space="preserve"> </w:t>
      </w:r>
      <w:r>
        <w:rPr>
          <w:color w:val="282828"/>
          <w:sz w:val="23"/>
        </w:rPr>
        <w:t>with</w:t>
      </w:r>
      <w:r>
        <w:rPr>
          <w:color w:val="282828"/>
          <w:spacing w:val="-6"/>
          <w:sz w:val="23"/>
        </w:rPr>
        <w:t xml:space="preserve"> </w:t>
      </w:r>
      <w:r>
        <w:rPr>
          <w:color w:val="282828"/>
          <w:sz w:val="23"/>
        </w:rPr>
        <w:t>an</w:t>
      </w:r>
      <w:r>
        <w:rPr>
          <w:color w:val="282828"/>
          <w:spacing w:val="-4"/>
          <w:sz w:val="23"/>
        </w:rPr>
        <w:t xml:space="preserve"> </w:t>
      </w:r>
      <w:r>
        <w:rPr>
          <w:color w:val="282828"/>
          <w:sz w:val="23"/>
        </w:rPr>
        <w:t>increase</w:t>
      </w:r>
      <w:r>
        <w:rPr>
          <w:color w:val="282828"/>
          <w:spacing w:val="-1"/>
          <w:sz w:val="23"/>
        </w:rPr>
        <w:t xml:space="preserve"> </w:t>
      </w:r>
      <w:r>
        <w:rPr>
          <w:color w:val="282828"/>
          <w:sz w:val="23"/>
        </w:rPr>
        <w:t>in</w:t>
      </w:r>
      <w:r>
        <w:rPr>
          <w:color w:val="282828"/>
          <w:spacing w:val="1"/>
          <w:sz w:val="23"/>
        </w:rPr>
        <w:t xml:space="preserve"> </w:t>
      </w:r>
      <w:r>
        <w:rPr>
          <w:color w:val="282828"/>
          <w:sz w:val="23"/>
        </w:rPr>
        <w:t>systolic</w:t>
      </w:r>
      <w:r>
        <w:rPr>
          <w:color w:val="282828"/>
          <w:spacing w:val="-2"/>
          <w:sz w:val="23"/>
        </w:rPr>
        <w:t xml:space="preserve"> </w:t>
      </w:r>
      <w:r>
        <w:rPr>
          <w:color w:val="282828"/>
          <w:sz w:val="23"/>
        </w:rPr>
        <w:t>blood</w:t>
      </w:r>
      <w:r>
        <w:rPr>
          <w:color w:val="282828"/>
          <w:spacing w:val="-3"/>
          <w:sz w:val="23"/>
        </w:rPr>
        <w:t xml:space="preserve"> </w:t>
      </w:r>
      <w:r>
        <w:rPr>
          <w:color w:val="282828"/>
          <w:sz w:val="23"/>
        </w:rPr>
        <w:t>pressure</w:t>
      </w:r>
      <w:r>
        <w:rPr>
          <w:color w:val="282828"/>
          <w:spacing w:val="-4"/>
          <w:sz w:val="23"/>
        </w:rPr>
        <w:t xml:space="preserve"> </w:t>
      </w:r>
      <w:r>
        <w:rPr>
          <w:color w:val="282828"/>
          <w:sz w:val="23"/>
        </w:rPr>
        <w:t>by</w:t>
      </w:r>
      <w:r>
        <w:rPr>
          <w:color w:val="282828"/>
          <w:spacing w:val="-6"/>
          <w:sz w:val="23"/>
        </w:rPr>
        <w:t xml:space="preserve"> </w:t>
      </w:r>
      <w:r>
        <w:rPr>
          <w:color w:val="282828"/>
          <w:sz w:val="23"/>
        </w:rPr>
        <w:t>10</w:t>
      </w:r>
      <w:r>
        <w:rPr>
          <w:color w:val="282828"/>
          <w:spacing w:val="-3"/>
          <w:sz w:val="23"/>
        </w:rPr>
        <w:t xml:space="preserve"> </w:t>
      </w:r>
      <w:r>
        <w:rPr>
          <w:color w:val="282828"/>
          <w:sz w:val="23"/>
        </w:rPr>
        <w:t>mm</w:t>
      </w:r>
      <w:r>
        <w:rPr>
          <w:color w:val="282828"/>
          <w:spacing w:val="-4"/>
          <w:sz w:val="23"/>
        </w:rPr>
        <w:t xml:space="preserve"> </w:t>
      </w:r>
      <w:r>
        <w:rPr>
          <w:color w:val="282828"/>
          <w:sz w:val="23"/>
        </w:rPr>
        <w:t>Hg.</w:t>
      </w:r>
    </w:p>
    <w:p>
      <w:pPr>
        <w:pStyle w:val="15"/>
        <w:rPr>
          <w:sz w:val="24"/>
        </w:rPr>
      </w:pPr>
    </w:p>
    <w:p>
      <w:pPr>
        <w:pStyle w:val="20"/>
        <w:numPr>
          <w:ilvl w:val="0"/>
          <w:numId w:val="2"/>
        </w:numPr>
        <w:tabs>
          <w:tab w:val="left" w:pos="586"/>
        </w:tabs>
        <w:spacing w:before="0" w:after="0" w:line="293" w:lineRule="auto"/>
        <w:ind w:left="585" w:right="1282" w:hanging="360"/>
        <w:jc w:val="both"/>
        <w:rPr>
          <w:sz w:val="23"/>
        </w:rPr>
      </w:pPr>
      <w:r>
        <w:rPr>
          <w:b/>
          <w:color w:val="282828"/>
          <w:sz w:val="23"/>
        </w:rPr>
        <w:t>Exercise induced angina</w:t>
      </w:r>
      <w:r>
        <w:rPr>
          <w:color w:val="282828"/>
          <w:sz w:val="23"/>
        </w:rPr>
        <w:t>: The pain or discomfort associated with angina usually feels tight,</w:t>
      </w:r>
      <w:r>
        <w:rPr>
          <w:color w:val="282828"/>
          <w:spacing w:val="1"/>
          <w:sz w:val="23"/>
        </w:rPr>
        <w:t xml:space="preserve"> </w:t>
      </w:r>
      <w:r>
        <w:rPr>
          <w:color w:val="282828"/>
          <w:sz w:val="23"/>
        </w:rPr>
        <w:t>gripping or squeezing, and can vary from mild to severe. Angina is usually felt in the center of</w:t>
      </w:r>
      <w:r>
        <w:rPr>
          <w:color w:val="282828"/>
          <w:spacing w:val="1"/>
          <w:sz w:val="23"/>
        </w:rPr>
        <w:t xml:space="preserve"> </w:t>
      </w:r>
      <w:r>
        <w:rPr>
          <w:color w:val="282828"/>
          <w:sz w:val="23"/>
        </w:rPr>
        <w:t>your chest but may spread to either or both of your shoulders, or your back, neck, jaw or arm. It</w:t>
      </w:r>
      <w:r>
        <w:rPr>
          <w:color w:val="282828"/>
          <w:spacing w:val="1"/>
          <w:sz w:val="23"/>
        </w:rPr>
        <w:t xml:space="preserve"> </w:t>
      </w:r>
      <w:r>
        <w:rPr>
          <w:color w:val="282828"/>
          <w:sz w:val="23"/>
        </w:rPr>
        <w:t>can even be felt in your hands. o Types of Angina a. Stable Angina / Angina Pectoris b. Unstable</w:t>
      </w:r>
      <w:r>
        <w:rPr>
          <w:color w:val="282828"/>
          <w:spacing w:val="1"/>
          <w:sz w:val="23"/>
        </w:rPr>
        <w:t xml:space="preserve"> </w:t>
      </w:r>
      <w:r>
        <w:rPr>
          <w:color w:val="282828"/>
          <w:sz w:val="23"/>
        </w:rPr>
        <w:t>Angina</w:t>
      </w:r>
      <w:r>
        <w:rPr>
          <w:color w:val="282828"/>
          <w:spacing w:val="-6"/>
          <w:sz w:val="23"/>
        </w:rPr>
        <w:t xml:space="preserve"> </w:t>
      </w:r>
      <w:r>
        <w:rPr>
          <w:color w:val="282828"/>
          <w:sz w:val="23"/>
        </w:rPr>
        <w:t>c.</w:t>
      </w:r>
      <w:r>
        <w:rPr>
          <w:color w:val="282828"/>
          <w:spacing w:val="-4"/>
          <w:sz w:val="23"/>
        </w:rPr>
        <w:t xml:space="preserve"> </w:t>
      </w:r>
      <w:r>
        <w:rPr>
          <w:color w:val="282828"/>
          <w:sz w:val="23"/>
        </w:rPr>
        <w:t>Variant</w:t>
      </w:r>
      <w:r>
        <w:rPr>
          <w:color w:val="282828"/>
          <w:spacing w:val="-3"/>
          <w:sz w:val="23"/>
        </w:rPr>
        <w:t xml:space="preserve"> </w:t>
      </w:r>
      <w:r>
        <w:rPr>
          <w:color w:val="282828"/>
          <w:sz w:val="23"/>
        </w:rPr>
        <w:t>(Prinzmetal)</w:t>
      </w:r>
      <w:r>
        <w:rPr>
          <w:color w:val="282828"/>
          <w:spacing w:val="-1"/>
          <w:sz w:val="23"/>
        </w:rPr>
        <w:t xml:space="preserve"> </w:t>
      </w:r>
      <w:r>
        <w:rPr>
          <w:color w:val="282828"/>
          <w:sz w:val="23"/>
        </w:rPr>
        <w:t>Angina</w:t>
      </w:r>
      <w:r>
        <w:rPr>
          <w:color w:val="282828"/>
          <w:spacing w:val="-2"/>
          <w:sz w:val="23"/>
        </w:rPr>
        <w:t xml:space="preserve"> </w:t>
      </w:r>
      <w:r>
        <w:rPr>
          <w:color w:val="282828"/>
          <w:sz w:val="23"/>
        </w:rPr>
        <w:t>d.</w:t>
      </w:r>
      <w:r>
        <w:rPr>
          <w:color w:val="282828"/>
          <w:spacing w:val="-4"/>
          <w:sz w:val="23"/>
        </w:rPr>
        <w:t xml:space="preserve"> </w:t>
      </w:r>
      <w:r>
        <w:rPr>
          <w:color w:val="282828"/>
          <w:sz w:val="23"/>
        </w:rPr>
        <w:t>Microvascular</w:t>
      </w:r>
      <w:r>
        <w:rPr>
          <w:color w:val="282828"/>
          <w:spacing w:val="-4"/>
          <w:sz w:val="23"/>
        </w:rPr>
        <w:t xml:space="preserve"> </w:t>
      </w:r>
      <w:r>
        <w:rPr>
          <w:color w:val="282828"/>
          <w:sz w:val="23"/>
        </w:rPr>
        <w:t>Angina.</w:t>
      </w:r>
    </w:p>
    <w:p>
      <w:pPr>
        <w:spacing w:after="0" w:line="293" w:lineRule="auto"/>
        <w:jc w:val="both"/>
        <w:rPr>
          <w:sz w:val="23"/>
        </w:rPr>
        <w:sectPr>
          <w:pgSz w:w="12240" w:h="15840"/>
          <w:pgMar w:top="1420" w:right="160" w:bottom="280" w:left="1200" w:header="0" w:footer="0" w:gutter="0"/>
          <w:docGrid w:linePitch="312" w:charSpace="0"/>
        </w:sectPr>
      </w:pPr>
    </w:p>
    <w:p>
      <w:pPr>
        <w:pStyle w:val="20"/>
        <w:numPr>
          <w:ilvl w:val="0"/>
          <w:numId w:val="2"/>
        </w:numPr>
        <w:tabs>
          <w:tab w:val="left" w:pos="586"/>
        </w:tabs>
        <w:spacing w:before="71" w:after="0" w:line="293" w:lineRule="auto"/>
        <w:ind w:left="585" w:right="1280" w:hanging="360"/>
        <w:jc w:val="both"/>
        <w:rPr>
          <w:sz w:val="23"/>
        </w:rPr>
      </w:pPr>
      <w:r>
        <w:rPr>
          <w:b/>
          <w:color w:val="282828"/>
          <w:sz w:val="23"/>
        </w:rPr>
        <w:t>Peak exercise ST segment</w:t>
      </w:r>
      <w:r>
        <w:rPr>
          <w:color w:val="282828"/>
          <w:sz w:val="23"/>
        </w:rPr>
        <w:t>: A treadmill ECG stress test is considered abnormal when there is a</w:t>
      </w:r>
      <w:r>
        <w:rPr>
          <w:color w:val="282828"/>
          <w:spacing w:val="1"/>
          <w:sz w:val="23"/>
        </w:rPr>
        <w:t xml:space="preserve"> </w:t>
      </w:r>
      <w:r>
        <w:rPr>
          <w:color w:val="282828"/>
          <w:sz w:val="23"/>
        </w:rPr>
        <w:t>horizontal</w:t>
      </w:r>
      <w:r>
        <w:rPr>
          <w:color w:val="282828"/>
          <w:spacing w:val="-5"/>
          <w:sz w:val="23"/>
        </w:rPr>
        <w:t xml:space="preserve"> </w:t>
      </w:r>
      <w:r>
        <w:rPr>
          <w:color w:val="282828"/>
          <w:sz w:val="23"/>
        </w:rPr>
        <w:t>or</w:t>
      </w:r>
      <w:r>
        <w:rPr>
          <w:color w:val="282828"/>
          <w:spacing w:val="-4"/>
          <w:sz w:val="23"/>
        </w:rPr>
        <w:t xml:space="preserve"> </w:t>
      </w:r>
      <w:r>
        <w:rPr>
          <w:color w:val="282828"/>
          <w:sz w:val="23"/>
        </w:rPr>
        <w:t>down-sloping</w:t>
      </w:r>
      <w:r>
        <w:rPr>
          <w:color w:val="282828"/>
          <w:spacing w:val="-5"/>
          <w:sz w:val="23"/>
        </w:rPr>
        <w:t xml:space="preserve"> </w:t>
      </w:r>
      <w:r>
        <w:rPr>
          <w:color w:val="282828"/>
          <w:sz w:val="23"/>
        </w:rPr>
        <w:t>ST-segment</w:t>
      </w:r>
      <w:r>
        <w:rPr>
          <w:color w:val="282828"/>
          <w:spacing w:val="-4"/>
          <w:sz w:val="23"/>
        </w:rPr>
        <w:t xml:space="preserve"> </w:t>
      </w:r>
      <w:r>
        <w:rPr>
          <w:color w:val="282828"/>
          <w:sz w:val="23"/>
        </w:rPr>
        <w:t>depression</w:t>
      </w:r>
      <w:r>
        <w:rPr>
          <w:color w:val="282828"/>
          <w:spacing w:val="-7"/>
          <w:sz w:val="23"/>
        </w:rPr>
        <w:t xml:space="preserve"> </w:t>
      </w:r>
      <w:r>
        <w:rPr>
          <w:color w:val="282828"/>
          <w:sz w:val="23"/>
        </w:rPr>
        <w:t>≥</w:t>
      </w:r>
      <w:r>
        <w:rPr>
          <w:color w:val="282828"/>
          <w:spacing w:val="-5"/>
          <w:sz w:val="23"/>
        </w:rPr>
        <w:t xml:space="preserve"> </w:t>
      </w:r>
      <w:r>
        <w:rPr>
          <w:color w:val="282828"/>
          <w:sz w:val="23"/>
        </w:rPr>
        <w:t>1</w:t>
      </w:r>
      <w:r>
        <w:rPr>
          <w:color w:val="282828"/>
          <w:spacing w:val="-5"/>
          <w:sz w:val="23"/>
        </w:rPr>
        <w:t xml:space="preserve"> </w:t>
      </w:r>
      <w:r>
        <w:rPr>
          <w:color w:val="282828"/>
          <w:sz w:val="23"/>
        </w:rPr>
        <w:t>mm</w:t>
      </w:r>
      <w:r>
        <w:rPr>
          <w:color w:val="282828"/>
          <w:spacing w:val="-3"/>
          <w:sz w:val="23"/>
        </w:rPr>
        <w:t xml:space="preserve"> </w:t>
      </w:r>
      <w:r>
        <w:rPr>
          <w:color w:val="282828"/>
          <w:sz w:val="23"/>
        </w:rPr>
        <w:t>at</w:t>
      </w:r>
      <w:r>
        <w:rPr>
          <w:color w:val="282828"/>
          <w:spacing w:val="-7"/>
          <w:sz w:val="23"/>
        </w:rPr>
        <w:t xml:space="preserve"> </w:t>
      </w:r>
      <w:r>
        <w:rPr>
          <w:color w:val="282828"/>
          <w:sz w:val="23"/>
        </w:rPr>
        <w:t>60–80</w:t>
      </w:r>
      <w:r>
        <w:rPr>
          <w:color w:val="282828"/>
          <w:spacing w:val="-5"/>
          <w:sz w:val="23"/>
        </w:rPr>
        <w:t xml:space="preserve"> </w:t>
      </w:r>
      <w:r>
        <w:rPr>
          <w:color w:val="282828"/>
          <w:sz w:val="23"/>
        </w:rPr>
        <w:t>ms</w:t>
      </w:r>
      <w:r>
        <w:rPr>
          <w:color w:val="282828"/>
          <w:spacing w:val="-8"/>
          <w:sz w:val="23"/>
        </w:rPr>
        <w:t xml:space="preserve"> </w:t>
      </w:r>
      <w:r>
        <w:rPr>
          <w:color w:val="282828"/>
          <w:sz w:val="23"/>
        </w:rPr>
        <w:t>after</w:t>
      </w:r>
      <w:r>
        <w:rPr>
          <w:color w:val="282828"/>
          <w:spacing w:val="-7"/>
          <w:sz w:val="23"/>
        </w:rPr>
        <w:t xml:space="preserve"> </w:t>
      </w:r>
      <w:r>
        <w:rPr>
          <w:color w:val="282828"/>
          <w:sz w:val="23"/>
        </w:rPr>
        <w:t>the</w:t>
      </w:r>
      <w:r>
        <w:rPr>
          <w:color w:val="282828"/>
          <w:spacing w:val="-9"/>
          <w:sz w:val="23"/>
        </w:rPr>
        <w:t xml:space="preserve"> </w:t>
      </w:r>
      <w:r>
        <w:rPr>
          <w:color w:val="282828"/>
          <w:sz w:val="23"/>
        </w:rPr>
        <w:t>J</w:t>
      </w:r>
      <w:r>
        <w:rPr>
          <w:color w:val="282828"/>
          <w:spacing w:val="-1"/>
          <w:sz w:val="23"/>
        </w:rPr>
        <w:t xml:space="preserve"> </w:t>
      </w:r>
      <w:r>
        <w:rPr>
          <w:color w:val="282828"/>
          <w:sz w:val="23"/>
        </w:rPr>
        <w:t>point.</w:t>
      </w:r>
      <w:r>
        <w:rPr>
          <w:color w:val="282828"/>
          <w:spacing w:val="-8"/>
          <w:sz w:val="23"/>
        </w:rPr>
        <w:t xml:space="preserve"> </w:t>
      </w:r>
      <w:r>
        <w:rPr>
          <w:color w:val="282828"/>
          <w:sz w:val="23"/>
        </w:rPr>
        <w:t>Exercise</w:t>
      </w:r>
      <w:r>
        <w:rPr>
          <w:color w:val="282828"/>
          <w:spacing w:val="-55"/>
          <w:sz w:val="23"/>
        </w:rPr>
        <w:t xml:space="preserve"> </w:t>
      </w:r>
      <w:r>
        <w:rPr>
          <w:color w:val="282828"/>
          <w:sz w:val="23"/>
        </w:rPr>
        <w:t>ECGs with up-sloping ST-segment depressions are typically reported as an ‘equivocal’ test. In</w:t>
      </w:r>
      <w:r>
        <w:rPr>
          <w:color w:val="282828"/>
          <w:spacing w:val="1"/>
          <w:sz w:val="23"/>
        </w:rPr>
        <w:t xml:space="preserve"> </w:t>
      </w:r>
      <w:r>
        <w:rPr>
          <w:color w:val="282828"/>
          <w:sz w:val="23"/>
        </w:rPr>
        <w:t>general,</w:t>
      </w:r>
      <w:r>
        <w:rPr>
          <w:color w:val="282828"/>
          <w:spacing w:val="-7"/>
          <w:sz w:val="23"/>
        </w:rPr>
        <w:t xml:space="preserve"> </w:t>
      </w:r>
      <w:r>
        <w:rPr>
          <w:color w:val="282828"/>
          <w:sz w:val="23"/>
        </w:rPr>
        <w:t>the</w:t>
      </w:r>
      <w:r>
        <w:rPr>
          <w:color w:val="282828"/>
          <w:spacing w:val="-4"/>
          <w:sz w:val="23"/>
        </w:rPr>
        <w:t xml:space="preserve"> </w:t>
      </w:r>
      <w:r>
        <w:rPr>
          <w:color w:val="282828"/>
          <w:sz w:val="23"/>
        </w:rPr>
        <w:t>occurrence</w:t>
      </w:r>
      <w:r>
        <w:rPr>
          <w:color w:val="282828"/>
          <w:spacing w:val="-5"/>
          <w:sz w:val="23"/>
        </w:rPr>
        <w:t xml:space="preserve"> </w:t>
      </w:r>
      <w:r>
        <w:rPr>
          <w:color w:val="282828"/>
          <w:sz w:val="23"/>
        </w:rPr>
        <w:t>of</w:t>
      </w:r>
      <w:r>
        <w:rPr>
          <w:color w:val="282828"/>
          <w:spacing w:val="-7"/>
          <w:sz w:val="23"/>
        </w:rPr>
        <w:t xml:space="preserve"> </w:t>
      </w:r>
      <w:r>
        <w:rPr>
          <w:color w:val="282828"/>
          <w:sz w:val="23"/>
        </w:rPr>
        <w:t>horizontal</w:t>
      </w:r>
      <w:r>
        <w:rPr>
          <w:color w:val="282828"/>
          <w:spacing w:val="-6"/>
          <w:sz w:val="23"/>
        </w:rPr>
        <w:t xml:space="preserve"> </w:t>
      </w:r>
      <w:r>
        <w:rPr>
          <w:color w:val="282828"/>
          <w:sz w:val="23"/>
        </w:rPr>
        <w:t>or</w:t>
      </w:r>
      <w:r>
        <w:rPr>
          <w:color w:val="282828"/>
          <w:spacing w:val="-4"/>
          <w:sz w:val="23"/>
        </w:rPr>
        <w:t xml:space="preserve"> </w:t>
      </w:r>
      <w:r>
        <w:rPr>
          <w:color w:val="282828"/>
          <w:sz w:val="23"/>
        </w:rPr>
        <w:t>down-sloping</w:t>
      </w:r>
      <w:r>
        <w:rPr>
          <w:color w:val="282828"/>
          <w:spacing w:val="-5"/>
          <w:sz w:val="23"/>
        </w:rPr>
        <w:t xml:space="preserve"> </w:t>
      </w:r>
      <w:r>
        <w:rPr>
          <w:color w:val="282828"/>
          <w:sz w:val="23"/>
        </w:rPr>
        <w:t>ST-segment</w:t>
      </w:r>
      <w:r>
        <w:rPr>
          <w:color w:val="282828"/>
          <w:spacing w:val="-4"/>
          <w:sz w:val="23"/>
        </w:rPr>
        <w:t xml:space="preserve"> </w:t>
      </w:r>
      <w:r>
        <w:rPr>
          <w:color w:val="282828"/>
          <w:sz w:val="23"/>
        </w:rPr>
        <w:t>depression</w:t>
      </w:r>
      <w:r>
        <w:rPr>
          <w:color w:val="282828"/>
          <w:spacing w:val="-5"/>
          <w:sz w:val="23"/>
        </w:rPr>
        <w:t xml:space="preserve"> </w:t>
      </w:r>
      <w:r>
        <w:rPr>
          <w:color w:val="282828"/>
          <w:sz w:val="23"/>
        </w:rPr>
        <w:t>at</w:t>
      </w:r>
      <w:r>
        <w:rPr>
          <w:color w:val="282828"/>
          <w:spacing w:val="-5"/>
          <w:sz w:val="23"/>
        </w:rPr>
        <w:t xml:space="preserve"> </w:t>
      </w:r>
      <w:r>
        <w:rPr>
          <w:color w:val="282828"/>
          <w:sz w:val="23"/>
        </w:rPr>
        <w:t>a</w:t>
      </w:r>
      <w:r>
        <w:rPr>
          <w:color w:val="282828"/>
          <w:spacing w:val="-4"/>
          <w:sz w:val="23"/>
        </w:rPr>
        <w:t xml:space="preserve"> </w:t>
      </w:r>
      <w:r>
        <w:rPr>
          <w:color w:val="282828"/>
          <w:sz w:val="23"/>
        </w:rPr>
        <w:t>lower</w:t>
      </w:r>
      <w:r>
        <w:rPr>
          <w:color w:val="282828"/>
          <w:spacing w:val="-5"/>
          <w:sz w:val="23"/>
        </w:rPr>
        <w:t xml:space="preserve"> </w:t>
      </w:r>
      <w:r>
        <w:rPr>
          <w:color w:val="282828"/>
          <w:sz w:val="23"/>
        </w:rPr>
        <w:t>workload</w:t>
      </w:r>
      <w:r>
        <w:rPr>
          <w:color w:val="282828"/>
          <w:spacing w:val="-55"/>
          <w:sz w:val="23"/>
        </w:rPr>
        <w:t xml:space="preserve"> </w:t>
      </w:r>
      <w:r>
        <w:rPr>
          <w:color w:val="282828"/>
          <w:sz w:val="23"/>
        </w:rPr>
        <w:t>(calculated in METs) or heart rate indicates a worse prognosis and higher likelihood of multi-</w:t>
      </w:r>
      <w:r>
        <w:rPr>
          <w:color w:val="282828"/>
          <w:spacing w:val="1"/>
          <w:sz w:val="23"/>
        </w:rPr>
        <w:t xml:space="preserve"> </w:t>
      </w:r>
      <w:r>
        <w:rPr>
          <w:color w:val="282828"/>
          <w:sz w:val="23"/>
        </w:rPr>
        <w:t>vessel disease. The duration of ST-segment depression is also important, as prolonged recovery</w:t>
      </w:r>
      <w:r>
        <w:rPr>
          <w:color w:val="282828"/>
          <w:spacing w:val="1"/>
          <w:sz w:val="23"/>
        </w:rPr>
        <w:t xml:space="preserve"> </w:t>
      </w:r>
      <w:r>
        <w:rPr>
          <w:color w:val="282828"/>
          <w:sz w:val="23"/>
        </w:rPr>
        <w:t>after peak stress is consistent with a positive treadmill ECG stress test. Another finding that is</w:t>
      </w:r>
      <w:r>
        <w:rPr>
          <w:color w:val="282828"/>
          <w:spacing w:val="1"/>
          <w:sz w:val="23"/>
        </w:rPr>
        <w:t xml:space="preserve"> </w:t>
      </w:r>
      <w:r>
        <w:rPr>
          <w:color w:val="282828"/>
          <w:sz w:val="23"/>
        </w:rPr>
        <w:t>highly indicative of significant CAD is the occurrence of ST-segment elevation &gt; 1 mm (often</w:t>
      </w:r>
      <w:r>
        <w:rPr>
          <w:color w:val="282828"/>
          <w:spacing w:val="1"/>
          <w:sz w:val="23"/>
        </w:rPr>
        <w:t xml:space="preserve"> </w:t>
      </w:r>
      <w:r>
        <w:rPr>
          <w:color w:val="282828"/>
          <w:sz w:val="23"/>
        </w:rPr>
        <w:t>suggesting transmural ischemia); these patients are frequently referred urgently for coronary</w:t>
      </w:r>
      <w:r>
        <w:rPr>
          <w:color w:val="282828"/>
          <w:spacing w:val="1"/>
          <w:sz w:val="23"/>
        </w:rPr>
        <w:t xml:space="preserve"> </w:t>
      </w:r>
      <w:r>
        <w:rPr>
          <w:color w:val="282828"/>
          <w:sz w:val="23"/>
        </w:rPr>
        <w:t>angiography.</w:t>
      </w:r>
    </w:p>
    <w:p>
      <w:pPr>
        <w:pStyle w:val="15"/>
        <w:rPr>
          <w:sz w:val="24"/>
        </w:rPr>
      </w:pPr>
    </w:p>
    <w:p>
      <w:pPr>
        <w:pStyle w:val="15"/>
        <w:rPr>
          <w:sz w:val="24"/>
        </w:rPr>
      </w:pPr>
    </w:p>
    <w:p>
      <w:pPr>
        <w:pStyle w:val="17"/>
        <w:spacing w:before="190"/>
      </w:pPr>
      <w:r>
        <w:rPr>
          <w:color w:val="282828"/>
        </w:rPr>
        <w:t>The</w:t>
      </w:r>
      <w:r>
        <w:rPr>
          <w:color w:val="282828"/>
          <w:spacing w:val="-3"/>
        </w:rPr>
        <w:t xml:space="preserve"> </w:t>
      </w:r>
      <w:r>
        <w:rPr>
          <w:color w:val="282828"/>
        </w:rPr>
        <w:t>Approach</w:t>
      </w:r>
    </w:p>
    <w:p>
      <w:pPr>
        <w:pStyle w:val="15"/>
        <w:spacing w:before="5"/>
        <w:rPr>
          <w:b/>
          <w:sz w:val="26"/>
        </w:rPr>
      </w:pPr>
    </w:p>
    <w:p>
      <w:pPr>
        <w:pStyle w:val="15"/>
        <w:tabs>
          <w:tab w:val="left" w:pos="1431"/>
          <w:tab w:val="left" w:pos="2695"/>
          <w:tab w:val="left" w:pos="3795"/>
          <w:tab w:val="left" w:pos="4959"/>
          <w:tab w:val="left" w:pos="6361"/>
          <w:tab w:val="left" w:pos="7512"/>
          <w:tab w:val="left" w:pos="8566"/>
        </w:tabs>
        <w:spacing w:line="334" w:lineRule="auto"/>
        <w:ind w:left="240" w:right="1275"/>
        <w:jc w:val="both"/>
      </w:pPr>
      <w:r>
        <w:rPr>
          <w:color w:val="282828"/>
        </w:rPr>
        <w:t>The</w:t>
        <w:tab/>
        <w:t>code</w:t>
        <w:tab/>
        <w:t>for</w:t>
        <w:tab/>
        <w:t>this</w:t>
        <w:tab/>
        <w:t>article</w:t>
        <w:tab/>
        <w:t>can</w:t>
        <w:tab/>
        <w:t>be</w:t>
        <w:tab/>
      </w:r>
      <w:r>
        <w:rPr>
          <w:color w:val="282828"/>
          <w:spacing w:val="-2"/>
        </w:rPr>
        <w:t xml:space="preserve">found </w:t>
      </w:r>
      <w:r>
        <w:rPr>
          <w:color w:val="0000FF"/>
          <w:spacing w:val="-1"/>
          <w:u w:val="single" w:color="0000FF"/>
        </w:rPr>
        <w:t>here</w:t>
      </w:r>
      <w:r>
        <w:rPr>
          <w:color w:val="282828"/>
          <w:spacing w:val="-1"/>
        </w:rPr>
        <w:t>.</w:t>
      </w:r>
      <w:r>
        <w:rPr>
          <w:color w:val="282828"/>
          <w:spacing w:val="-55"/>
        </w:rPr>
        <w:t xml:space="preserve"> </w:t>
      </w:r>
      <w:r>
        <w:rPr>
          <w:color w:val="282828"/>
        </w:rPr>
        <w:t>The</w:t>
      </w:r>
      <w:r>
        <w:rPr>
          <w:color w:val="282828"/>
          <w:spacing w:val="-8"/>
        </w:rPr>
        <w:t xml:space="preserve"> </w:t>
      </w:r>
      <w:r>
        <w:rPr>
          <w:color w:val="282828"/>
        </w:rPr>
        <w:t>code</w:t>
      </w:r>
      <w:r>
        <w:rPr>
          <w:color w:val="282828"/>
          <w:spacing w:val="-5"/>
        </w:rPr>
        <w:t xml:space="preserve"> </w:t>
      </w:r>
      <w:r>
        <w:rPr>
          <w:color w:val="282828"/>
        </w:rPr>
        <w:t>is</w:t>
      </w:r>
      <w:r>
        <w:rPr>
          <w:color w:val="282828"/>
          <w:spacing w:val="-4"/>
        </w:rPr>
        <w:t xml:space="preserve"> </w:t>
      </w:r>
      <w:r>
        <w:rPr>
          <w:color w:val="282828"/>
        </w:rPr>
        <w:t>implemented</w:t>
      </w:r>
      <w:r>
        <w:rPr>
          <w:color w:val="282828"/>
          <w:spacing w:val="-7"/>
        </w:rPr>
        <w:t xml:space="preserve"> </w:t>
      </w:r>
      <w:r>
        <w:rPr>
          <w:color w:val="282828"/>
        </w:rPr>
        <w:t>in</w:t>
      </w:r>
      <w:r>
        <w:rPr>
          <w:color w:val="282828"/>
          <w:spacing w:val="-1"/>
        </w:rPr>
        <w:t xml:space="preserve"> </w:t>
      </w:r>
      <w:r>
        <w:rPr>
          <w:color w:val="282828"/>
        </w:rPr>
        <w:t>Python</w:t>
      </w:r>
      <w:r>
        <w:rPr>
          <w:color w:val="282828"/>
          <w:spacing w:val="-2"/>
        </w:rPr>
        <w:t xml:space="preserve"> </w:t>
      </w:r>
      <w:r>
        <w:rPr>
          <w:color w:val="282828"/>
        </w:rPr>
        <w:t>and</w:t>
      </w:r>
      <w:r>
        <w:rPr>
          <w:color w:val="282828"/>
          <w:spacing w:val="-5"/>
        </w:rPr>
        <w:t xml:space="preserve"> </w:t>
      </w:r>
      <w:r>
        <w:rPr>
          <w:color w:val="282828"/>
        </w:rPr>
        <w:t>different</w:t>
      </w:r>
      <w:r>
        <w:rPr>
          <w:color w:val="282828"/>
          <w:spacing w:val="-6"/>
        </w:rPr>
        <w:t xml:space="preserve"> </w:t>
      </w:r>
      <w:r>
        <w:rPr>
          <w:color w:val="282828"/>
        </w:rPr>
        <w:t>classification</w:t>
      </w:r>
      <w:r>
        <w:rPr>
          <w:color w:val="282828"/>
          <w:spacing w:val="-5"/>
        </w:rPr>
        <w:t xml:space="preserve"> </w:t>
      </w:r>
      <w:r>
        <w:rPr>
          <w:color w:val="282828"/>
        </w:rPr>
        <w:t>models</w:t>
      </w:r>
      <w:r>
        <w:rPr>
          <w:color w:val="282828"/>
          <w:spacing w:val="-6"/>
        </w:rPr>
        <w:t xml:space="preserve"> </w:t>
      </w:r>
      <w:r>
        <w:rPr>
          <w:color w:val="282828"/>
        </w:rPr>
        <w:t>are</w:t>
      </w:r>
      <w:r>
        <w:rPr>
          <w:color w:val="282828"/>
          <w:spacing w:val="-8"/>
        </w:rPr>
        <w:t xml:space="preserve"> </w:t>
      </w:r>
      <w:r>
        <w:rPr>
          <w:color w:val="282828"/>
        </w:rPr>
        <w:t>applied.</w:t>
      </w:r>
    </w:p>
    <w:p>
      <w:pPr>
        <w:pStyle w:val="15"/>
        <w:rPr>
          <w:sz w:val="24"/>
        </w:rPr>
      </w:pPr>
    </w:p>
    <w:p>
      <w:pPr>
        <w:pStyle w:val="15"/>
        <w:spacing w:before="206"/>
        <w:ind w:left="240"/>
      </w:pPr>
      <w:r>
        <w:rPr>
          <w:color w:val="282828"/>
        </w:rPr>
        <w:t>In</w:t>
      </w:r>
      <w:r>
        <w:rPr>
          <w:color w:val="282828"/>
          <w:spacing w:val="-7"/>
        </w:rPr>
        <w:t xml:space="preserve"> </w:t>
      </w:r>
      <w:r>
        <w:rPr>
          <w:color w:val="282828"/>
        </w:rPr>
        <w:t>this</w:t>
      </w:r>
      <w:r>
        <w:rPr>
          <w:color w:val="282828"/>
          <w:spacing w:val="-11"/>
        </w:rPr>
        <w:t xml:space="preserve"> </w:t>
      </w:r>
      <w:r>
        <w:rPr>
          <w:color w:val="282828"/>
        </w:rPr>
        <w:t>article</w:t>
      </w:r>
      <w:r>
        <w:rPr>
          <w:color w:val="282828"/>
          <w:spacing w:val="-6"/>
        </w:rPr>
        <w:t xml:space="preserve"> </w:t>
      </w:r>
      <w:r>
        <w:rPr>
          <w:color w:val="282828"/>
        </w:rPr>
        <w:t>I</w:t>
      </w:r>
      <w:r>
        <w:rPr>
          <w:color w:val="282828"/>
          <w:spacing w:val="-9"/>
        </w:rPr>
        <w:t xml:space="preserve"> </w:t>
      </w:r>
      <w:r>
        <w:rPr>
          <w:color w:val="282828"/>
        </w:rPr>
        <w:t>will</w:t>
      </w:r>
      <w:r>
        <w:rPr>
          <w:color w:val="282828"/>
          <w:spacing w:val="-9"/>
        </w:rPr>
        <w:t xml:space="preserve"> </w:t>
      </w:r>
      <w:r>
        <w:rPr>
          <w:color w:val="282828"/>
        </w:rPr>
        <w:t>be</w:t>
      </w:r>
      <w:r>
        <w:rPr>
          <w:color w:val="282828"/>
          <w:spacing w:val="-7"/>
        </w:rPr>
        <w:t xml:space="preserve"> </w:t>
      </w:r>
      <w:r>
        <w:rPr>
          <w:color w:val="282828"/>
        </w:rPr>
        <w:t>using</w:t>
      </w:r>
      <w:r>
        <w:rPr>
          <w:color w:val="282828"/>
          <w:spacing w:val="-9"/>
        </w:rPr>
        <w:t xml:space="preserve"> </w:t>
      </w:r>
      <w:r>
        <w:rPr>
          <w:color w:val="282828"/>
        </w:rPr>
        <w:t>the</w:t>
      </w:r>
      <w:r>
        <w:rPr>
          <w:color w:val="282828"/>
          <w:spacing w:val="-9"/>
        </w:rPr>
        <w:t xml:space="preserve"> </w:t>
      </w:r>
      <w:r>
        <w:rPr>
          <w:color w:val="282828"/>
        </w:rPr>
        <w:t>following</w:t>
      </w:r>
      <w:r>
        <w:rPr>
          <w:color w:val="282828"/>
          <w:spacing w:val="-11"/>
        </w:rPr>
        <w:t xml:space="preserve"> </w:t>
      </w:r>
      <w:r>
        <w:rPr>
          <w:color w:val="282828"/>
        </w:rPr>
        <w:t>classification</w:t>
      </w:r>
      <w:r>
        <w:rPr>
          <w:color w:val="282828"/>
          <w:spacing w:val="-10"/>
        </w:rPr>
        <w:t xml:space="preserve"> </w:t>
      </w:r>
      <w:r>
        <w:rPr>
          <w:color w:val="282828"/>
        </w:rPr>
        <w:t>models</w:t>
      </w:r>
      <w:r>
        <w:rPr>
          <w:color w:val="282828"/>
          <w:spacing w:val="-9"/>
        </w:rPr>
        <w:t xml:space="preserve"> </w:t>
      </w:r>
      <w:r>
        <w:rPr>
          <w:color w:val="282828"/>
        </w:rPr>
        <w:t>for</w:t>
      </w:r>
      <w:r>
        <w:rPr>
          <w:color w:val="282828"/>
          <w:spacing w:val="-9"/>
        </w:rPr>
        <w:t xml:space="preserve"> </w:t>
      </w:r>
      <w:r>
        <w:rPr>
          <w:color w:val="282828"/>
        </w:rPr>
        <w:t>classification</w:t>
      </w:r>
      <w:r>
        <w:rPr>
          <w:color w:val="282828"/>
          <w:spacing w:val="-9"/>
        </w:rPr>
        <w:t xml:space="preserve"> </w:t>
      </w:r>
      <w:r>
        <w:rPr>
          <w:color w:val="282828"/>
        </w:rPr>
        <w:t>:</w:t>
      </w:r>
    </w:p>
    <w:p>
      <w:pPr>
        <w:pStyle w:val="15"/>
        <w:rPr>
          <w:sz w:val="24"/>
        </w:rPr>
      </w:pPr>
    </w:p>
    <w:p>
      <w:pPr>
        <w:pStyle w:val="15"/>
        <w:spacing w:before="9"/>
        <w:rPr>
          <w:sz w:val="25"/>
        </w:rPr>
      </w:pPr>
    </w:p>
    <w:p>
      <w:pPr>
        <w:pStyle w:val="20"/>
        <w:numPr>
          <w:ilvl w:val="0"/>
          <w:numId w:val="3"/>
        </w:numPr>
        <w:tabs>
          <w:tab w:val="left" w:pos="585"/>
          <w:tab w:val="left" w:pos="586"/>
        </w:tabs>
        <w:spacing w:before="1" w:after="0" w:line="240" w:lineRule="auto"/>
        <w:ind w:left="585" w:right="0" w:hanging="361"/>
        <w:jc w:val="left"/>
        <w:rPr>
          <w:sz w:val="23"/>
        </w:rPr>
      </w:pPr>
      <w:r>
        <w:rPr>
          <w:color w:val="282828"/>
          <w:sz w:val="23"/>
        </w:rPr>
        <w:t>SVM</w:t>
      </w:r>
    </w:p>
    <w:p>
      <w:pPr>
        <w:pStyle w:val="15"/>
        <w:spacing w:before="8"/>
        <w:rPr>
          <w:sz w:val="28"/>
        </w:rPr>
      </w:pPr>
    </w:p>
    <w:p>
      <w:pPr>
        <w:pStyle w:val="20"/>
        <w:numPr>
          <w:ilvl w:val="0"/>
          <w:numId w:val="3"/>
        </w:numPr>
        <w:tabs>
          <w:tab w:val="left" w:pos="585"/>
          <w:tab w:val="left" w:pos="586"/>
        </w:tabs>
        <w:spacing w:before="0" w:after="0" w:line="240" w:lineRule="auto"/>
        <w:ind w:left="585" w:right="0" w:hanging="361"/>
        <w:jc w:val="left"/>
        <w:rPr>
          <w:sz w:val="23"/>
        </w:rPr>
      </w:pPr>
      <w:r>
        <w:rPr>
          <w:color w:val="282828"/>
          <w:sz w:val="23"/>
        </w:rPr>
        <w:t>Naive</w:t>
      </w:r>
      <w:r>
        <w:rPr>
          <w:color w:val="282828"/>
          <w:spacing w:val="-8"/>
          <w:sz w:val="23"/>
        </w:rPr>
        <w:t xml:space="preserve"> </w:t>
      </w:r>
      <w:r>
        <w:rPr>
          <w:color w:val="282828"/>
          <w:sz w:val="23"/>
        </w:rPr>
        <w:t>Bayes</w:t>
      </w:r>
    </w:p>
    <w:p>
      <w:pPr>
        <w:pStyle w:val="15"/>
        <w:rPr>
          <w:sz w:val="29"/>
        </w:rPr>
      </w:pPr>
    </w:p>
    <w:p>
      <w:pPr>
        <w:pStyle w:val="20"/>
        <w:numPr>
          <w:ilvl w:val="0"/>
          <w:numId w:val="3"/>
        </w:numPr>
        <w:tabs>
          <w:tab w:val="left" w:pos="585"/>
          <w:tab w:val="left" w:pos="586"/>
        </w:tabs>
        <w:spacing w:before="0" w:after="0" w:line="240" w:lineRule="auto"/>
        <w:ind w:left="585" w:right="0" w:hanging="361"/>
        <w:jc w:val="left"/>
        <w:rPr>
          <w:sz w:val="23"/>
        </w:rPr>
      </w:pPr>
      <w:r>
        <w:rPr>
          <w:color w:val="282828"/>
          <w:sz w:val="23"/>
        </w:rPr>
        <w:t>Logistic</w:t>
      </w:r>
      <w:r>
        <w:rPr>
          <w:color w:val="282828"/>
          <w:spacing w:val="-12"/>
          <w:sz w:val="23"/>
        </w:rPr>
        <w:t xml:space="preserve"> </w:t>
      </w:r>
      <w:r>
        <w:rPr>
          <w:color w:val="282828"/>
          <w:sz w:val="23"/>
        </w:rPr>
        <w:t>Regression</w:t>
      </w:r>
    </w:p>
    <w:p>
      <w:pPr>
        <w:pStyle w:val="15"/>
        <w:spacing w:before="11"/>
        <w:rPr>
          <w:sz w:val="28"/>
        </w:rPr>
      </w:pPr>
    </w:p>
    <w:p>
      <w:pPr>
        <w:pStyle w:val="20"/>
        <w:numPr>
          <w:ilvl w:val="0"/>
          <w:numId w:val="3"/>
        </w:numPr>
        <w:tabs>
          <w:tab w:val="left" w:pos="585"/>
          <w:tab w:val="left" w:pos="586"/>
        </w:tabs>
        <w:spacing w:before="0" w:after="0" w:line="240" w:lineRule="auto"/>
        <w:ind w:left="585" w:right="0" w:hanging="361"/>
        <w:jc w:val="left"/>
        <w:rPr>
          <w:sz w:val="23"/>
        </w:rPr>
      </w:pPr>
      <w:r>
        <w:rPr>
          <w:color w:val="282828"/>
          <w:sz w:val="23"/>
        </w:rPr>
        <w:t>Decision</w:t>
      </w:r>
      <w:r>
        <w:rPr>
          <w:color w:val="282828"/>
          <w:spacing w:val="-8"/>
          <w:sz w:val="23"/>
        </w:rPr>
        <w:t xml:space="preserve"> </w:t>
      </w:r>
      <w:r>
        <w:rPr>
          <w:color w:val="282828"/>
          <w:sz w:val="23"/>
        </w:rPr>
        <w:t>Tree</w:t>
      </w:r>
    </w:p>
    <w:p>
      <w:pPr>
        <w:pStyle w:val="15"/>
        <w:rPr>
          <w:sz w:val="29"/>
        </w:rPr>
      </w:pPr>
    </w:p>
    <w:p>
      <w:pPr>
        <w:pStyle w:val="20"/>
        <w:numPr>
          <w:ilvl w:val="0"/>
          <w:numId w:val="3"/>
        </w:numPr>
        <w:tabs>
          <w:tab w:val="left" w:pos="585"/>
          <w:tab w:val="left" w:pos="586"/>
        </w:tabs>
        <w:spacing w:before="0" w:after="0" w:line="240" w:lineRule="auto"/>
        <w:ind w:left="585" w:right="0" w:hanging="361"/>
        <w:jc w:val="left"/>
        <w:rPr>
          <w:sz w:val="23"/>
        </w:rPr>
      </w:pPr>
      <w:r>
        <w:rPr>
          <w:color w:val="282828"/>
          <w:sz w:val="23"/>
        </w:rPr>
        <w:t>Random</w:t>
      </w:r>
      <w:r>
        <w:rPr>
          <w:color w:val="282828"/>
          <w:spacing w:val="-7"/>
          <w:sz w:val="23"/>
        </w:rPr>
        <w:t xml:space="preserve"> </w:t>
      </w:r>
      <w:r>
        <w:rPr>
          <w:color w:val="282828"/>
          <w:sz w:val="23"/>
        </w:rPr>
        <w:t>Forest</w:t>
      </w:r>
    </w:p>
    <w:p>
      <w:pPr>
        <w:pStyle w:val="15"/>
        <w:spacing w:before="8"/>
        <w:rPr>
          <w:sz w:val="28"/>
        </w:rPr>
      </w:pPr>
    </w:p>
    <w:p>
      <w:pPr>
        <w:pStyle w:val="20"/>
        <w:numPr>
          <w:ilvl w:val="0"/>
          <w:numId w:val="3"/>
        </w:numPr>
        <w:tabs>
          <w:tab w:val="left" w:pos="585"/>
          <w:tab w:val="left" w:pos="586"/>
        </w:tabs>
        <w:spacing w:before="1" w:after="0" w:line="240" w:lineRule="auto"/>
        <w:ind w:left="585" w:right="0" w:hanging="361"/>
        <w:jc w:val="left"/>
        <w:rPr>
          <w:sz w:val="23"/>
        </w:rPr>
      </w:pPr>
      <w:r>
        <w:rPr>
          <w:color w:val="282828"/>
          <w:sz w:val="23"/>
        </w:rPr>
        <w:t>LightGBM</w:t>
      </w:r>
    </w:p>
    <w:p>
      <w:pPr>
        <w:pStyle w:val="15"/>
        <w:spacing w:before="11"/>
        <w:rPr>
          <w:sz w:val="28"/>
        </w:rPr>
      </w:pPr>
    </w:p>
    <w:p>
      <w:pPr>
        <w:pStyle w:val="20"/>
        <w:numPr>
          <w:ilvl w:val="0"/>
          <w:numId w:val="3"/>
        </w:numPr>
        <w:tabs>
          <w:tab w:val="left" w:pos="585"/>
          <w:tab w:val="left" w:pos="586"/>
        </w:tabs>
        <w:spacing w:before="0" w:after="0" w:line="240" w:lineRule="auto"/>
        <w:ind w:left="585" w:right="0" w:hanging="361"/>
        <w:jc w:val="left"/>
        <w:rPr>
          <w:sz w:val="23"/>
        </w:rPr>
      </w:pPr>
      <w:r>
        <w:rPr>
          <w:color w:val="282828"/>
          <w:sz w:val="23"/>
        </w:rPr>
        <w:t>XGboost</w:t>
      </w:r>
    </w:p>
    <w:p>
      <w:pPr>
        <w:pStyle w:val="15"/>
        <w:rPr>
          <w:sz w:val="24"/>
        </w:rPr>
      </w:pPr>
    </w:p>
    <w:p>
      <w:pPr>
        <w:pStyle w:val="15"/>
        <w:spacing w:before="1"/>
        <w:rPr>
          <w:sz w:val="27"/>
        </w:rPr>
      </w:pPr>
    </w:p>
    <w:p>
      <w:pPr>
        <w:spacing w:before="0"/>
        <w:ind w:left="240" w:right="0" w:firstLine="0"/>
        <w:jc w:val="left"/>
        <w:rPr>
          <w:b/>
          <w:sz w:val="23"/>
        </w:rPr>
      </w:pPr>
      <w:r>
        <w:rPr>
          <w:b/>
          <w:color w:val="282828"/>
          <w:sz w:val="23"/>
        </w:rPr>
        <w:t>Data</w:t>
      </w:r>
      <w:r>
        <w:rPr>
          <w:b/>
          <w:color w:val="282828"/>
          <w:spacing w:val="-1"/>
          <w:sz w:val="23"/>
        </w:rPr>
        <w:t xml:space="preserve"> </w:t>
      </w:r>
      <w:r>
        <w:rPr>
          <w:b/>
          <w:color w:val="282828"/>
          <w:sz w:val="23"/>
        </w:rPr>
        <w:t>Analysis</w:t>
      </w:r>
    </w:p>
    <w:p>
      <w:pPr>
        <w:pStyle w:val="15"/>
        <w:spacing w:before="5"/>
        <w:rPr>
          <w:b/>
          <w:sz w:val="26"/>
        </w:rPr>
      </w:pPr>
    </w:p>
    <w:p>
      <w:pPr>
        <w:pStyle w:val="15"/>
        <w:spacing w:line="334" w:lineRule="auto"/>
        <w:ind w:left="240" w:right="1278"/>
        <w:jc w:val="both"/>
      </w:pPr>
      <w:r>
        <w:rPr>
          <w:color w:val="282828"/>
        </w:rPr>
        <w:t xml:space="preserve">Let  </w:t>
      </w:r>
      <w:r>
        <w:rPr>
          <w:color w:val="282828"/>
          <w:spacing w:val="1"/>
        </w:rPr>
        <w:t xml:space="preserve"> </w:t>
      </w:r>
      <w:r>
        <w:rPr>
          <w:color w:val="282828"/>
        </w:rPr>
        <w:t xml:space="preserve">us  </w:t>
      </w:r>
      <w:r>
        <w:rPr>
          <w:color w:val="282828"/>
          <w:spacing w:val="1"/>
        </w:rPr>
        <w:t xml:space="preserve"> </w:t>
      </w:r>
      <w:r>
        <w:rPr>
          <w:color w:val="282828"/>
        </w:rPr>
        <w:t xml:space="preserve">look  </w:t>
      </w:r>
      <w:r>
        <w:rPr>
          <w:color w:val="282828"/>
          <w:spacing w:val="1"/>
        </w:rPr>
        <w:t xml:space="preserve"> </w:t>
      </w:r>
      <w:r>
        <w:rPr>
          <w:color w:val="282828"/>
        </w:rPr>
        <w:t xml:space="preserve">at  </w:t>
      </w:r>
      <w:r>
        <w:rPr>
          <w:color w:val="282828"/>
          <w:spacing w:val="1"/>
        </w:rPr>
        <w:t xml:space="preserve"> </w:t>
      </w:r>
      <w:r>
        <w:rPr>
          <w:color w:val="282828"/>
        </w:rPr>
        <w:t>the    people’s    age    who    are    suffering    from    the    disease    or    not.</w:t>
      </w:r>
      <w:r>
        <w:rPr>
          <w:color w:val="282828"/>
          <w:spacing w:val="1"/>
        </w:rPr>
        <w:t xml:space="preserve"> </w:t>
      </w:r>
      <w:r>
        <w:rPr>
          <w:color w:val="282828"/>
        </w:rPr>
        <w:t>Here, target = 1 implies that the person is suffering from heart disease and target = 0 implies the</w:t>
      </w:r>
      <w:r>
        <w:rPr>
          <w:color w:val="282828"/>
          <w:spacing w:val="1"/>
        </w:rPr>
        <w:t xml:space="preserve"> </w:t>
      </w:r>
      <w:r>
        <w:rPr>
          <w:color w:val="282828"/>
        </w:rPr>
        <w:t>person</w:t>
      </w:r>
      <w:r>
        <w:rPr>
          <w:color w:val="282828"/>
          <w:spacing w:val="-4"/>
        </w:rPr>
        <w:t xml:space="preserve"> </w:t>
      </w:r>
      <w:r>
        <w:rPr>
          <w:color w:val="282828"/>
        </w:rPr>
        <w:t>is</w:t>
      </w:r>
      <w:r>
        <w:rPr>
          <w:color w:val="282828"/>
          <w:spacing w:val="-3"/>
        </w:rPr>
        <w:t xml:space="preserve"> </w:t>
      </w:r>
      <w:r>
        <w:rPr>
          <w:color w:val="282828"/>
        </w:rPr>
        <w:t>not suffering.</w:t>
      </w:r>
    </w:p>
    <w:p>
      <w:pPr>
        <w:spacing w:after="0" w:line="334" w:lineRule="auto"/>
        <w:jc w:val="both"/>
        <w:sectPr>
          <w:pgSz w:w="12240" w:h="15840"/>
          <w:pgMar w:top="1420" w:right="160" w:bottom="280" w:left="1200" w:header="0" w:footer="0" w:gutter="0"/>
          <w:docGrid w:linePitch="312" w:charSpace="0"/>
        </w:sectPr>
      </w:pPr>
    </w:p>
    <w:p>
      <w:pPr>
        <w:pStyle w:val="15"/>
        <w:spacing w:before="2"/>
        <w:rPr>
          <w:sz w:val="5"/>
        </w:rPr>
      </w:pPr>
    </w:p>
    <w:p>
      <w:pPr>
        <w:pStyle w:val="15"/>
        <w:ind w:left="391"/>
        <w:rPr>
          <w:sz w:val="20"/>
        </w:rPr>
      </w:pPr>
      <w:r>
        <w:rPr>
          <w:sz w:val="20"/>
        </w:rPr>
        <w:drawing>
          <wp:inline distT="0" distB="0" distL="0" distR="0">
            <wp:extent cx="6538346" cy="3048000"/>
            <wp:effectExtent l="0" t="0" r="0" b="0"/>
            <wp:docPr id="44" name="图片 4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图片 46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38346" cy="304800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spacing w:before="2"/>
      </w:pPr>
    </w:p>
    <w:p>
      <w:pPr>
        <w:pStyle w:val="15"/>
        <w:spacing w:line="336" w:lineRule="auto"/>
        <w:ind w:left="240" w:right="1392"/>
      </w:pPr>
      <w:r>
        <w:rPr>
          <w:color w:val="282828"/>
        </w:rPr>
        <w:t>We</w:t>
      </w:r>
      <w:r>
        <w:rPr>
          <w:color w:val="282828"/>
          <w:spacing w:val="70"/>
        </w:rPr>
        <w:t xml:space="preserve"> </w:t>
      </w:r>
      <w:r>
        <w:rPr>
          <w:color w:val="282828"/>
        </w:rPr>
        <w:t>see</w:t>
      </w:r>
      <w:r>
        <w:rPr>
          <w:color w:val="282828"/>
          <w:spacing w:val="67"/>
        </w:rPr>
        <w:t xml:space="preserve"> </w:t>
      </w:r>
      <w:r>
        <w:rPr>
          <w:color w:val="282828"/>
        </w:rPr>
        <w:t>that</w:t>
      </w:r>
      <w:r>
        <w:rPr>
          <w:color w:val="282828"/>
          <w:spacing w:val="68"/>
        </w:rPr>
        <w:t xml:space="preserve"> </w:t>
      </w:r>
      <w:r>
        <w:rPr>
          <w:color w:val="282828"/>
        </w:rPr>
        <w:t>most</w:t>
      </w:r>
      <w:r>
        <w:rPr>
          <w:color w:val="282828"/>
          <w:spacing w:val="71"/>
        </w:rPr>
        <w:t xml:space="preserve"> </w:t>
      </w:r>
      <w:r>
        <w:rPr>
          <w:color w:val="282828"/>
        </w:rPr>
        <w:t>people</w:t>
      </w:r>
      <w:r>
        <w:rPr>
          <w:color w:val="282828"/>
          <w:spacing w:val="70"/>
        </w:rPr>
        <w:t xml:space="preserve"> </w:t>
      </w:r>
      <w:r>
        <w:rPr>
          <w:color w:val="282828"/>
        </w:rPr>
        <w:t>who</w:t>
      </w:r>
      <w:r>
        <w:rPr>
          <w:color w:val="282828"/>
          <w:spacing w:val="66"/>
        </w:rPr>
        <w:t xml:space="preserve"> </w:t>
      </w:r>
      <w:r>
        <w:rPr>
          <w:color w:val="282828"/>
        </w:rPr>
        <w:t>are</w:t>
      </w:r>
      <w:r>
        <w:rPr>
          <w:color w:val="282828"/>
          <w:spacing w:val="72"/>
        </w:rPr>
        <w:t xml:space="preserve"> </w:t>
      </w:r>
      <w:r>
        <w:rPr>
          <w:color w:val="282828"/>
        </w:rPr>
        <w:t>suffering</w:t>
      </w:r>
      <w:r>
        <w:rPr>
          <w:color w:val="282828"/>
          <w:spacing w:val="64"/>
        </w:rPr>
        <w:t xml:space="preserve"> </w:t>
      </w:r>
      <w:r>
        <w:rPr>
          <w:color w:val="282828"/>
        </w:rPr>
        <w:t>are</w:t>
      </w:r>
      <w:r>
        <w:rPr>
          <w:color w:val="282828"/>
          <w:spacing w:val="72"/>
        </w:rPr>
        <w:t xml:space="preserve"> </w:t>
      </w:r>
      <w:r>
        <w:rPr>
          <w:color w:val="282828"/>
        </w:rPr>
        <w:t>of</w:t>
      </w:r>
      <w:r>
        <w:rPr>
          <w:color w:val="282828"/>
          <w:spacing w:val="65"/>
        </w:rPr>
        <w:t xml:space="preserve"> </w:t>
      </w:r>
      <w:r>
        <w:rPr>
          <w:color w:val="282828"/>
        </w:rPr>
        <w:t>the</w:t>
      </w:r>
      <w:r>
        <w:rPr>
          <w:color w:val="282828"/>
          <w:spacing w:val="67"/>
        </w:rPr>
        <w:t xml:space="preserve"> </w:t>
      </w:r>
      <w:r>
        <w:rPr>
          <w:color w:val="282828"/>
        </w:rPr>
        <w:t>age</w:t>
      </w:r>
      <w:r>
        <w:rPr>
          <w:color w:val="282828"/>
          <w:spacing w:val="70"/>
        </w:rPr>
        <w:t xml:space="preserve"> </w:t>
      </w:r>
      <w:r>
        <w:rPr>
          <w:color w:val="282828"/>
        </w:rPr>
        <w:t>of</w:t>
      </w:r>
      <w:r>
        <w:rPr>
          <w:color w:val="282828"/>
          <w:spacing w:val="68"/>
        </w:rPr>
        <w:t xml:space="preserve"> </w:t>
      </w:r>
      <w:r>
        <w:rPr>
          <w:color w:val="282828"/>
        </w:rPr>
        <w:t xml:space="preserve">58,  </w:t>
      </w:r>
      <w:r>
        <w:rPr>
          <w:color w:val="282828"/>
          <w:spacing w:val="10"/>
        </w:rPr>
        <w:t xml:space="preserve"> </w:t>
      </w:r>
      <w:r>
        <w:rPr>
          <w:color w:val="282828"/>
        </w:rPr>
        <w:t xml:space="preserve">followed  </w:t>
      </w:r>
      <w:r>
        <w:rPr>
          <w:color w:val="282828"/>
          <w:spacing w:val="13"/>
        </w:rPr>
        <w:t xml:space="preserve"> </w:t>
      </w:r>
      <w:r>
        <w:rPr>
          <w:color w:val="282828"/>
        </w:rPr>
        <w:t xml:space="preserve">by  </w:t>
      </w:r>
      <w:r>
        <w:rPr>
          <w:color w:val="282828"/>
          <w:spacing w:val="6"/>
        </w:rPr>
        <w:t xml:space="preserve"> </w:t>
      </w:r>
      <w:r>
        <w:rPr>
          <w:color w:val="282828"/>
        </w:rPr>
        <w:t>57.</w:t>
      </w:r>
      <w:r>
        <w:rPr>
          <w:color w:val="282828"/>
          <w:spacing w:val="-55"/>
        </w:rPr>
        <w:t xml:space="preserve"> </w:t>
      </w:r>
      <w:r>
        <w:rPr>
          <w:color w:val="282828"/>
        </w:rPr>
        <w:t>Majorly,</w:t>
      </w:r>
      <w:r>
        <w:rPr>
          <w:color w:val="282828"/>
          <w:spacing w:val="-2"/>
        </w:rPr>
        <w:t xml:space="preserve"> </w:t>
      </w:r>
      <w:r>
        <w:rPr>
          <w:color w:val="282828"/>
        </w:rPr>
        <w:t>people</w:t>
      </w:r>
      <w:r>
        <w:rPr>
          <w:color w:val="282828"/>
          <w:spacing w:val="-4"/>
        </w:rPr>
        <w:t xml:space="preserve"> </w:t>
      </w:r>
      <w:r>
        <w:rPr>
          <w:color w:val="282828"/>
        </w:rPr>
        <w:t>belonging</w:t>
      </w:r>
      <w:r>
        <w:rPr>
          <w:color w:val="282828"/>
          <w:spacing w:val="-7"/>
        </w:rPr>
        <w:t xml:space="preserve"> </w:t>
      </w:r>
      <w:r>
        <w:rPr>
          <w:color w:val="282828"/>
        </w:rPr>
        <w:t>to</w:t>
      </w:r>
      <w:r>
        <w:rPr>
          <w:color w:val="282828"/>
          <w:spacing w:val="-4"/>
        </w:rPr>
        <w:t xml:space="preserve"> </w:t>
      </w:r>
      <w:r>
        <w:rPr>
          <w:color w:val="282828"/>
        </w:rPr>
        <w:t>the</w:t>
      </w:r>
      <w:r>
        <w:rPr>
          <w:color w:val="282828"/>
          <w:spacing w:val="-4"/>
        </w:rPr>
        <w:t xml:space="preserve"> </w:t>
      </w:r>
      <w:r>
        <w:rPr>
          <w:color w:val="282828"/>
        </w:rPr>
        <w:t>age</w:t>
      </w:r>
      <w:r>
        <w:rPr>
          <w:color w:val="282828"/>
          <w:spacing w:val="-5"/>
        </w:rPr>
        <w:t xml:space="preserve"> </w:t>
      </w:r>
      <w:r>
        <w:rPr>
          <w:color w:val="282828"/>
        </w:rPr>
        <w:t>group</w:t>
      </w:r>
      <w:r>
        <w:rPr>
          <w:color w:val="282828"/>
          <w:spacing w:val="-4"/>
        </w:rPr>
        <w:t xml:space="preserve"> </w:t>
      </w:r>
      <w:r>
        <w:rPr>
          <w:color w:val="282828"/>
        </w:rPr>
        <w:t>50+</w:t>
      </w:r>
      <w:r>
        <w:rPr>
          <w:color w:val="282828"/>
          <w:spacing w:val="-5"/>
        </w:rPr>
        <w:t xml:space="preserve"> </w:t>
      </w:r>
      <w:r>
        <w:rPr>
          <w:color w:val="282828"/>
        </w:rPr>
        <w:t>are</w:t>
      </w:r>
      <w:r>
        <w:rPr>
          <w:color w:val="282828"/>
          <w:spacing w:val="-1"/>
        </w:rPr>
        <w:t xml:space="preserve"> </w:t>
      </w:r>
      <w:r>
        <w:rPr>
          <w:color w:val="282828"/>
        </w:rPr>
        <w:t>suffering</w:t>
      </w:r>
      <w:r>
        <w:rPr>
          <w:color w:val="282828"/>
          <w:spacing w:val="-4"/>
        </w:rPr>
        <w:t xml:space="preserve"> </w:t>
      </w:r>
      <w:r>
        <w:rPr>
          <w:color w:val="282828"/>
        </w:rPr>
        <w:t>from</w:t>
      </w:r>
      <w:r>
        <w:rPr>
          <w:color w:val="282828"/>
          <w:spacing w:val="-4"/>
        </w:rPr>
        <w:t xml:space="preserve"> </w:t>
      </w:r>
      <w:r>
        <w:rPr>
          <w:color w:val="282828"/>
        </w:rPr>
        <w:t>the</w:t>
      </w:r>
      <w:r>
        <w:rPr>
          <w:color w:val="282828"/>
          <w:spacing w:val="-5"/>
        </w:rPr>
        <w:t xml:space="preserve"> </w:t>
      </w:r>
      <w:r>
        <w:rPr>
          <w:color w:val="282828"/>
        </w:rPr>
        <w:t>disease.</w:t>
      </w:r>
    </w:p>
    <w:p>
      <w:pPr>
        <w:pStyle w:val="15"/>
        <w:rPr>
          <w:sz w:val="24"/>
        </w:rPr>
      </w:pPr>
    </w:p>
    <w:p>
      <w:pPr>
        <w:pStyle w:val="15"/>
        <w:spacing w:before="203"/>
        <w:ind w:left="240"/>
      </w:pPr>
      <w:r>
        <w:drawing>
          <wp:anchor distT="0" distB="0" distL="0" distR="0" simplePos="0" relativeHeight="20" behindDoc="1" locked="0" layoutInCell="1" hidden="0" allowOverlap="1">
            <wp:simplePos x="0" y="0"/>
            <wp:positionH relativeFrom="page">
              <wp:posOffset>2077734</wp:posOffset>
            </wp:positionH>
            <wp:positionV relativeFrom="paragraph">
              <wp:posOffset>375552</wp:posOffset>
            </wp:positionV>
            <wp:extent cx="5476558" cy="3048000"/>
            <wp:effectExtent l="0" t="0" r="0" b="0"/>
            <wp:wrapTopAndBottom/>
            <wp:docPr id="47" name="图片 4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9" name="图片 49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476558" cy="304800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  <w:r>
        <w:rPr>
          <w:color w:val="282828"/>
        </w:rPr>
        <w:t>Next,</w:t>
      </w:r>
      <w:r>
        <w:rPr>
          <w:color w:val="282828"/>
          <w:spacing w:val="-7"/>
        </w:rPr>
        <w:t xml:space="preserve"> </w:t>
      </w:r>
      <w:r>
        <w:rPr>
          <w:color w:val="282828"/>
        </w:rPr>
        <w:t>let</w:t>
      </w:r>
      <w:r>
        <w:rPr>
          <w:color w:val="282828"/>
          <w:spacing w:val="-8"/>
        </w:rPr>
        <w:t xml:space="preserve"> </w:t>
      </w:r>
      <w:r>
        <w:rPr>
          <w:color w:val="282828"/>
        </w:rPr>
        <w:t>us</w:t>
      </w:r>
      <w:r>
        <w:rPr>
          <w:color w:val="282828"/>
          <w:spacing w:val="-7"/>
        </w:rPr>
        <w:t xml:space="preserve"> </w:t>
      </w:r>
      <w:r>
        <w:rPr>
          <w:color w:val="282828"/>
        </w:rPr>
        <w:t>look</w:t>
      </w:r>
      <w:r>
        <w:rPr>
          <w:color w:val="282828"/>
          <w:spacing w:val="-6"/>
        </w:rPr>
        <w:t xml:space="preserve"> </w:t>
      </w:r>
      <w:r>
        <w:rPr>
          <w:color w:val="282828"/>
        </w:rPr>
        <w:t>at</w:t>
      </w:r>
      <w:r>
        <w:rPr>
          <w:color w:val="282828"/>
          <w:spacing w:val="-7"/>
        </w:rPr>
        <w:t xml:space="preserve"> </w:t>
      </w:r>
      <w:r>
        <w:rPr>
          <w:color w:val="282828"/>
        </w:rPr>
        <w:t>the</w:t>
      </w:r>
      <w:r>
        <w:rPr>
          <w:color w:val="282828"/>
          <w:spacing w:val="-3"/>
        </w:rPr>
        <w:t xml:space="preserve"> </w:t>
      </w:r>
      <w:r>
        <w:rPr>
          <w:color w:val="282828"/>
        </w:rPr>
        <w:t>distribution</w:t>
      </w:r>
      <w:r>
        <w:rPr>
          <w:color w:val="282828"/>
          <w:spacing w:val="-9"/>
        </w:rPr>
        <w:t xml:space="preserve"> </w:t>
      </w:r>
      <w:r>
        <w:rPr>
          <w:color w:val="282828"/>
        </w:rPr>
        <w:t>of</w:t>
      </w:r>
      <w:r>
        <w:rPr>
          <w:color w:val="282828"/>
          <w:spacing w:val="-9"/>
        </w:rPr>
        <w:t xml:space="preserve"> </w:t>
      </w:r>
      <w:r>
        <w:rPr>
          <w:color w:val="282828"/>
        </w:rPr>
        <w:t>age</w:t>
      </w:r>
      <w:r>
        <w:rPr>
          <w:color w:val="282828"/>
          <w:spacing w:val="-5"/>
        </w:rPr>
        <w:t xml:space="preserve"> </w:t>
      </w:r>
      <w:r>
        <w:rPr>
          <w:color w:val="282828"/>
        </w:rPr>
        <w:t>and</w:t>
      </w:r>
      <w:r>
        <w:rPr>
          <w:color w:val="282828"/>
          <w:spacing w:val="-6"/>
        </w:rPr>
        <w:t xml:space="preserve"> </w:t>
      </w:r>
      <w:r>
        <w:rPr>
          <w:color w:val="282828"/>
        </w:rPr>
        <w:t>gender</w:t>
      </w:r>
      <w:r>
        <w:rPr>
          <w:color w:val="282828"/>
          <w:spacing w:val="-9"/>
        </w:rPr>
        <w:t xml:space="preserve"> </w:t>
      </w:r>
      <w:r>
        <w:rPr>
          <w:color w:val="282828"/>
        </w:rPr>
        <w:t>for</w:t>
      </w:r>
      <w:r>
        <w:rPr>
          <w:color w:val="282828"/>
          <w:spacing w:val="-5"/>
        </w:rPr>
        <w:t xml:space="preserve"> </w:t>
      </w:r>
      <w:r>
        <w:rPr>
          <w:color w:val="282828"/>
        </w:rPr>
        <w:t>each</w:t>
      </w:r>
      <w:r>
        <w:rPr>
          <w:color w:val="282828"/>
          <w:spacing w:val="-8"/>
        </w:rPr>
        <w:t xml:space="preserve"> </w:t>
      </w:r>
      <w:r>
        <w:rPr>
          <w:color w:val="282828"/>
        </w:rPr>
        <w:t>target</w:t>
      </w:r>
      <w:r>
        <w:rPr>
          <w:color w:val="282828"/>
          <w:spacing w:val="-9"/>
        </w:rPr>
        <w:t xml:space="preserve"> </w:t>
      </w:r>
      <w:r>
        <w:rPr>
          <w:color w:val="282828"/>
        </w:rPr>
        <w:t>class.</w:t>
      </w:r>
    </w:p>
    <w:p>
      <w:pPr>
        <w:spacing w:after="0"/>
        <w:sectPr>
          <w:pgSz w:w="12240" w:h="15840"/>
          <w:pgMar w:top="1500" w:right="160" w:bottom="280" w:left="1200" w:header="0" w:footer="0" w:gutter="0"/>
          <w:docGrid w:linePitch="312" w:charSpace="0"/>
        </w:sectPr>
      </w:pPr>
    </w:p>
    <w:p>
      <w:pPr>
        <w:pStyle w:val="15"/>
        <w:spacing w:before="77"/>
        <w:ind w:left="240"/>
      </w:pPr>
      <w:r>
        <w:rPr>
          <w:color w:val="282828"/>
        </w:rPr>
        <w:t>We</w:t>
      </w:r>
      <w:r>
        <w:rPr>
          <w:color w:val="282828"/>
          <w:spacing w:val="-5"/>
        </w:rPr>
        <w:t xml:space="preserve"> </w:t>
      </w:r>
      <w:r>
        <w:rPr>
          <w:color w:val="282828"/>
        </w:rPr>
        <w:t>see</w:t>
      </w:r>
      <w:r>
        <w:rPr>
          <w:color w:val="282828"/>
          <w:spacing w:val="-8"/>
        </w:rPr>
        <w:t xml:space="preserve"> </w:t>
      </w:r>
      <w:r>
        <w:rPr>
          <w:color w:val="282828"/>
        </w:rPr>
        <w:t>that</w:t>
      </w:r>
      <w:r>
        <w:rPr>
          <w:color w:val="282828"/>
          <w:spacing w:val="-6"/>
        </w:rPr>
        <w:t xml:space="preserve"> </w:t>
      </w:r>
      <w:r>
        <w:rPr>
          <w:color w:val="282828"/>
        </w:rPr>
        <w:t>for</w:t>
      </w:r>
      <w:r>
        <w:rPr>
          <w:color w:val="282828"/>
          <w:spacing w:val="-5"/>
        </w:rPr>
        <w:t xml:space="preserve"> </w:t>
      </w:r>
      <w:r>
        <w:rPr>
          <w:color w:val="282828"/>
        </w:rPr>
        <w:t>females</w:t>
      </w:r>
      <w:r>
        <w:rPr>
          <w:color w:val="282828"/>
          <w:spacing w:val="-8"/>
        </w:rPr>
        <w:t xml:space="preserve"> </w:t>
      </w:r>
      <w:r>
        <w:rPr>
          <w:color w:val="282828"/>
        </w:rPr>
        <w:t>who</w:t>
      </w:r>
      <w:r>
        <w:rPr>
          <w:color w:val="282828"/>
          <w:spacing w:val="-8"/>
        </w:rPr>
        <w:t xml:space="preserve"> </w:t>
      </w:r>
      <w:r>
        <w:rPr>
          <w:color w:val="282828"/>
        </w:rPr>
        <w:t>are</w:t>
      </w:r>
      <w:r>
        <w:rPr>
          <w:color w:val="282828"/>
          <w:spacing w:val="-5"/>
        </w:rPr>
        <w:t xml:space="preserve"> </w:t>
      </w:r>
      <w:r>
        <w:rPr>
          <w:color w:val="282828"/>
        </w:rPr>
        <w:t>suffering</w:t>
      </w:r>
      <w:r>
        <w:rPr>
          <w:color w:val="282828"/>
          <w:spacing w:val="-8"/>
        </w:rPr>
        <w:t xml:space="preserve"> </w:t>
      </w:r>
      <w:r>
        <w:rPr>
          <w:color w:val="282828"/>
        </w:rPr>
        <w:t>from</w:t>
      </w:r>
      <w:r>
        <w:rPr>
          <w:color w:val="282828"/>
          <w:spacing w:val="-8"/>
        </w:rPr>
        <w:t xml:space="preserve"> </w:t>
      </w:r>
      <w:r>
        <w:rPr>
          <w:color w:val="282828"/>
        </w:rPr>
        <w:t>the</w:t>
      </w:r>
      <w:r>
        <w:rPr>
          <w:color w:val="282828"/>
          <w:spacing w:val="-6"/>
        </w:rPr>
        <w:t xml:space="preserve"> </w:t>
      </w:r>
      <w:r>
        <w:rPr>
          <w:color w:val="282828"/>
        </w:rPr>
        <w:t>disease</w:t>
      </w:r>
      <w:r>
        <w:rPr>
          <w:color w:val="282828"/>
          <w:spacing w:val="-6"/>
        </w:rPr>
        <w:t xml:space="preserve"> </w:t>
      </w:r>
      <w:r>
        <w:rPr>
          <w:color w:val="282828"/>
        </w:rPr>
        <w:t>are</w:t>
      </w:r>
      <w:r>
        <w:rPr>
          <w:color w:val="282828"/>
          <w:spacing w:val="-10"/>
        </w:rPr>
        <w:t xml:space="preserve"> </w:t>
      </w:r>
      <w:r>
        <w:rPr>
          <w:color w:val="282828"/>
        </w:rPr>
        <w:t>older</w:t>
      </w:r>
      <w:r>
        <w:rPr>
          <w:color w:val="282828"/>
          <w:spacing w:val="-8"/>
        </w:rPr>
        <w:t xml:space="preserve"> </w:t>
      </w:r>
      <w:r>
        <w:rPr>
          <w:color w:val="282828"/>
        </w:rPr>
        <w:t>than</w:t>
      </w:r>
      <w:r>
        <w:rPr>
          <w:color w:val="282828"/>
          <w:spacing w:val="-8"/>
        </w:rPr>
        <w:t xml:space="preserve"> </w:t>
      </w:r>
      <w:r>
        <w:rPr>
          <w:color w:val="282828"/>
        </w:rPr>
        <w:t>males.</w:t>
      </w:r>
    </w:p>
    <w:p>
      <w:pPr>
        <w:pStyle w:val="15"/>
        <w:rPr>
          <w:sz w:val="24"/>
        </w:rPr>
      </w:pPr>
    </w:p>
    <w:p>
      <w:pPr>
        <w:pStyle w:val="15"/>
        <w:rPr>
          <w:sz w:val="24"/>
        </w:rPr>
      </w:pPr>
    </w:p>
    <w:p>
      <w:pPr>
        <w:pStyle w:val="15"/>
        <w:spacing w:before="3"/>
        <w:rPr>
          <w:sz w:val="21"/>
        </w:rPr>
      </w:pPr>
    </w:p>
    <w:p>
      <w:pPr>
        <w:pStyle w:val="17"/>
      </w:pPr>
      <w:r>
        <w:rPr>
          <w:color w:val="282828"/>
        </w:rPr>
        <w:t>The</w:t>
      </w:r>
      <w:r>
        <w:rPr>
          <w:color w:val="282828"/>
          <w:spacing w:val="-1"/>
        </w:rPr>
        <w:t xml:space="preserve"> </w:t>
      </w:r>
      <w:r>
        <w:rPr>
          <w:color w:val="282828"/>
        </w:rPr>
        <w:t>Data</w:t>
      </w:r>
    </w:p>
    <w:p>
      <w:pPr>
        <w:pStyle w:val="15"/>
        <w:spacing w:before="4"/>
        <w:rPr>
          <w:b/>
          <w:sz w:val="26"/>
        </w:rPr>
      </w:pPr>
    </w:p>
    <w:p>
      <w:pPr>
        <w:pStyle w:val="15"/>
        <w:spacing w:after="10"/>
        <w:ind w:left="240"/>
      </w:pPr>
      <w:r>
        <w:rPr>
          <w:color w:val="282828"/>
        </w:rPr>
        <w:t>The</w:t>
      </w:r>
      <w:r>
        <w:rPr>
          <w:color w:val="282828"/>
          <w:spacing w:val="-8"/>
        </w:rPr>
        <w:t xml:space="preserve"> </w:t>
      </w:r>
      <w:r>
        <w:rPr>
          <w:color w:val="282828"/>
        </w:rPr>
        <w:t>dataset</w:t>
      </w:r>
      <w:r>
        <w:rPr>
          <w:color w:val="282828"/>
          <w:spacing w:val="-6"/>
        </w:rPr>
        <w:t xml:space="preserve"> </w:t>
      </w:r>
      <w:r>
        <w:rPr>
          <w:color w:val="282828"/>
        </w:rPr>
        <w:t>used</w:t>
      </w:r>
      <w:r>
        <w:rPr>
          <w:color w:val="282828"/>
          <w:spacing w:val="-9"/>
        </w:rPr>
        <w:t xml:space="preserve"> </w:t>
      </w:r>
      <w:r>
        <w:rPr>
          <w:color w:val="282828"/>
        </w:rPr>
        <w:t>in</w:t>
      </w:r>
      <w:r>
        <w:rPr>
          <w:color w:val="282828"/>
          <w:spacing w:val="-6"/>
        </w:rPr>
        <w:t xml:space="preserve"> </w:t>
      </w:r>
      <w:r>
        <w:rPr>
          <w:color w:val="282828"/>
        </w:rPr>
        <w:t>this</w:t>
      </w:r>
      <w:r>
        <w:rPr>
          <w:color w:val="282828"/>
          <w:spacing w:val="-11"/>
        </w:rPr>
        <w:t xml:space="preserve"> </w:t>
      </w:r>
      <w:r>
        <w:rPr>
          <w:color w:val="282828"/>
        </w:rPr>
        <w:t>article</w:t>
      </w:r>
      <w:r>
        <w:rPr>
          <w:color w:val="282828"/>
          <w:spacing w:val="-9"/>
        </w:rPr>
        <w:t xml:space="preserve"> </w:t>
      </w:r>
      <w:r>
        <w:rPr>
          <w:color w:val="282828"/>
        </w:rPr>
        <w:t>is</w:t>
      </w:r>
      <w:r>
        <w:rPr>
          <w:color w:val="282828"/>
          <w:spacing w:val="-9"/>
        </w:rPr>
        <w:t xml:space="preserve"> </w:t>
      </w:r>
      <w:r>
        <w:rPr>
          <w:color w:val="282828"/>
        </w:rPr>
        <w:t>the</w:t>
      </w:r>
      <w:r>
        <w:rPr>
          <w:color w:val="282828"/>
          <w:spacing w:val="-6"/>
        </w:rPr>
        <w:t xml:space="preserve"> </w:t>
      </w:r>
      <w:r>
        <w:rPr>
          <w:color w:val="282828"/>
        </w:rPr>
        <w:t>Cleveland</w:t>
      </w:r>
      <w:r>
        <w:rPr>
          <w:color w:val="282828"/>
          <w:spacing w:val="-9"/>
        </w:rPr>
        <w:t xml:space="preserve"> </w:t>
      </w:r>
      <w:r>
        <w:rPr>
          <w:color w:val="282828"/>
        </w:rPr>
        <w:t>Heart</w:t>
      </w:r>
      <w:r>
        <w:rPr>
          <w:color w:val="282828"/>
          <w:spacing w:val="-8"/>
        </w:rPr>
        <w:t xml:space="preserve"> </w:t>
      </w:r>
      <w:r>
        <w:rPr>
          <w:color w:val="282828"/>
        </w:rPr>
        <w:t>Disease</w:t>
      </w:r>
      <w:r>
        <w:rPr>
          <w:color w:val="282828"/>
          <w:spacing w:val="-7"/>
        </w:rPr>
        <w:t xml:space="preserve"> </w:t>
      </w:r>
      <w:r>
        <w:rPr>
          <w:color w:val="282828"/>
        </w:rPr>
        <w:t>dataset</w:t>
      </w:r>
      <w:r>
        <w:rPr>
          <w:color w:val="282828"/>
          <w:spacing w:val="-10"/>
        </w:rPr>
        <w:t xml:space="preserve"> </w:t>
      </w:r>
      <w:r>
        <w:rPr>
          <w:color w:val="282828"/>
        </w:rPr>
        <w:t>taken</w:t>
      </w:r>
      <w:r>
        <w:rPr>
          <w:color w:val="282828"/>
          <w:spacing w:val="-7"/>
        </w:rPr>
        <w:t xml:space="preserve"> </w:t>
      </w:r>
      <w:r>
        <w:rPr>
          <w:color w:val="282828"/>
        </w:rPr>
        <w:t>from</w:t>
      </w:r>
      <w:r>
        <w:rPr>
          <w:color w:val="282828"/>
          <w:spacing w:val="-6"/>
        </w:rPr>
        <w:t xml:space="preserve"> </w:t>
      </w:r>
      <w:r>
        <w:rPr>
          <w:color w:val="282828"/>
        </w:rPr>
        <w:t>the</w:t>
      </w:r>
      <w:r>
        <w:rPr>
          <w:color w:val="282828"/>
          <w:spacing w:val="-9"/>
        </w:rPr>
        <w:t xml:space="preserve"> </w:t>
      </w:r>
      <w:r>
        <w:rPr>
          <w:color w:val="282828"/>
        </w:rPr>
        <w:t>UCI</w:t>
      </w:r>
      <w:r>
        <w:rPr>
          <w:color w:val="282828"/>
          <w:spacing w:val="-9"/>
        </w:rPr>
        <w:t xml:space="preserve"> </w:t>
      </w:r>
      <w:r>
        <w:rPr>
          <w:color w:val="282828"/>
        </w:rPr>
        <w:t>repository.</w:t>
      </w:r>
    </w:p>
    <w:p>
      <w:pPr>
        <w:pStyle w:val="15"/>
        <w:ind w:left="271"/>
        <w:rPr>
          <w:sz w:val="20"/>
        </w:rPr>
      </w:pPr>
      <w:r>
        <w:rPr>
          <w:sz w:val="20"/>
        </w:rPr>
        <w:drawing>
          <wp:inline distT="0" distB="0" distL="0" distR="0">
            <wp:extent cx="6648466" cy="2638425"/>
            <wp:effectExtent l="0" t="0" r="0" b="0"/>
            <wp:docPr id="50" name="图片 5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2" name="图片 52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648466" cy="2638425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15"/>
        <w:rPr>
          <w:sz w:val="24"/>
        </w:rPr>
      </w:pPr>
    </w:p>
    <w:p>
      <w:pPr>
        <w:pStyle w:val="15"/>
        <w:rPr>
          <w:sz w:val="24"/>
        </w:rPr>
      </w:pPr>
    </w:p>
    <w:p>
      <w:pPr>
        <w:pStyle w:val="15"/>
        <w:rPr>
          <w:sz w:val="24"/>
        </w:rPr>
      </w:pPr>
    </w:p>
    <w:p>
      <w:pPr>
        <w:pStyle w:val="15"/>
        <w:spacing w:before="7"/>
        <w:rPr>
          <w:sz w:val="19"/>
        </w:rPr>
      </w:pPr>
    </w:p>
    <w:p>
      <w:pPr>
        <w:pStyle w:val="16"/>
      </w:pPr>
      <w:r>
        <w:rPr>
          <w:color w:val="707070"/>
        </w:rPr>
        <w:t>Advantages</w:t>
      </w:r>
    </w:p>
    <w:p>
      <w:pPr>
        <w:pStyle w:val="20"/>
        <w:numPr>
          <w:ilvl w:val="0"/>
          <w:numId w:val="4"/>
        </w:numPr>
        <w:tabs>
          <w:tab w:val="left" w:pos="470"/>
          <w:tab w:val="left" w:pos="471"/>
        </w:tabs>
        <w:spacing w:before="277" w:after="0" w:line="240" w:lineRule="auto"/>
        <w:ind w:left="470" w:right="0" w:hanging="361"/>
        <w:jc w:val="left"/>
        <w:rPr>
          <w:sz w:val="24"/>
        </w:rPr>
      </w:pPr>
      <w:r>
        <w:rPr>
          <w:color w:val="757575"/>
          <w:sz w:val="24"/>
        </w:rPr>
        <w:t>User</w:t>
      </w:r>
      <w:r>
        <w:rPr>
          <w:color w:val="757575"/>
          <w:spacing w:val="-4"/>
          <w:sz w:val="24"/>
        </w:rPr>
        <w:t xml:space="preserve"> </w:t>
      </w:r>
      <w:r>
        <w:rPr>
          <w:color w:val="757575"/>
          <w:sz w:val="24"/>
        </w:rPr>
        <w:t>can</w:t>
      </w:r>
      <w:r>
        <w:rPr>
          <w:color w:val="757575"/>
          <w:spacing w:val="-1"/>
          <w:sz w:val="24"/>
        </w:rPr>
        <w:t xml:space="preserve"> </w:t>
      </w:r>
      <w:r>
        <w:rPr>
          <w:color w:val="757575"/>
          <w:sz w:val="24"/>
        </w:rPr>
        <w:t>search</w:t>
      </w:r>
      <w:r>
        <w:rPr>
          <w:color w:val="757575"/>
          <w:spacing w:val="2"/>
          <w:sz w:val="24"/>
        </w:rPr>
        <w:t xml:space="preserve"> </w:t>
      </w:r>
      <w:r>
        <w:rPr>
          <w:color w:val="757575"/>
          <w:sz w:val="24"/>
        </w:rPr>
        <w:t>for</w:t>
      </w:r>
      <w:r>
        <w:rPr>
          <w:color w:val="757575"/>
          <w:spacing w:val="-1"/>
          <w:sz w:val="24"/>
        </w:rPr>
        <w:t xml:space="preserve"> </w:t>
      </w:r>
      <w:r>
        <w:rPr>
          <w:color w:val="757575"/>
          <w:sz w:val="24"/>
        </w:rPr>
        <w:t>doctor’s</w:t>
      </w:r>
      <w:r>
        <w:rPr>
          <w:color w:val="757575"/>
          <w:spacing w:val="-3"/>
          <w:sz w:val="24"/>
        </w:rPr>
        <w:t xml:space="preserve"> </w:t>
      </w:r>
      <w:r>
        <w:rPr>
          <w:color w:val="757575"/>
          <w:sz w:val="24"/>
        </w:rPr>
        <w:t>help</w:t>
      </w:r>
      <w:r>
        <w:rPr>
          <w:color w:val="757575"/>
          <w:spacing w:val="-1"/>
          <w:sz w:val="24"/>
        </w:rPr>
        <w:t xml:space="preserve"> </w:t>
      </w:r>
      <w:r>
        <w:rPr>
          <w:color w:val="757575"/>
          <w:sz w:val="24"/>
        </w:rPr>
        <w:t>at</w:t>
      </w:r>
      <w:r>
        <w:rPr>
          <w:color w:val="757575"/>
          <w:spacing w:val="-2"/>
          <w:sz w:val="24"/>
        </w:rPr>
        <w:t xml:space="preserve"> </w:t>
      </w:r>
      <w:r>
        <w:rPr>
          <w:color w:val="757575"/>
          <w:sz w:val="24"/>
        </w:rPr>
        <w:t>any</w:t>
      </w:r>
      <w:r>
        <w:rPr>
          <w:color w:val="757575"/>
          <w:spacing w:val="-5"/>
          <w:sz w:val="24"/>
        </w:rPr>
        <w:t xml:space="preserve"> </w:t>
      </w:r>
      <w:r>
        <w:rPr>
          <w:color w:val="757575"/>
          <w:sz w:val="24"/>
        </w:rPr>
        <w:t>point</w:t>
      </w:r>
      <w:r>
        <w:rPr>
          <w:color w:val="757575"/>
          <w:spacing w:val="-1"/>
          <w:sz w:val="24"/>
        </w:rPr>
        <w:t xml:space="preserve"> </w:t>
      </w:r>
      <w:r>
        <w:rPr>
          <w:color w:val="757575"/>
          <w:sz w:val="24"/>
        </w:rPr>
        <w:t>of</w:t>
      </w:r>
      <w:r>
        <w:rPr>
          <w:color w:val="757575"/>
          <w:spacing w:val="-1"/>
          <w:sz w:val="24"/>
        </w:rPr>
        <w:t xml:space="preserve"> </w:t>
      </w:r>
      <w:r>
        <w:rPr>
          <w:color w:val="757575"/>
          <w:sz w:val="24"/>
        </w:rPr>
        <w:t>time.</w:t>
      </w:r>
    </w:p>
    <w:p>
      <w:pPr>
        <w:pStyle w:val="20"/>
        <w:numPr>
          <w:ilvl w:val="0"/>
          <w:numId w:val="4"/>
        </w:numPr>
        <w:tabs>
          <w:tab w:val="left" w:pos="470"/>
          <w:tab w:val="left" w:pos="471"/>
        </w:tabs>
        <w:spacing w:before="0" w:after="0" w:line="240" w:lineRule="auto"/>
        <w:ind w:left="470" w:right="0" w:hanging="361"/>
        <w:jc w:val="left"/>
        <w:rPr>
          <w:sz w:val="24"/>
        </w:rPr>
      </w:pPr>
      <w:r>
        <w:rPr>
          <w:color w:val="757575"/>
          <w:sz w:val="24"/>
        </w:rPr>
        <w:t>User</w:t>
      </w:r>
      <w:r>
        <w:rPr>
          <w:color w:val="757575"/>
          <w:spacing w:val="-5"/>
          <w:sz w:val="24"/>
        </w:rPr>
        <w:t xml:space="preserve"> </w:t>
      </w:r>
      <w:r>
        <w:rPr>
          <w:color w:val="757575"/>
          <w:sz w:val="24"/>
        </w:rPr>
        <w:t>can</w:t>
      </w:r>
      <w:r>
        <w:rPr>
          <w:color w:val="757575"/>
          <w:spacing w:val="-2"/>
          <w:sz w:val="24"/>
        </w:rPr>
        <w:t xml:space="preserve"> </w:t>
      </w:r>
      <w:r>
        <w:rPr>
          <w:color w:val="757575"/>
          <w:sz w:val="24"/>
        </w:rPr>
        <w:t>talk</w:t>
      </w:r>
      <w:r>
        <w:rPr>
          <w:color w:val="757575"/>
          <w:spacing w:val="-3"/>
          <w:sz w:val="24"/>
        </w:rPr>
        <w:t xml:space="preserve"> </w:t>
      </w:r>
      <w:r>
        <w:rPr>
          <w:color w:val="757575"/>
          <w:sz w:val="24"/>
        </w:rPr>
        <w:t>about</w:t>
      </w:r>
      <w:r>
        <w:rPr>
          <w:color w:val="757575"/>
          <w:spacing w:val="-2"/>
          <w:sz w:val="24"/>
        </w:rPr>
        <w:t xml:space="preserve"> </w:t>
      </w:r>
      <w:r>
        <w:rPr>
          <w:color w:val="757575"/>
          <w:sz w:val="24"/>
        </w:rPr>
        <w:t>their</w:t>
      </w:r>
      <w:r>
        <w:rPr>
          <w:color w:val="757575"/>
          <w:spacing w:val="1"/>
          <w:sz w:val="24"/>
        </w:rPr>
        <w:t xml:space="preserve"> </w:t>
      </w:r>
      <w:r>
        <w:rPr>
          <w:color w:val="757575"/>
          <w:sz w:val="24"/>
        </w:rPr>
        <w:t>Heart</w:t>
      </w:r>
      <w:r>
        <w:rPr>
          <w:color w:val="757575"/>
          <w:spacing w:val="-4"/>
          <w:sz w:val="24"/>
        </w:rPr>
        <w:t xml:space="preserve"> </w:t>
      </w:r>
      <w:r>
        <w:rPr>
          <w:color w:val="757575"/>
          <w:sz w:val="24"/>
        </w:rPr>
        <w:t>Disease</w:t>
      </w:r>
      <w:r>
        <w:rPr>
          <w:color w:val="757575"/>
          <w:spacing w:val="-4"/>
          <w:sz w:val="24"/>
        </w:rPr>
        <w:t xml:space="preserve"> </w:t>
      </w:r>
      <w:r>
        <w:rPr>
          <w:color w:val="757575"/>
          <w:sz w:val="24"/>
        </w:rPr>
        <w:t>and</w:t>
      </w:r>
      <w:r>
        <w:rPr>
          <w:color w:val="757575"/>
          <w:spacing w:val="2"/>
          <w:sz w:val="24"/>
        </w:rPr>
        <w:t xml:space="preserve"> </w:t>
      </w:r>
      <w:r>
        <w:rPr>
          <w:color w:val="757575"/>
          <w:sz w:val="24"/>
        </w:rPr>
        <w:t>get</w:t>
      </w:r>
      <w:r>
        <w:rPr>
          <w:color w:val="757575"/>
          <w:spacing w:val="-2"/>
          <w:sz w:val="24"/>
        </w:rPr>
        <w:t xml:space="preserve"> </w:t>
      </w:r>
      <w:r>
        <w:rPr>
          <w:color w:val="757575"/>
          <w:sz w:val="24"/>
        </w:rPr>
        <w:t>instant</w:t>
      </w:r>
      <w:r>
        <w:rPr>
          <w:color w:val="757575"/>
          <w:spacing w:val="-2"/>
          <w:sz w:val="24"/>
        </w:rPr>
        <w:t xml:space="preserve"> </w:t>
      </w:r>
      <w:r>
        <w:rPr>
          <w:color w:val="757575"/>
          <w:sz w:val="24"/>
        </w:rPr>
        <w:t>diagnosis.</w:t>
      </w:r>
    </w:p>
    <w:p>
      <w:pPr>
        <w:pStyle w:val="20"/>
        <w:numPr>
          <w:ilvl w:val="0"/>
          <w:numId w:val="4"/>
        </w:numPr>
        <w:tabs>
          <w:tab w:val="left" w:pos="470"/>
          <w:tab w:val="left" w:pos="471"/>
        </w:tabs>
        <w:spacing w:before="1" w:after="0" w:line="240" w:lineRule="auto"/>
        <w:ind w:left="470" w:right="0" w:hanging="361"/>
        <w:jc w:val="left"/>
        <w:rPr>
          <w:sz w:val="24"/>
        </w:rPr>
      </w:pPr>
      <w:r>
        <w:rPr>
          <w:color w:val="757575"/>
          <w:sz w:val="24"/>
        </w:rPr>
        <w:t>Doctors</w:t>
      </w:r>
      <w:r>
        <w:rPr>
          <w:color w:val="757575"/>
          <w:spacing w:val="-2"/>
          <w:sz w:val="24"/>
        </w:rPr>
        <w:t xml:space="preserve"> </w:t>
      </w:r>
      <w:r>
        <w:rPr>
          <w:color w:val="757575"/>
          <w:sz w:val="24"/>
        </w:rPr>
        <w:t>get</w:t>
      </w:r>
      <w:r>
        <w:rPr>
          <w:color w:val="757575"/>
          <w:spacing w:val="-1"/>
          <w:sz w:val="24"/>
        </w:rPr>
        <w:t xml:space="preserve"> </w:t>
      </w:r>
      <w:r>
        <w:rPr>
          <w:color w:val="757575"/>
          <w:sz w:val="24"/>
        </w:rPr>
        <w:t>more</w:t>
      </w:r>
      <w:r>
        <w:rPr>
          <w:color w:val="757575"/>
          <w:spacing w:val="-2"/>
          <w:sz w:val="24"/>
        </w:rPr>
        <w:t xml:space="preserve"> </w:t>
      </w:r>
      <w:r>
        <w:rPr>
          <w:color w:val="757575"/>
          <w:sz w:val="24"/>
        </w:rPr>
        <w:t>clients</w:t>
      </w:r>
      <w:r>
        <w:rPr>
          <w:color w:val="757575"/>
          <w:spacing w:val="-2"/>
          <w:sz w:val="24"/>
        </w:rPr>
        <w:t xml:space="preserve"> </w:t>
      </w:r>
      <w:r>
        <w:rPr>
          <w:color w:val="757575"/>
          <w:sz w:val="24"/>
        </w:rPr>
        <w:t>online.</w:t>
      </w:r>
    </w:p>
    <w:p>
      <w:pPr>
        <w:pStyle w:val="20"/>
        <w:numPr>
          <w:ilvl w:val="0"/>
          <w:numId w:val="4"/>
        </w:numPr>
        <w:tabs>
          <w:tab w:val="left" w:pos="470"/>
          <w:tab w:val="left" w:pos="471"/>
        </w:tabs>
        <w:spacing w:before="0" w:after="0" w:line="240" w:lineRule="auto"/>
        <w:ind w:left="470" w:right="0" w:hanging="361"/>
        <w:jc w:val="left"/>
        <w:rPr>
          <w:sz w:val="24"/>
        </w:rPr>
      </w:pPr>
      <w:r>
        <w:rPr>
          <w:color w:val="757575"/>
          <w:sz w:val="24"/>
        </w:rPr>
        <w:t>Very</w:t>
      </w:r>
      <w:r>
        <w:rPr>
          <w:color w:val="757575"/>
          <w:spacing w:val="-5"/>
          <w:sz w:val="24"/>
        </w:rPr>
        <w:t xml:space="preserve"> </w:t>
      </w:r>
      <w:r>
        <w:rPr>
          <w:color w:val="757575"/>
          <w:sz w:val="24"/>
        </w:rPr>
        <w:t>useful</w:t>
      </w:r>
      <w:r>
        <w:rPr>
          <w:color w:val="757575"/>
          <w:spacing w:val="-1"/>
          <w:sz w:val="24"/>
        </w:rPr>
        <w:t xml:space="preserve"> </w:t>
      </w:r>
      <w:r>
        <w:rPr>
          <w:color w:val="757575"/>
          <w:sz w:val="24"/>
        </w:rPr>
        <w:t>in</w:t>
      </w:r>
      <w:r>
        <w:rPr>
          <w:color w:val="757575"/>
          <w:spacing w:val="-2"/>
          <w:sz w:val="24"/>
        </w:rPr>
        <w:t xml:space="preserve"> </w:t>
      </w:r>
      <w:r>
        <w:rPr>
          <w:color w:val="757575"/>
          <w:sz w:val="24"/>
        </w:rPr>
        <w:t>case</w:t>
      </w:r>
      <w:r>
        <w:rPr>
          <w:color w:val="757575"/>
          <w:spacing w:val="-4"/>
          <w:sz w:val="24"/>
        </w:rPr>
        <w:t xml:space="preserve"> </w:t>
      </w:r>
      <w:r>
        <w:rPr>
          <w:color w:val="757575"/>
          <w:sz w:val="24"/>
        </w:rPr>
        <w:t>of</w:t>
      </w:r>
      <w:r>
        <w:rPr>
          <w:color w:val="757575"/>
          <w:spacing w:val="-2"/>
          <w:sz w:val="24"/>
        </w:rPr>
        <w:t xml:space="preserve"> </w:t>
      </w:r>
      <w:r>
        <w:rPr>
          <w:color w:val="757575"/>
          <w:sz w:val="24"/>
        </w:rPr>
        <w:t>emergency.</w:t>
      </w:r>
    </w:p>
    <w:p>
      <w:pPr>
        <w:pStyle w:val="16"/>
        <w:spacing w:before="6"/>
      </w:pPr>
      <w:r>
        <w:rPr>
          <w:color w:val="707070"/>
        </w:rPr>
        <w:t>Disadvantages</w:t>
      </w:r>
    </w:p>
    <w:p>
      <w:pPr>
        <w:pStyle w:val="20"/>
        <w:numPr>
          <w:ilvl w:val="0"/>
          <w:numId w:val="4"/>
        </w:numPr>
        <w:tabs>
          <w:tab w:val="left" w:pos="470"/>
          <w:tab w:val="left" w:pos="471"/>
        </w:tabs>
        <w:spacing w:before="278" w:after="0" w:line="240" w:lineRule="auto"/>
        <w:ind w:left="470" w:right="1290" w:hanging="360"/>
        <w:jc w:val="left"/>
        <w:rPr>
          <w:sz w:val="24"/>
        </w:rPr>
      </w:pPr>
      <w:r>
        <w:rPr>
          <w:color w:val="757575"/>
          <w:sz w:val="24"/>
        </w:rPr>
        <w:t>Accuracy</w:t>
      </w:r>
      <w:r>
        <w:rPr>
          <w:color w:val="757575"/>
          <w:spacing w:val="13"/>
          <w:sz w:val="24"/>
        </w:rPr>
        <w:t xml:space="preserve"> </w:t>
      </w:r>
      <w:r>
        <w:rPr>
          <w:color w:val="757575"/>
          <w:sz w:val="24"/>
        </w:rPr>
        <w:t>Issues:</w:t>
      </w:r>
      <w:r>
        <w:rPr>
          <w:color w:val="757575"/>
          <w:spacing w:val="17"/>
          <w:sz w:val="24"/>
        </w:rPr>
        <w:t xml:space="preserve"> </w:t>
      </w:r>
      <w:r>
        <w:rPr>
          <w:color w:val="757575"/>
          <w:sz w:val="24"/>
        </w:rPr>
        <w:t>A</w:t>
      </w:r>
      <w:r>
        <w:rPr>
          <w:color w:val="757575"/>
          <w:spacing w:val="16"/>
          <w:sz w:val="24"/>
        </w:rPr>
        <w:t xml:space="preserve"> </w:t>
      </w:r>
      <w:r>
        <w:rPr>
          <w:color w:val="757575"/>
          <w:sz w:val="24"/>
        </w:rPr>
        <w:t>computerized</w:t>
      </w:r>
      <w:r>
        <w:rPr>
          <w:color w:val="757575"/>
          <w:spacing w:val="17"/>
          <w:sz w:val="24"/>
        </w:rPr>
        <w:t xml:space="preserve"> </w:t>
      </w:r>
      <w:r>
        <w:rPr>
          <w:color w:val="757575"/>
          <w:sz w:val="24"/>
        </w:rPr>
        <w:t>system</w:t>
      </w:r>
      <w:r>
        <w:rPr>
          <w:color w:val="757575"/>
          <w:spacing w:val="16"/>
          <w:sz w:val="24"/>
        </w:rPr>
        <w:t xml:space="preserve"> </w:t>
      </w:r>
      <w:r>
        <w:rPr>
          <w:color w:val="757575"/>
          <w:sz w:val="24"/>
        </w:rPr>
        <w:t>alone</w:t>
      </w:r>
      <w:r>
        <w:rPr>
          <w:color w:val="757575"/>
          <w:spacing w:val="14"/>
          <w:sz w:val="24"/>
        </w:rPr>
        <w:t xml:space="preserve"> </w:t>
      </w:r>
      <w:r>
        <w:rPr>
          <w:color w:val="757575"/>
          <w:sz w:val="24"/>
        </w:rPr>
        <w:t>does</w:t>
      </w:r>
      <w:r>
        <w:rPr>
          <w:color w:val="757575"/>
          <w:spacing w:val="14"/>
          <w:sz w:val="24"/>
        </w:rPr>
        <w:t xml:space="preserve"> </w:t>
      </w:r>
      <w:r>
        <w:rPr>
          <w:color w:val="757575"/>
          <w:sz w:val="24"/>
        </w:rPr>
        <w:t>not</w:t>
      </w:r>
      <w:r>
        <w:rPr>
          <w:color w:val="757575"/>
          <w:spacing w:val="18"/>
          <w:sz w:val="24"/>
        </w:rPr>
        <w:t xml:space="preserve"> </w:t>
      </w:r>
      <w:r>
        <w:rPr>
          <w:color w:val="757575"/>
          <w:sz w:val="24"/>
        </w:rPr>
        <w:t>ensure</w:t>
      </w:r>
      <w:r>
        <w:rPr>
          <w:color w:val="757575"/>
          <w:spacing w:val="17"/>
          <w:sz w:val="24"/>
        </w:rPr>
        <w:t xml:space="preserve"> </w:t>
      </w:r>
      <w:r>
        <w:rPr>
          <w:color w:val="757575"/>
          <w:sz w:val="24"/>
        </w:rPr>
        <w:t>accuracy,</w:t>
      </w:r>
      <w:r>
        <w:rPr>
          <w:color w:val="757575"/>
          <w:spacing w:val="18"/>
          <w:sz w:val="24"/>
        </w:rPr>
        <w:t xml:space="preserve"> </w:t>
      </w:r>
      <w:r>
        <w:rPr>
          <w:color w:val="757575"/>
          <w:sz w:val="24"/>
        </w:rPr>
        <w:t>and</w:t>
      </w:r>
      <w:r>
        <w:rPr>
          <w:color w:val="757575"/>
          <w:spacing w:val="19"/>
          <w:sz w:val="24"/>
        </w:rPr>
        <w:t xml:space="preserve"> </w:t>
      </w:r>
      <w:r>
        <w:rPr>
          <w:color w:val="757575"/>
          <w:sz w:val="24"/>
        </w:rPr>
        <w:t>the</w:t>
      </w:r>
      <w:r>
        <w:rPr>
          <w:color w:val="757575"/>
          <w:spacing w:val="14"/>
          <w:sz w:val="24"/>
        </w:rPr>
        <w:t xml:space="preserve"> </w:t>
      </w:r>
      <w:r>
        <w:rPr>
          <w:color w:val="757575"/>
          <w:sz w:val="24"/>
        </w:rPr>
        <w:t>warehouse</w:t>
      </w:r>
      <w:r>
        <w:rPr>
          <w:color w:val="757575"/>
          <w:spacing w:val="-57"/>
          <w:sz w:val="24"/>
        </w:rPr>
        <w:t xml:space="preserve"> </w:t>
      </w:r>
      <w:r>
        <w:rPr>
          <w:color w:val="757575"/>
          <w:sz w:val="24"/>
        </w:rPr>
        <w:t>data</w:t>
      </w:r>
      <w:r>
        <w:rPr>
          <w:color w:val="757575"/>
          <w:spacing w:val="-3"/>
          <w:sz w:val="24"/>
        </w:rPr>
        <w:t xml:space="preserve"> </w:t>
      </w:r>
      <w:r>
        <w:rPr>
          <w:color w:val="757575"/>
          <w:sz w:val="24"/>
        </w:rPr>
        <w:t>is</w:t>
      </w:r>
      <w:r>
        <w:rPr>
          <w:color w:val="757575"/>
          <w:spacing w:val="-1"/>
          <w:sz w:val="24"/>
        </w:rPr>
        <w:t xml:space="preserve"> </w:t>
      </w:r>
      <w:r>
        <w:rPr>
          <w:color w:val="757575"/>
          <w:sz w:val="24"/>
        </w:rPr>
        <w:t>only</w:t>
      </w:r>
      <w:r>
        <w:rPr>
          <w:color w:val="757575"/>
          <w:spacing w:val="-5"/>
          <w:sz w:val="24"/>
        </w:rPr>
        <w:t xml:space="preserve"> </w:t>
      </w:r>
      <w:r>
        <w:rPr>
          <w:color w:val="757575"/>
          <w:sz w:val="24"/>
        </w:rPr>
        <w:t>as</w:t>
      </w:r>
      <w:r>
        <w:rPr>
          <w:color w:val="757575"/>
          <w:spacing w:val="2"/>
          <w:sz w:val="24"/>
        </w:rPr>
        <w:t xml:space="preserve"> </w:t>
      </w:r>
      <w:r>
        <w:rPr>
          <w:color w:val="757575"/>
          <w:sz w:val="24"/>
        </w:rPr>
        <w:t>good</w:t>
      </w:r>
      <w:r>
        <w:rPr>
          <w:color w:val="757575"/>
          <w:spacing w:val="2"/>
          <w:sz w:val="24"/>
        </w:rPr>
        <w:t xml:space="preserve"> </w:t>
      </w:r>
      <w:r>
        <w:rPr>
          <w:color w:val="757575"/>
          <w:sz w:val="24"/>
        </w:rPr>
        <w:t>as</w:t>
      </w:r>
      <w:r>
        <w:rPr>
          <w:color w:val="757575"/>
          <w:spacing w:val="-3"/>
          <w:sz w:val="24"/>
        </w:rPr>
        <w:t xml:space="preserve"> </w:t>
      </w:r>
      <w:r>
        <w:rPr>
          <w:color w:val="757575"/>
          <w:sz w:val="24"/>
        </w:rPr>
        <w:t>the</w:t>
      </w:r>
      <w:r>
        <w:rPr>
          <w:color w:val="757575"/>
          <w:spacing w:val="-3"/>
          <w:sz w:val="24"/>
        </w:rPr>
        <w:t xml:space="preserve"> </w:t>
      </w:r>
      <w:r>
        <w:rPr>
          <w:color w:val="757575"/>
          <w:sz w:val="24"/>
        </w:rPr>
        <w:t>data</w:t>
      </w:r>
      <w:r>
        <w:rPr>
          <w:color w:val="757575"/>
          <w:spacing w:val="-1"/>
          <w:sz w:val="24"/>
        </w:rPr>
        <w:t xml:space="preserve"> </w:t>
      </w:r>
      <w:r>
        <w:rPr>
          <w:color w:val="757575"/>
          <w:sz w:val="24"/>
        </w:rPr>
        <w:t>entry</w:t>
      </w:r>
      <w:r>
        <w:rPr>
          <w:color w:val="757575"/>
          <w:spacing w:val="-5"/>
          <w:sz w:val="24"/>
        </w:rPr>
        <w:t xml:space="preserve"> </w:t>
      </w:r>
      <w:r>
        <w:rPr>
          <w:color w:val="757575"/>
          <w:sz w:val="24"/>
        </w:rPr>
        <w:t>that</w:t>
      </w:r>
      <w:r>
        <w:rPr>
          <w:color w:val="757575"/>
          <w:spacing w:val="-1"/>
          <w:sz w:val="24"/>
        </w:rPr>
        <w:t xml:space="preserve"> </w:t>
      </w:r>
      <w:r>
        <w:rPr>
          <w:color w:val="757575"/>
          <w:sz w:val="24"/>
        </w:rPr>
        <w:t>created</w:t>
      </w:r>
      <w:r>
        <w:rPr>
          <w:color w:val="757575"/>
          <w:spacing w:val="-1"/>
          <w:sz w:val="24"/>
        </w:rPr>
        <w:t xml:space="preserve"> </w:t>
      </w:r>
      <w:r>
        <w:rPr>
          <w:color w:val="757575"/>
          <w:sz w:val="24"/>
        </w:rPr>
        <w:t>it.</w:t>
      </w:r>
    </w:p>
    <w:p>
      <w:pPr>
        <w:pStyle w:val="20"/>
        <w:numPr>
          <w:ilvl w:val="0"/>
          <w:numId w:val="4"/>
        </w:numPr>
        <w:tabs>
          <w:tab w:val="left" w:pos="470"/>
          <w:tab w:val="left" w:pos="471"/>
        </w:tabs>
        <w:spacing w:before="0" w:after="0" w:line="240" w:lineRule="auto"/>
        <w:ind w:left="470" w:right="0" w:hanging="361"/>
        <w:jc w:val="left"/>
        <w:rPr>
          <w:sz w:val="24"/>
        </w:rPr>
      </w:pPr>
      <w:r>
        <w:rPr>
          <w:color w:val="757575"/>
          <w:sz w:val="24"/>
        </w:rPr>
        <w:t>The</w:t>
      </w:r>
      <w:r>
        <w:rPr>
          <w:color w:val="757575"/>
          <w:spacing w:val="-2"/>
          <w:sz w:val="24"/>
        </w:rPr>
        <w:t xml:space="preserve"> </w:t>
      </w:r>
      <w:r>
        <w:rPr>
          <w:color w:val="757575"/>
          <w:sz w:val="24"/>
        </w:rPr>
        <w:t>system</w:t>
      </w:r>
      <w:r>
        <w:rPr>
          <w:color w:val="757575"/>
          <w:spacing w:val="-2"/>
          <w:sz w:val="24"/>
        </w:rPr>
        <w:t xml:space="preserve"> </w:t>
      </w:r>
      <w:r>
        <w:rPr>
          <w:color w:val="757575"/>
          <w:sz w:val="24"/>
        </w:rPr>
        <w:t>is</w:t>
      </w:r>
      <w:r>
        <w:rPr>
          <w:color w:val="757575"/>
          <w:spacing w:val="-1"/>
          <w:sz w:val="24"/>
        </w:rPr>
        <w:t xml:space="preserve"> </w:t>
      </w:r>
      <w:r>
        <w:rPr>
          <w:color w:val="757575"/>
          <w:sz w:val="24"/>
        </w:rPr>
        <w:t>not</w:t>
      </w:r>
      <w:r>
        <w:rPr>
          <w:color w:val="757575"/>
          <w:spacing w:val="-2"/>
          <w:sz w:val="24"/>
        </w:rPr>
        <w:t xml:space="preserve"> </w:t>
      </w:r>
      <w:r>
        <w:rPr>
          <w:color w:val="757575"/>
          <w:sz w:val="24"/>
        </w:rPr>
        <w:t>fully</w:t>
      </w:r>
      <w:r>
        <w:rPr>
          <w:color w:val="757575"/>
          <w:spacing w:val="-5"/>
          <w:sz w:val="24"/>
        </w:rPr>
        <w:t xml:space="preserve"> </w:t>
      </w:r>
      <w:r>
        <w:rPr>
          <w:color w:val="757575"/>
          <w:sz w:val="24"/>
        </w:rPr>
        <w:t>automated,</w:t>
      </w:r>
      <w:r>
        <w:rPr>
          <w:color w:val="757575"/>
          <w:spacing w:val="-2"/>
          <w:sz w:val="24"/>
        </w:rPr>
        <w:t xml:space="preserve"> </w:t>
      </w:r>
      <w:r>
        <w:rPr>
          <w:color w:val="757575"/>
          <w:sz w:val="24"/>
        </w:rPr>
        <w:t>it</w:t>
      </w:r>
      <w:r>
        <w:rPr>
          <w:color w:val="757575"/>
          <w:spacing w:val="-1"/>
          <w:sz w:val="24"/>
        </w:rPr>
        <w:t xml:space="preserve"> </w:t>
      </w:r>
      <w:r>
        <w:rPr>
          <w:color w:val="757575"/>
          <w:sz w:val="24"/>
        </w:rPr>
        <w:t>needs</w:t>
      </w:r>
      <w:r>
        <w:rPr>
          <w:color w:val="757575"/>
          <w:spacing w:val="-2"/>
          <w:sz w:val="24"/>
        </w:rPr>
        <w:t xml:space="preserve"> </w:t>
      </w:r>
      <w:r>
        <w:rPr>
          <w:color w:val="757575"/>
          <w:sz w:val="24"/>
        </w:rPr>
        <w:t>data</w:t>
      </w:r>
      <w:r>
        <w:rPr>
          <w:color w:val="757575"/>
          <w:spacing w:val="-2"/>
          <w:sz w:val="24"/>
        </w:rPr>
        <w:t xml:space="preserve"> </w:t>
      </w:r>
      <w:r>
        <w:rPr>
          <w:color w:val="757575"/>
          <w:sz w:val="24"/>
        </w:rPr>
        <w:t>from</w:t>
      </w:r>
      <w:r>
        <w:rPr>
          <w:color w:val="757575"/>
          <w:spacing w:val="-1"/>
          <w:sz w:val="24"/>
        </w:rPr>
        <w:t xml:space="preserve"> </w:t>
      </w:r>
      <w:r>
        <w:rPr>
          <w:color w:val="757575"/>
          <w:sz w:val="24"/>
        </w:rPr>
        <w:t>user</w:t>
      </w:r>
      <w:r>
        <w:rPr>
          <w:color w:val="757575"/>
          <w:spacing w:val="-2"/>
          <w:sz w:val="24"/>
        </w:rPr>
        <w:t xml:space="preserve"> </w:t>
      </w:r>
      <w:r>
        <w:rPr>
          <w:color w:val="757575"/>
          <w:sz w:val="24"/>
        </w:rPr>
        <w:t>for</w:t>
      </w:r>
      <w:r>
        <w:rPr>
          <w:color w:val="757575"/>
          <w:spacing w:val="-1"/>
          <w:sz w:val="24"/>
        </w:rPr>
        <w:t xml:space="preserve"> </w:t>
      </w:r>
      <w:r>
        <w:rPr>
          <w:color w:val="757575"/>
          <w:sz w:val="24"/>
        </w:rPr>
        <w:t>full</w:t>
      </w:r>
      <w:r>
        <w:rPr>
          <w:color w:val="757575"/>
          <w:spacing w:val="-2"/>
          <w:sz w:val="24"/>
        </w:rPr>
        <w:t xml:space="preserve"> </w:t>
      </w:r>
      <w:r>
        <w:rPr>
          <w:color w:val="757575"/>
          <w:sz w:val="24"/>
        </w:rPr>
        <w:t>diagnosis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top="1460" w:right="160" w:bottom="280" w:left="1200" w:header="0" w:footer="0" w:gutter="0"/>
          <w:docGrid w:linePitch="312" w:charSpace="0"/>
        </w:sectPr>
      </w:pPr>
    </w:p>
    <w:p>
      <w:pPr>
        <w:spacing w:before="70"/>
        <w:ind w:left="240" w:right="0" w:firstLine="0"/>
        <w:jc w:val="left"/>
        <w:rPr>
          <w:sz w:val="28"/>
        </w:rPr>
      </w:pPr>
      <w:r>
        <w:rPr>
          <w:color w:val="212121"/>
          <w:sz w:val="28"/>
        </w:rPr>
        <w:t>The</w:t>
      </w:r>
      <w:r>
        <w:rPr>
          <w:color w:val="212121"/>
          <w:spacing w:val="-3"/>
          <w:sz w:val="28"/>
        </w:rPr>
        <w:t xml:space="preserve"> </w:t>
      </w:r>
      <w:r>
        <w:rPr>
          <w:color w:val="212121"/>
          <w:sz w:val="28"/>
        </w:rPr>
        <w:t>Heart Disease</w:t>
      </w:r>
      <w:r>
        <w:rPr>
          <w:color w:val="212121"/>
          <w:spacing w:val="-3"/>
          <w:sz w:val="28"/>
        </w:rPr>
        <w:t xml:space="preserve"> </w:t>
      </w:r>
      <w:r>
        <w:rPr>
          <w:color w:val="212121"/>
          <w:sz w:val="28"/>
        </w:rPr>
        <w:t>prediction</w:t>
      </w:r>
      <w:r>
        <w:rPr>
          <w:color w:val="212121"/>
          <w:spacing w:val="1"/>
          <w:sz w:val="28"/>
        </w:rPr>
        <w:t xml:space="preserve"> </w:t>
      </w:r>
      <w:r>
        <w:rPr>
          <w:color w:val="212121"/>
          <w:sz w:val="28"/>
        </w:rPr>
        <w:t>will</w:t>
      </w:r>
      <w:r>
        <w:rPr>
          <w:color w:val="212121"/>
          <w:spacing w:val="-3"/>
          <w:sz w:val="28"/>
        </w:rPr>
        <w:t xml:space="preserve"> </w:t>
      </w:r>
      <w:r>
        <w:rPr>
          <w:color w:val="212121"/>
          <w:sz w:val="28"/>
        </w:rPr>
        <w:t>have</w:t>
      </w:r>
      <w:r>
        <w:rPr>
          <w:color w:val="212121"/>
          <w:spacing w:val="-3"/>
          <w:sz w:val="28"/>
        </w:rPr>
        <w:t xml:space="preserve"> </w:t>
      </w:r>
      <w:r>
        <w:rPr>
          <w:color w:val="212121"/>
          <w:sz w:val="28"/>
        </w:rPr>
        <w:t>the</w:t>
      </w:r>
      <w:r>
        <w:rPr>
          <w:color w:val="212121"/>
          <w:spacing w:val="-5"/>
          <w:sz w:val="28"/>
        </w:rPr>
        <w:t xml:space="preserve"> </w:t>
      </w:r>
      <w:r>
        <w:rPr>
          <w:color w:val="212121"/>
          <w:sz w:val="28"/>
        </w:rPr>
        <w:t>following</w:t>
      </w:r>
      <w:r>
        <w:rPr>
          <w:color w:val="212121"/>
          <w:spacing w:val="-3"/>
          <w:sz w:val="28"/>
        </w:rPr>
        <w:t xml:space="preserve"> </w:t>
      </w:r>
      <w:r>
        <w:rPr>
          <w:color w:val="212121"/>
          <w:sz w:val="28"/>
        </w:rPr>
        <w:t>key</w:t>
      </w:r>
      <w:r>
        <w:rPr>
          <w:color w:val="212121"/>
          <w:spacing w:val="-6"/>
          <w:sz w:val="28"/>
        </w:rPr>
        <w:t xml:space="preserve"> </w:t>
      </w:r>
      <w:r>
        <w:rPr>
          <w:color w:val="212121"/>
          <w:sz w:val="28"/>
        </w:rPr>
        <w:t>takeaways:</w:t>
      </w:r>
    </w:p>
    <w:p>
      <w:pPr>
        <w:pStyle w:val="15"/>
        <w:spacing w:before="5"/>
        <w:rPr>
          <w:sz w:val="24"/>
        </w:rPr>
      </w:pPr>
    </w:p>
    <w:p>
      <w:pPr>
        <w:pStyle w:val="20"/>
        <w:numPr>
          <w:ilvl w:val="1"/>
          <w:numId w:val="2"/>
        </w:numPr>
        <w:tabs>
          <w:tab w:val="left" w:pos="960"/>
        </w:tabs>
        <w:spacing w:before="0" w:after="0" w:line="240" w:lineRule="auto"/>
        <w:ind w:left="960" w:right="1460" w:hanging="360"/>
        <w:jc w:val="left"/>
        <w:rPr>
          <w:sz w:val="28"/>
        </w:rPr>
      </w:pPr>
      <w:r>
        <w:rPr>
          <w:b/>
          <w:color w:val="212121"/>
          <w:sz w:val="28"/>
        </w:rPr>
        <w:t>Data</w:t>
      </w:r>
      <w:r>
        <w:rPr>
          <w:b/>
          <w:color w:val="212121"/>
          <w:spacing w:val="-1"/>
          <w:sz w:val="28"/>
        </w:rPr>
        <w:t xml:space="preserve"> </w:t>
      </w:r>
      <w:r>
        <w:rPr>
          <w:b/>
          <w:color w:val="212121"/>
          <w:sz w:val="28"/>
        </w:rPr>
        <w:t>insight:</w:t>
      </w:r>
      <w:r>
        <w:rPr>
          <w:b/>
          <w:color w:val="212121"/>
          <w:spacing w:val="-1"/>
          <w:sz w:val="28"/>
        </w:rPr>
        <w:t xml:space="preserve"> </w:t>
      </w:r>
      <w:r>
        <w:rPr>
          <w:color w:val="212121"/>
          <w:sz w:val="28"/>
        </w:rPr>
        <w:t>As</w:t>
      </w:r>
      <w:r>
        <w:rPr>
          <w:color w:val="212121"/>
          <w:spacing w:val="-1"/>
          <w:sz w:val="28"/>
        </w:rPr>
        <w:t xml:space="preserve"> </w:t>
      </w:r>
      <w:r>
        <w:rPr>
          <w:color w:val="212121"/>
          <w:sz w:val="28"/>
        </w:rPr>
        <w:t>mentioned</w:t>
      </w:r>
      <w:r>
        <w:rPr>
          <w:color w:val="212121"/>
          <w:spacing w:val="-1"/>
          <w:sz w:val="28"/>
        </w:rPr>
        <w:t xml:space="preserve"> </w:t>
      </w:r>
      <w:r>
        <w:rPr>
          <w:color w:val="212121"/>
          <w:sz w:val="28"/>
        </w:rPr>
        <w:t>here</w:t>
      </w:r>
      <w:r>
        <w:rPr>
          <w:color w:val="212121"/>
          <w:spacing w:val="-1"/>
          <w:sz w:val="28"/>
        </w:rPr>
        <w:t xml:space="preserve"> </w:t>
      </w:r>
      <w:r>
        <w:rPr>
          <w:color w:val="212121"/>
          <w:sz w:val="28"/>
        </w:rPr>
        <w:t>we</w:t>
      </w:r>
      <w:r>
        <w:rPr>
          <w:color w:val="212121"/>
          <w:spacing w:val="-4"/>
          <w:sz w:val="28"/>
        </w:rPr>
        <w:t xml:space="preserve"> </w:t>
      </w:r>
      <w:r>
        <w:rPr>
          <w:color w:val="212121"/>
          <w:sz w:val="28"/>
        </w:rPr>
        <w:t>will</w:t>
      </w:r>
      <w:r>
        <w:rPr>
          <w:color w:val="212121"/>
          <w:spacing w:val="-1"/>
          <w:sz w:val="28"/>
        </w:rPr>
        <w:t xml:space="preserve"> </w:t>
      </w:r>
      <w:r>
        <w:rPr>
          <w:color w:val="212121"/>
          <w:sz w:val="28"/>
        </w:rPr>
        <w:t>be</w:t>
      </w:r>
      <w:r>
        <w:rPr>
          <w:color w:val="212121"/>
          <w:spacing w:val="-3"/>
          <w:sz w:val="28"/>
        </w:rPr>
        <w:t xml:space="preserve"> </w:t>
      </w:r>
      <w:r>
        <w:rPr>
          <w:color w:val="212121"/>
          <w:sz w:val="28"/>
        </w:rPr>
        <w:t>working</w:t>
      </w:r>
      <w:r>
        <w:rPr>
          <w:color w:val="212121"/>
          <w:spacing w:val="-1"/>
          <w:sz w:val="28"/>
        </w:rPr>
        <w:t xml:space="preserve"> </w:t>
      </w:r>
      <w:r>
        <w:rPr>
          <w:color w:val="212121"/>
          <w:sz w:val="28"/>
        </w:rPr>
        <w:t>with</w:t>
      </w:r>
      <w:r>
        <w:rPr>
          <w:color w:val="212121"/>
          <w:spacing w:val="-1"/>
          <w:sz w:val="28"/>
        </w:rPr>
        <w:t xml:space="preserve"> </w:t>
      </w:r>
      <w:r>
        <w:rPr>
          <w:color w:val="212121"/>
          <w:sz w:val="28"/>
        </w:rPr>
        <w:t>the</w:t>
      </w:r>
      <w:r>
        <w:rPr>
          <w:color w:val="212121"/>
          <w:spacing w:val="-1"/>
          <w:sz w:val="28"/>
        </w:rPr>
        <w:t xml:space="preserve"> </w:t>
      </w:r>
      <w:r>
        <w:rPr>
          <w:color w:val="212121"/>
          <w:sz w:val="28"/>
        </w:rPr>
        <w:t>heart</w:t>
      </w:r>
      <w:r>
        <w:rPr>
          <w:color w:val="212121"/>
          <w:spacing w:val="-1"/>
          <w:sz w:val="28"/>
        </w:rPr>
        <w:t xml:space="preserve"> </w:t>
      </w:r>
      <w:r>
        <w:rPr>
          <w:color w:val="212121"/>
          <w:sz w:val="28"/>
        </w:rPr>
        <w:t>disease</w:t>
      </w:r>
      <w:r>
        <w:rPr>
          <w:color w:val="212121"/>
          <w:spacing w:val="-67"/>
          <w:sz w:val="28"/>
        </w:rPr>
        <w:t xml:space="preserve"> </w:t>
      </w:r>
      <w:r>
        <w:rPr>
          <w:color w:val="212121"/>
          <w:sz w:val="28"/>
        </w:rPr>
        <w:t>detection dataset and we will be putting out interesting inferences from the</w:t>
      </w:r>
      <w:r>
        <w:rPr>
          <w:color w:val="212121"/>
          <w:spacing w:val="1"/>
          <w:sz w:val="28"/>
        </w:rPr>
        <w:t xml:space="preserve"> </w:t>
      </w:r>
      <w:r>
        <w:rPr>
          <w:color w:val="212121"/>
          <w:sz w:val="28"/>
        </w:rPr>
        <w:t>data</w:t>
      </w:r>
      <w:r>
        <w:rPr>
          <w:color w:val="212121"/>
          <w:spacing w:val="-3"/>
          <w:sz w:val="28"/>
        </w:rPr>
        <w:t xml:space="preserve"> </w:t>
      </w:r>
      <w:r>
        <w:rPr>
          <w:color w:val="212121"/>
          <w:sz w:val="28"/>
        </w:rPr>
        <w:t>to derive some</w:t>
      </w:r>
      <w:r>
        <w:rPr>
          <w:color w:val="212121"/>
          <w:spacing w:val="2"/>
          <w:sz w:val="28"/>
        </w:rPr>
        <w:t xml:space="preserve"> </w:t>
      </w:r>
      <w:r>
        <w:rPr>
          <w:color w:val="212121"/>
          <w:sz w:val="28"/>
        </w:rPr>
        <w:t>meaningful results.</w:t>
      </w:r>
    </w:p>
    <w:p>
      <w:pPr>
        <w:pStyle w:val="20"/>
        <w:numPr>
          <w:ilvl w:val="1"/>
          <w:numId w:val="2"/>
        </w:numPr>
        <w:tabs>
          <w:tab w:val="left" w:pos="960"/>
        </w:tabs>
        <w:spacing w:before="0" w:after="0" w:line="242" w:lineRule="auto"/>
        <w:ind w:left="960" w:right="2069" w:hanging="360"/>
        <w:jc w:val="left"/>
        <w:rPr>
          <w:sz w:val="28"/>
        </w:rPr>
      </w:pPr>
      <w:r>
        <w:rPr>
          <w:b/>
          <w:color w:val="212121"/>
          <w:sz w:val="28"/>
        </w:rPr>
        <w:t>EDA:</w:t>
      </w:r>
      <w:r>
        <w:rPr>
          <w:b/>
          <w:color w:val="212121"/>
          <w:spacing w:val="1"/>
          <w:sz w:val="28"/>
        </w:rPr>
        <w:t xml:space="preserve"> </w:t>
      </w:r>
      <w:r>
        <w:rPr>
          <w:color w:val="212121"/>
          <w:sz w:val="28"/>
        </w:rPr>
        <w:t>Exploratory</w:t>
      </w:r>
      <w:r>
        <w:rPr>
          <w:color w:val="212121"/>
          <w:spacing w:val="-7"/>
          <w:sz w:val="28"/>
        </w:rPr>
        <w:t xml:space="preserve"> </w:t>
      </w:r>
      <w:r>
        <w:rPr>
          <w:color w:val="212121"/>
          <w:sz w:val="28"/>
        </w:rPr>
        <w:t>data analysis</w:t>
      </w:r>
      <w:r>
        <w:rPr>
          <w:color w:val="212121"/>
          <w:spacing w:val="-1"/>
          <w:sz w:val="28"/>
        </w:rPr>
        <w:t xml:space="preserve"> </w:t>
      </w:r>
      <w:r>
        <w:rPr>
          <w:color w:val="212121"/>
          <w:sz w:val="28"/>
        </w:rPr>
        <w:t>is the</w:t>
      </w:r>
      <w:r>
        <w:rPr>
          <w:color w:val="212121"/>
          <w:spacing w:val="-4"/>
          <w:sz w:val="28"/>
        </w:rPr>
        <w:t xml:space="preserve"> </w:t>
      </w:r>
      <w:r>
        <w:rPr>
          <w:color w:val="212121"/>
          <w:sz w:val="28"/>
        </w:rPr>
        <w:t>key</w:t>
      </w:r>
      <w:r>
        <w:rPr>
          <w:color w:val="212121"/>
          <w:spacing w:val="-4"/>
          <w:sz w:val="28"/>
        </w:rPr>
        <w:t xml:space="preserve"> </w:t>
      </w:r>
      <w:r>
        <w:rPr>
          <w:color w:val="212121"/>
          <w:sz w:val="28"/>
        </w:rPr>
        <w:t>step</w:t>
      </w:r>
      <w:r>
        <w:rPr>
          <w:color w:val="212121"/>
          <w:spacing w:val="-1"/>
          <w:sz w:val="28"/>
        </w:rPr>
        <w:t xml:space="preserve"> </w:t>
      </w:r>
      <w:r>
        <w:rPr>
          <w:color w:val="212121"/>
          <w:sz w:val="28"/>
        </w:rPr>
        <w:t>for</w:t>
      </w:r>
      <w:r>
        <w:rPr>
          <w:color w:val="212121"/>
          <w:spacing w:val="-4"/>
          <w:sz w:val="28"/>
        </w:rPr>
        <w:t xml:space="preserve"> </w:t>
      </w:r>
      <w:r>
        <w:rPr>
          <w:color w:val="212121"/>
          <w:sz w:val="28"/>
        </w:rPr>
        <w:t>getting meaningful</w:t>
      </w:r>
      <w:r>
        <w:rPr>
          <w:color w:val="212121"/>
          <w:spacing w:val="-67"/>
          <w:sz w:val="28"/>
        </w:rPr>
        <w:t xml:space="preserve"> </w:t>
      </w:r>
      <w:r>
        <w:rPr>
          <w:color w:val="212121"/>
          <w:sz w:val="28"/>
        </w:rPr>
        <w:t>results.</w:t>
      </w:r>
    </w:p>
    <w:p>
      <w:pPr>
        <w:pStyle w:val="20"/>
        <w:numPr>
          <w:ilvl w:val="1"/>
          <w:numId w:val="2"/>
        </w:numPr>
        <w:tabs>
          <w:tab w:val="left" w:pos="960"/>
        </w:tabs>
        <w:spacing w:before="0" w:after="0" w:line="240" w:lineRule="auto"/>
        <w:ind w:left="960" w:right="1719" w:hanging="360"/>
        <w:jc w:val="left"/>
        <w:rPr>
          <w:sz w:val="28"/>
        </w:rPr>
      </w:pPr>
      <w:r>
        <w:rPr>
          <w:b/>
          <w:color w:val="212121"/>
          <w:sz w:val="28"/>
        </w:rPr>
        <w:t>Feature</w:t>
      </w:r>
      <w:r>
        <w:rPr>
          <w:b/>
          <w:color w:val="212121"/>
          <w:spacing w:val="-5"/>
          <w:sz w:val="28"/>
        </w:rPr>
        <w:t xml:space="preserve"> </w:t>
      </w:r>
      <w:r>
        <w:rPr>
          <w:b/>
          <w:color w:val="212121"/>
          <w:sz w:val="28"/>
        </w:rPr>
        <w:t>engineering:</w:t>
      </w:r>
      <w:r>
        <w:rPr>
          <w:b/>
          <w:color w:val="212121"/>
          <w:spacing w:val="1"/>
          <w:sz w:val="28"/>
        </w:rPr>
        <w:t xml:space="preserve"> </w:t>
      </w:r>
      <w:r>
        <w:rPr>
          <w:color w:val="212121"/>
          <w:sz w:val="28"/>
        </w:rPr>
        <w:t>After</w:t>
      </w:r>
      <w:r>
        <w:rPr>
          <w:color w:val="212121"/>
          <w:spacing w:val="-1"/>
          <w:sz w:val="28"/>
        </w:rPr>
        <w:t xml:space="preserve"> </w:t>
      </w:r>
      <w:r>
        <w:rPr>
          <w:color w:val="212121"/>
          <w:sz w:val="28"/>
        </w:rPr>
        <w:t>getting</w:t>
      </w:r>
      <w:r>
        <w:rPr>
          <w:color w:val="212121"/>
          <w:spacing w:val="-2"/>
          <w:sz w:val="28"/>
        </w:rPr>
        <w:t xml:space="preserve"> </w:t>
      </w:r>
      <w:r>
        <w:rPr>
          <w:color w:val="212121"/>
          <w:sz w:val="28"/>
        </w:rPr>
        <w:t>the</w:t>
      </w:r>
      <w:r>
        <w:rPr>
          <w:color w:val="212121"/>
          <w:spacing w:val="-1"/>
          <w:sz w:val="28"/>
        </w:rPr>
        <w:t xml:space="preserve"> </w:t>
      </w:r>
      <w:r>
        <w:rPr>
          <w:color w:val="212121"/>
          <w:sz w:val="28"/>
        </w:rPr>
        <w:t>insights</w:t>
      </w:r>
      <w:r>
        <w:rPr>
          <w:color w:val="212121"/>
          <w:spacing w:val="-1"/>
          <w:sz w:val="28"/>
        </w:rPr>
        <w:t xml:space="preserve"> </w:t>
      </w:r>
      <w:r>
        <w:rPr>
          <w:color w:val="212121"/>
          <w:sz w:val="28"/>
        </w:rPr>
        <w:t>from</w:t>
      </w:r>
      <w:r>
        <w:rPr>
          <w:color w:val="212121"/>
          <w:spacing w:val="-7"/>
          <w:sz w:val="28"/>
        </w:rPr>
        <w:t xml:space="preserve"> </w:t>
      </w:r>
      <w:r>
        <w:rPr>
          <w:color w:val="212121"/>
          <w:sz w:val="28"/>
        </w:rPr>
        <w:t>the</w:t>
      </w:r>
      <w:r>
        <w:rPr>
          <w:color w:val="212121"/>
          <w:spacing w:val="-4"/>
          <w:sz w:val="28"/>
        </w:rPr>
        <w:t xml:space="preserve"> </w:t>
      </w:r>
      <w:r>
        <w:rPr>
          <w:color w:val="212121"/>
          <w:sz w:val="28"/>
        </w:rPr>
        <w:t>data we</w:t>
      </w:r>
      <w:r>
        <w:rPr>
          <w:color w:val="212121"/>
          <w:spacing w:val="-5"/>
          <w:sz w:val="28"/>
        </w:rPr>
        <w:t xml:space="preserve"> </w:t>
      </w:r>
      <w:r>
        <w:rPr>
          <w:color w:val="212121"/>
          <w:sz w:val="28"/>
        </w:rPr>
        <w:t>have</w:t>
      </w:r>
      <w:r>
        <w:rPr>
          <w:color w:val="212121"/>
          <w:spacing w:val="-1"/>
          <w:sz w:val="28"/>
        </w:rPr>
        <w:t xml:space="preserve"> </w:t>
      </w:r>
      <w:r>
        <w:rPr>
          <w:color w:val="212121"/>
          <w:sz w:val="28"/>
        </w:rPr>
        <w:t>to</w:t>
      </w:r>
      <w:r>
        <w:rPr>
          <w:color w:val="212121"/>
          <w:spacing w:val="-67"/>
          <w:sz w:val="28"/>
        </w:rPr>
        <w:t xml:space="preserve"> </w:t>
      </w:r>
      <w:r>
        <w:rPr>
          <w:color w:val="212121"/>
          <w:sz w:val="28"/>
        </w:rPr>
        <w:t>alter the features so that they can move forward for the model building</w:t>
      </w:r>
      <w:r>
        <w:rPr>
          <w:color w:val="212121"/>
          <w:spacing w:val="1"/>
          <w:sz w:val="28"/>
        </w:rPr>
        <w:t xml:space="preserve"> </w:t>
      </w:r>
      <w:r>
        <w:rPr>
          <w:color w:val="212121"/>
          <w:sz w:val="28"/>
        </w:rPr>
        <w:t>phase.</w:t>
      </w:r>
    </w:p>
    <w:p>
      <w:pPr>
        <w:pStyle w:val="20"/>
        <w:numPr>
          <w:ilvl w:val="1"/>
          <w:numId w:val="2"/>
        </w:numPr>
        <w:tabs>
          <w:tab w:val="left" w:pos="960"/>
        </w:tabs>
        <w:spacing w:before="0" w:after="0" w:line="238" w:lineRule="auto"/>
        <w:ind w:left="960" w:right="1725" w:hanging="360"/>
        <w:jc w:val="left"/>
        <w:rPr>
          <w:sz w:val="28"/>
        </w:rPr>
      </w:pPr>
      <w:r>
        <w:rPr>
          <w:b/>
          <w:color w:val="212121"/>
          <w:sz w:val="28"/>
        </w:rPr>
        <w:t>Model</w:t>
      </w:r>
      <w:r>
        <w:rPr>
          <w:b/>
          <w:color w:val="212121"/>
          <w:spacing w:val="-2"/>
          <w:sz w:val="28"/>
        </w:rPr>
        <w:t xml:space="preserve"> </w:t>
      </w:r>
      <w:r>
        <w:rPr>
          <w:b/>
          <w:color w:val="212121"/>
          <w:sz w:val="28"/>
        </w:rPr>
        <w:t>building:</w:t>
      </w:r>
      <w:r>
        <w:rPr>
          <w:b/>
          <w:color w:val="212121"/>
          <w:spacing w:val="-1"/>
          <w:sz w:val="28"/>
        </w:rPr>
        <w:t xml:space="preserve"> </w:t>
      </w:r>
      <w:r>
        <w:rPr>
          <w:color w:val="212121"/>
          <w:sz w:val="28"/>
        </w:rPr>
        <w:t>In this</w:t>
      </w:r>
      <w:r>
        <w:rPr>
          <w:color w:val="212121"/>
          <w:spacing w:val="-2"/>
          <w:sz w:val="28"/>
        </w:rPr>
        <w:t xml:space="preserve"> </w:t>
      </w:r>
      <w:r>
        <w:rPr>
          <w:color w:val="212121"/>
          <w:sz w:val="28"/>
        </w:rPr>
        <w:t>phase,</w:t>
      </w:r>
      <w:r>
        <w:rPr>
          <w:color w:val="212121"/>
          <w:spacing w:val="-4"/>
          <w:sz w:val="28"/>
        </w:rPr>
        <w:t xml:space="preserve"> </w:t>
      </w:r>
      <w:r>
        <w:rPr>
          <w:color w:val="212121"/>
          <w:sz w:val="28"/>
        </w:rPr>
        <w:t>we</w:t>
      </w:r>
      <w:r>
        <w:rPr>
          <w:color w:val="212121"/>
          <w:spacing w:val="-3"/>
          <w:sz w:val="28"/>
        </w:rPr>
        <w:t xml:space="preserve"> </w:t>
      </w:r>
      <w:r>
        <w:rPr>
          <w:color w:val="212121"/>
          <w:sz w:val="28"/>
        </w:rPr>
        <w:t>will</w:t>
      </w:r>
      <w:r>
        <w:rPr>
          <w:color w:val="212121"/>
          <w:spacing w:val="-2"/>
          <w:sz w:val="28"/>
        </w:rPr>
        <w:t xml:space="preserve"> </w:t>
      </w:r>
      <w:r>
        <w:rPr>
          <w:color w:val="212121"/>
          <w:sz w:val="28"/>
        </w:rPr>
        <w:t>be</w:t>
      </w:r>
      <w:r>
        <w:rPr>
          <w:color w:val="212121"/>
          <w:spacing w:val="-1"/>
          <w:sz w:val="28"/>
        </w:rPr>
        <w:t xml:space="preserve"> </w:t>
      </w:r>
      <w:r>
        <w:rPr>
          <w:color w:val="212121"/>
          <w:sz w:val="28"/>
        </w:rPr>
        <w:t>building</w:t>
      </w:r>
      <w:r>
        <w:rPr>
          <w:color w:val="212121"/>
          <w:spacing w:val="-5"/>
          <w:sz w:val="28"/>
        </w:rPr>
        <w:t xml:space="preserve"> </w:t>
      </w:r>
      <w:r>
        <w:rPr>
          <w:color w:val="212121"/>
          <w:sz w:val="28"/>
        </w:rPr>
        <w:t>our</w:t>
      </w:r>
      <w:r>
        <w:rPr>
          <w:color w:val="212121"/>
          <w:spacing w:val="1"/>
          <w:sz w:val="28"/>
        </w:rPr>
        <w:t xml:space="preserve"> </w:t>
      </w:r>
      <w:r>
        <w:rPr>
          <w:color w:val="212121"/>
          <w:sz w:val="28"/>
        </w:rPr>
        <w:t>Machine</w:t>
      </w:r>
      <w:r>
        <w:rPr>
          <w:color w:val="212121"/>
          <w:spacing w:val="-5"/>
          <w:sz w:val="28"/>
        </w:rPr>
        <w:t xml:space="preserve"> </w:t>
      </w:r>
      <w:r>
        <w:rPr>
          <w:color w:val="212121"/>
          <w:sz w:val="28"/>
        </w:rPr>
        <w:t>learning</w:t>
      </w:r>
      <w:r>
        <w:rPr>
          <w:color w:val="212121"/>
          <w:spacing w:val="-67"/>
          <w:sz w:val="28"/>
        </w:rPr>
        <w:t xml:space="preserve"> </w:t>
      </w:r>
      <w:r>
        <w:rPr>
          <w:color w:val="212121"/>
          <w:sz w:val="28"/>
        </w:rPr>
        <w:t>model</w:t>
      </w:r>
      <w:r>
        <w:rPr>
          <w:color w:val="212121"/>
          <w:spacing w:val="-1"/>
          <w:sz w:val="28"/>
        </w:rPr>
        <w:t xml:space="preserve"> </w:t>
      </w:r>
      <w:r>
        <w:rPr>
          <w:color w:val="212121"/>
          <w:sz w:val="28"/>
        </w:rPr>
        <w:t>for</w:t>
      </w:r>
      <w:r>
        <w:rPr>
          <w:color w:val="212121"/>
          <w:spacing w:val="-1"/>
          <w:sz w:val="28"/>
        </w:rPr>
        <w:t xml:space="preserve"> </w:t>
      </w:r>
      <w:r>
        <w:rPr>
          <w:color w:val="212121"/>
          <w:sz w:val="28"/>
        </w:rPr>
        <w:t>heart disease</w:t>
      </w:r>
      <w:r>
        <w:rPr>
          <w:color w:val="212121"/>
          <w:spacing w:val="-3"/>
          <w:sz w:val="28"/>
        </w:rPr>
        <w:t xml:space="preserve"> </w:t>
      </w:r>
      <w:r>
        <w:rPr>
          <w:color w:val="212121"/>
          <w:sz w:val="28"/>
        </w:rPr>
        <w:t>detection.</w:t>
      </w:r>
    </w:p>
    <w:p>
      <w:pPr>
        <w:pStyle w:val="15"/>
        <w:rPr>
          <w:sz w:val="30"/>
        </w:rPr>
      </w:pPr>
    </w:p>
    <w:p>
      <w:pPr>
        <w:pStyle w:val="15"/>
        <w:rPr>
          <w:sz w:val="37"/>
        </w:rPr>
      </w:pPr>
    </w:p>
    <w:p>
      <w:pPr>
        <w:spacing w:before="0"/>
        <w:ind w:left="516" w:right="0" w:firstLine="0"/>
        <w:jc w:val="left"/>
        <w:rPr>
          <w:sz w:val="24"/>
        </w:rPr>
      </w:pPr>
      <w:r>
        <w:rPr>
          <w:color w:val="2D2D2D"/>
          <w:sz w:val="24"/>
        </w:rPr>
        <w:t>Feature</w:t>
      </w:r>
      <w:r>
        <w:rPr>
          <w:color w:val="2D2D2D"/>
          <w:spacing w:val="-2"/>
          <w:sz w:val="24"/>
        </w:rPr>
        <w:t xml:space="preserve"> </w:t>
      </w:r>
      <w:r>
        <w:rPr>
          <w:color w:val="2D2D2D"/>
          <w:sz w:val="24"/>
        </w:rPr>
        <w:t>information</w:t>
      </w:r>
      <w:r>
        <w:rPr>
          <w:color w:val="2D2D2D"/>
          <w:spacing w:val="-3"/>
          <w:sz w:val="24"/>
        </w:rPr>
        <w:t xml:space="preserve"> </w:t>
      </w:r>
      <w:r>
        <w:rPr>
          <w:color w:val="2D2D2D"/>
          <w:sz w:val="24"/>
        </w:rPr>
        <w:t>of</w:t>
      </w:r>
      <w:r>
        <w:rPr>
          <w:color w:val="2D2D2D"/>
          <w:spacing w:val="-3"/>
          <w:sz w:val="24"/>
        </w:rPr>
        <w:t xml:space="preserve"> </w:t>
      </w:r>
      <w:r>
        <w:rPr>
          <w:color w:val="2D2D2D"/>
          <w:sz w:val="24"/>
        </w:rPr>
        <w:t>the</w:t>
      </w:r>
      <w:r>
        <w:rPr>
          <w:color w:val="2D2D2D"/>
          <w:spacing w:val="-3"/>
          <w:sz w:val="24"/>
        </w:rPr>
        <w:t xml:space="preserve"> </w:t>
      </w:r>
      <w:r>
        <w:rPr>
          <w:color w:val="2D2D2D"/>
          <w:sz w:val="24"/>
        </w:rPr>
        <w:t>cleveland</w:t>
      </w:r>
      <w:r>
        <w:rPr>
          <w:color w:val="2D2D2D"/>
          <w:spacing w:val="-3"/>
          <w:sz w:val="24"/>
        </w:rPr>
        <w:t xml:space="preserve"> </w:t>
      </w:r>
      <w:r>
        <w:rPr>
          <w:color w:val="2D2D2D"/>
          <w:sz w:val="24"/>
        </w:rPr>
        <w:t>dataset.</w:t>
      </w:r>
    </w:p>
    <w:p>
      <w:pPr>
        <w:pStyle w:val="15"/>
        <w:spacing w:before="11"/>
        <w:rPr>
          <w:sz w:val="16"/>
        </w:rPr>
      </w:pPr>
    </w:p>
    <w:tbl>
      <w:tblPr>
        <w:jc w:val="left"/>
        <w:tblInd w:w="1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63"/>
        <w:gridCol w:w="1289"/>
        <w:gridCol w:w="3756"/>
        <w:gridCol w:w="1423"/>
      </w:tblGrid>
      <w:tr>
        <w:trPr>
          <w:trHeight w:val="623"/>
        </w:trPr>
        <w:tc>
          <w:tcPr>
            <w:tcW w:w="563" w:type="dxa"/>
            <w:tcBorders>
              <w:top w:val="single" w:sz="4" w:space="0" w:color="EBEBEB"/>
              <w:bottom w:val="single" w:sz="4" w:space="0" w:color="EBEBEB"/>
            </w:tcBorders>
          </w:tcPr>
          <w:p>
            <w:pPr>
              <w:pStyle w:val="21"/>
              <w:spacing w:before="58"/>
              <w:rPr>
                <w:b/>
                <w:sz w:val="22"/>
              </w:rPr>
            </w:pPr>
            <w:r>
              <w:rPr>
                <w:b/>
                <w:sz w:val="22"/>
              </w:rPr>
              <w:t>S.No</w:t>
            </w:r>
          </w:p>
        </w:tc>
        <w:tc>
          <w:tcPr>
            <w:tcW w:w="1289" w:type="dxa"/>
            <w:tcBorders>
              <w:top w:val="single" w:sz="4" w:space="0" w:color="EBEBEB"/>
              <w:bottom w:val="single" w:sz="4" w:space="0" w:color="EBEBEB"/>
            </w:tcBorders>
          </w:tcPr>
          <w:p>
            <w:pPr>
              <w:pStyle w:val="21"/>
              <w:spacing w:before="58"/>
              <w:ind w:left="417" w:right="137" w:hanging="166"/>
              <w:rPr>
                <w:b/>
                <w:sz w:val="22"/>
              </w:rPr>
            </w:pPr>
            <w:r>
              <w:rPr>
                <w:b/>
                <w:sz w:val="22"/>
              </w:rPr>
              <w:t>Attribute</w:t>
            </w:r>
            <w:r>
              <w:rPr>
                <w:b/>
                <w:spacing w:val="-52"/>
                <w:sz w:val="22"/>
              </w:rPr>
              <w:t xml:space="preserve"> </w:t>
            </w:r>
            <w:r>
              <w:rPr>
                <w:b/>
                <w:sz w:val="22"/>
              </w:rPr>
              <w:t>Name</w:t>
            </w:r>
          </w:p>
        </w:tc>
        <w:tc>
          <w:tcPr>
            <w:tcW w:w="3756" w:type="dxa"/>
            <w:tcBorders>
              <w:top w:val="single" w:sz="4" w:space="0" w:color="EBEBEB"/>
              <w:bottom w:val="single" w:sz="4" w:space="0" w:color="EBEBEB"/>
            </w:tcBorders>
          </w:tcPr>
          <w:p>
            <w:pPr>
              <w:pStyle w:val="21"/>
              <w:spacing w:before="58"/>
              <w:ind w:left="1431"/>
              <w:rPr>
                <w:b/>
                <w:sz w:val="22"/>
              </w:rPr>
            </w:pPr>
            <w:r>
              <w:rPr>
                <w:b/>
                <w:sz w:val="22"/>
              </w:rPr>
              <w:t>Description</w:t>
            </w:r>
          </w:p>
        </w:tc>
        <w:tc>
          <w:tcPr>
            <w:tcW w:w="1423" w:type="dxa"/>
            <w:tcBorders>
              <w:top w:val="single" w:sz="4" w:space="0" w:color="EBEBEB"/>
              <w:bottom w:val="single" w:sz="4" w:space="0" w:color="EBEBEB"/>
            </w:tcBorders>
          </w:tcPr>
          <w:p>
            <w:pPr>
              <w:pStyle w:val="21"/>
              <w:spacing w:before="58"/>
              <w:ind w:left="439" w:right="229" w:hanging="103"/>
              <w:rPr>
                <w:b/>
                <w:sz w:val="22"/>
              </w:rPr>
            </w:pPr>
            <w:r>
              <w:rPr>
                <w:b/>
                <w:sz w:val="22"/>
              </w:rPr>
              <w:t>Range of</w:t>
            </w:r>
            <w:r>
              <w:rPr>
                <w:b/>
                <w:spacing w:val="-53"/>
                <w:sz w:val="22"/>
              </w:rPr>
              <w:t xml:space="preserve"> </w:t>
            </w:r>
            <w:r>
              <w:rPr>
                <w:b/>
                <w:sz w:val="22"/>
              </w:rPr>
              <w:t>Values</w:t>
            </w:r>
          </w:p>
        </w:tc>
      </w:tr>
      <w:tr>
        <w:trPr>
          <w:trHeight w:val="357"/>
        </w:trPr>
        <w:tc>
          <w:tcPr>
            <w:tcW w:w="563" w:type="dxa"/>
            <w:tcBorders>
              <w:top w:val="single" w:sz="4" w:space="0" w:color="EBEBEB"/>
            </w:tcBorders>
          </w:tcPr>
          <w:p>
            <w:pPr>
              <w:pStyle w:val="21"/>
              <w:spacing w:before="41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289" w:type="dxa"/>
            <w:tcBorders>
              <w:top w:val="single" w:sz="4" w:space="0" w:color="EBEBEB"/>
            </w:tcBorders>
          </w:tcPr>
          <w:p>
            <w:pPr>
              <w:pStyle w:val="21"/>
              <w:spacing w:before="41"/>
              <w:ind w:left="58"/>
              <w:rPr>
                <w:sz w:val="22"/>
              </w:rPr>
            </w:pPr>
            <w:r>
              <w:rPr>
                <w:sz w:val="22"/>
              </w:rPr>
              <w:t>Age</w:t>
            </w:r>
          </w:p>
        </w:tc>
        <w:tc>
          <w:tcPr>
            <w:tcW w:w="3756" w:type="dxa"/>
            <w:tcBorders>
              <w:top w:val="single" w:sz="4" w:space="0" w:color="EBEBEB"/>
            </w:tcBorders>
          </w:tcPr>
          <w:p>
            <w:pPr>
              <w:pStyle w:val="21"/>
              <w:spacing w:before="41"/>
              <w:ind w:left="156"/>
              <w:rPr>
                <w:sz w:val="22"/>
              </w:rPr>
            </w:pPr>
            <w:r>
              <w:rPr>
                <w:sz w:val="22"/>
              </w:rPr>
              <w:t>Age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the person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in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years</w:t>
            </w:r>
          </w:p>
        </w:tc>
        <w:tc>
          <w:tcPr>
            <w:tcW w:w="1423" w:type="dxa"/>
            <w:tcBorders>
              <w:top w:val="single" w:sz="4" w:space="0" w:color="EBEBEB"/>
            </w:tcBorders>
          </w:tcPr>
          <w:p>
            <w:pPr>
              <w:pStyle w:val="21"/>
              <w:spacing w:before="41"/>
              <w:ind w:left="148"/>
              <w:rPr>
                <w:sz w:val="22"/>
              </w:rPr>
            </w:pPr>
            <w:r>
              <w:rPr>
                <w:sz w:val="22"/>
              </w:rPr>
              <w:t>29 to 79</w:t>
            </w:r>
          </w:p>
        </w:tc>
      </w:tr>
      <w:tr>
        <w:trPr>
          <w:trHeight w:val="621"/>
        </w:trPr>
        <w:tc>
          <w:tcPr>
            <w:tcW w:w="563" w:type="dxa"/>
          </w:tcPr>
          <w:p>
            <w:pPr>
              <w:pStyle w:val="21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289" w:type="dxa"/>
          </w:tcPr>
          <w:p>
            <w:pPr>
              <w:pStyle w:val="21"/>
              <w:ind w:left="58"/>
              <w:rPr>
                <w:sz w:val="22"/>
              </w:rPr>
            </w:pPr>
            <w:r>
              <w:rPr>
                <w:sz w:val="22"/>
              </w:rPr>
              <w:t>Sex</w:t>
            </w:r>
          </w:p>
        </w:tc>
        <w:tc>
          <w:tcPr>
            <w:tcW w:w="3756" w:type="dxa"/>
          </w:tcPr>
          <w:p>
            <w:pPr>
              <w:pStyle w:val="21"/>
              <w:ind w:left="156" w:right="654" w:hanging="1"/>
              <w:rPr>
                <w:sz w:val="22"/>
              </w:rPr>
            </w:pPr>
            <w:r>
              <w:rPr>
                <w:sz w:val="22"/>
              </w:rPr>
              <w:t>Gender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person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[1: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Male,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0:</w:t>
            </w:r>
            <w:r>
              <w:rPr>
                <w:spacing w:val="-52"/>
                <w:sz w:val="22"/>
              </w:rPr>
              <w:t xml:space="preserve"> </w:t>
            </w:r>
            <w:r>
              <w:rPr>
                <w:sz w:val="22"/>
              </w:rPr>
              <w:t>Female]</w:t>
            </w:r>
          </w:p>
        </w:tc>
        <w:tc>
          <w:tcPr>
            <w:tcW w:w="1423" w:type="dxa"/>
          </w:tcPr>
          <w:p>
            <w:pPr>
              <w:pStyle w:val="21"/>
              <w:ind w:left="151"/>
              <w:rPr>
                <w:sz w:val="22"/>
              </w:rPr>
            </w:pPr>
            <w:r>
              <w:rPr>
                <w:sz w:val="22"/>
              </w:rPr>
              <w:t>0, 1</w:t>
            </w:r>
          </w:p>
        </w:tc>
      </w:tr>
      <w:tr>
        <w:trPr>
          <w:trHeight w:val="1380"/>
        </w:trPr>
        <w:tc>
          <w:tcPr>
            <w:tcW w:w="563" w:type="dxa"/>
          </w:tcPr>
          <w:p>
            <w:pPr>
              <w:pStyle w:val="21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1289" w:type="dxa"/>
          </w:tcPr>
          <w:p>
            <w:pPr>
              <w:pStyle w:val="21"/>
              <w:ind w:left="58"/>
              <w:rPr>
                <w:sz w:val="22"/>
              </w:rPr>
            </w:pPr>
            <w:r>
              <w:rPr>
                <w:sz w:val="22"/>
              </w:rPr>
              <w:t>Cp</w:t>
            </w:r>
          </w:p>
        </w:tc>
        <w:tc>
          <w:tcPr>
            <w:tcW w:w="3756" w:type="dxa"/>
          </w:tcPr>
          <w:p>
            <w:pPr>
              <w:pStyle w:val="21"/>
              <w:ind w:left="156" w:right="556" w:hanging="1"/>
              <w:rPr>
                <w:sz w:val="22"/>
              </w:rPr>
            </w:pPr>
            <w:r>
              <w:rPr>
                <w:sz w:val="22"/>
              </w:rPr>
              <w:t>Chest pain type [1-Typical Type 1</w:t>
            </w:r>
            <w:r>
              <w:rPr>
                <w:spacing w:val="-53"/>
                <w:sz w:val="22"/>
              </w:rPr>
              <w:t xml:space="preserve"> </w:t>
            </w:r>
            <w:r>
              <w:rPr>
                <w:sz w:val="22"/>
              </w:rPr>
              <w:t>Angina</w:t>
            </w:r>
          </w:p>
          <w:p>
            <w:pPr>
              <w:pStyle w:val="21"/>
              <w:spacing w:before="1"/>
              <w:ind w:left="156" w:right="1390"/>
              <w:rPr>
                <w:sz w:val="22"/>
              </w:rPr>
            </w:pPr>
            <w:r>
              <w:rPr>
                <w:sz w:val="22"/>
              </w:rPr>
              <w:t>2- Atypical Type Angina</w:t>
            </w:r>
            <w:r>
              <w:rPr>
                <w:spacing w:val="-52"/>
                <w:sz w:val="22"/>
              </w:rPr>
              <w:t xml:space="preserve"> </w:t>
            </w:r>
            <w:r>
              <w:rPr>
                <w:sz w:val="22"/>
              </w:rPr>
              <w:t>3-Non-angina pain</w:t>
            </w:r>
          </w:p>
          <w:p>
            <w:pPr>
              <w:pStyle w:val="21"/>
              <w:spacing w:before="0" w:line="251" w:lineRule="exact"/>
              <w:ind w:left="156"/>
              <w:rPr>
                <w:sz w:val="22"/>
              </w:rPr>
            </w:pPr>
            <w:r>
              <w:rPr>
                <w:sz w:val="22"/>
              </w:rPr>
              <w:t>4-Asymptomatic)</w:t>
            </w:r>
          </w:p>
        </w:tc>
        <w:tc>
          <w:tcPr>
            <w:tcW w:w="1423" w:type="dxa"/>
          </w:tcPr>
          <w:p>
            <w:pPr>
              <w:pStyle w:val="21"/>
              <w:ind w:left="151"/>
              <w:rPr>
                <w:sz w:val="22"/>
              </w:rPr>
            </w:pPr>
            <w:r>
              <w:rPr>
                <w:sz w:val="22"/>
              </w:rPr>
              <w:t>1, 2, 3, 4</w:t>
            </w:r>
          </w:p>
        </w:tc>
      </w:tr>
      <w:tr>
        <w:trPr>
          <w:trHeight w:val="369"/>
        </w:trPr>
        <w:tc>
          <w:tcPr>
            <w:tcW w:w="563" w:type="dxa"/>
          </w:tcPr>
          <w:p>
            <w:pPr>
              <w:pStyle w:val="21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1289" w:type="dxa"/>
          </w:tcPr>
          <w:p>
            <w:pPr>
              <w:pStyle w:val="21"/>
              <w:ind w:left="58"/>
              <w:rPr>
                <w:sz w:val="22"/>
              </w:rPr>
            </w:pPr>
            <w:r>
              <w:rPr>
                <w:sz w:val="22"/>
              </w:rPr>
              <w:t>Trestbps</w:t>
            </w:r>
          </w:p>
        </w:tc>
        <w:tc>
          <w:tcPr>
            <w:tcW w:w="3756" w:type="dxa"/>
          </w:tcPr>
          <w:p>
            <w:pPr>
              <w:pStyle w:val="21"/>
              <w:ind w:left="154"/>
              <w:rPr>
                <w:sz w:val="22"/>
              </w:rPr>
            </w:pPr>
            <w:r>
              <w:rPr>
                <w:sz w:val="22"/>
              </w:rPr>
              <w:t>Resting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Blood Pressure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in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mm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Hg</w:t>
            </w:r>
          </w:p>
        </w:tc>
        <w:tc>
          <w:tcPr>
            <w:tcW w:w="1423" w:type="dxa"/>
          </w:tcPr>
          <w:p>
            <w:pPr>
              <w:pStyle w:val="21"/>
              <w:ind w:left="146"/>
              <w:rPr>
                <w:sz w:val="22"/>
              </w:rPr>
            </w:pPr>
            <w:r>
              <w:rPr>
                <w:sz w:val="22"/>
              </w:rPr>
              <w:t>94 to 200</w:t>
            </w:r>
          </w:p>
        </w:tc>
      </w:tr>
      <w:tr>
        <w:trPr>
          <w:trHeight w:val="369"/>
        </w:trPr>
        <w:tc>
          <w:tcPr>
            <w:tcW w:w="563" w:type="dxa"/>
          </w:tcPr>
          <w:p>
            <w:pPr>
              <w:pStyle w:val="21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  <w:tc>
          <w:tcPr>
            <w:tcW w:w="1289" w:type="dxa"/>
          </w:tcPr>
          <w:p>
            <w:pPr>
              <w:pStyle w:val="21"/>
              <w:ind w:left="58"/>
              <w:rPr>
                <w:sz w:val="22"/>
              </w:rPr>
            </w:pPr>
            <w:r>
              <w:rPr>
                <w:sz w:val="22"/>
              </w:rPr>
              <w:t>Chol</w:t>
            </w:r>
          </w:p>
        </w:tc>
        <w:tc>
          <w:tcPr>
            <w:tcW w:w="3756" w:type="dxa"/>
          </w:tcPr>
          <w:p>
            <w:pPr>
              <w:pStyle w:val="21"/>
              <w:ind w:left="155"/>
              <w:rPr>
                <w:sz w:val="22"/>
              </w:rPr>
            </w:pPr>
            <w:r>
              <w:rPr>
                <w:sz w:val="22"/>
              </w:rPr>
              <w:t>Serum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cholesterol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in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mg/dl</w:t>
            </w:r>
          </w:p>
        </w:tc>
        <w:tc>
          <w:tcPr>
            <w:tcW w:w="1423" w:type="dxa"/>
          </w:tcPr>
          <w:p>
            <w:pPr>
              <w:pStyle w:val="21"/>
              <w:ind w:left="148"/>
              <w:rPr>
                <w:sz w:val="22"/>
              </w:rPr>
            </w:pPr>
            <w:r>
              <w:rPr>
                <w:sz w:val="22"/>
              </w:rPr>
              <w:t>126 to 564</w:t>
            </w:r>
          </w:p>
        </w:tc>
      </w:tr>
      <w:tr>
        <w:trPr>
          <w:trHeight w:val="368"/>
        </w:trPr>
        <w:tc>
          <w:tcPr>
            <w:tcW w:w="563" w:type="dxa"/>
          </w:tcPr>
          <w:p>
            <w:pPr>
              <w:pStyle w:val="21"/>
              <w:rPr>
                <w:sz w:val="22"/>
              </w:rPr>
            </w:pPr>
            <w:r>
              <w:rPr>
                <w:w w:val="100"/>
                <w:sz w:val="22"/>
              </w:rPr>
              <w:t>6</w:t>
            </w:r>
          </w:p>
        </w:tc>
        <w:tc>
          <w:tcPr>
            <w:tcW w:w="1289" w:type="dxa"/>
          </w:tcPr>
          <w:p>
            <w:pPr>
              <w:pStyle w:val="21"/>
              <w:ind w:left="58"/>
              <w:rPr>
                <w:sz w:val="22"/>
              </w:rPr>
            </w:pPr>
            <w:r>
              <w:rPr>
                <w:sz w:val="22"/>
              </w:rPr>
              <w:t>Fbs</w:t>
            </w:r>
          </w:p>
        </w:tc>
        <w:tc>
          <w:tcPr>
            <w:tcW w:w="3756" w:type="dxa"/>
          </w:tcPr>
          <w:p>
            <w:pPr>
              <w:pStyle w:val="21"/>
              <w:ind w:left="155"/>
              <w:rPr>
                <w:sz w:val="22"/>
              </w:rPr>
            </w:pPr>
            <w:r>
              <w:rPr>
                <w:sz w:val="22"/>
              </w:rPr>
              <w:t>Fasting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Blood Sugar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in mg/dl</w:t>
            </w:r>
          </w:p>
        </w:tc>
        <w:tc>
          <w:tcPr>
            <w:tcW w:w="1423" w:type="dxa"/>
          </w:tcPr>
          <w:p>
            <w:pPr>
              <w:pStyle w:val="21"/>
              <w:ind w:left="148"/>
              <w:rPr>
                <w:sz w:val="22"/>
              </w:rPr>
            </w:pPr>
            <w:r>
              <w:rPr>
                <w:sz w:val="22"/>
              </w:rPr>
              <w:t>0,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1</w:t>
            </w:r>
          </w:p>
        </w:tc>
      </w:tr>
      <w:tr>
        <w:trPr>
          <w:trHeight w:val="368"/>
        </w:trPr>
        <w:tc>
          <w:tcPr>
            <w:tcW w:w="563" w:type="dxa"/>
          </w:tcPr>
          <w:p>
            <w:pPr>
              <w:pStyle w:val="21"/>
              <w:spacing w:before="52"/>
              <w:rPr>
                <w:sz w:val="22"/>
              </w:rPr>
            </w:pPr>
            <w:r>
              <w:rPr>
                <w:w w:val="100"/>
                <w:sz w:val="22"/>
              </w:rPr>
              <w:t>7</w:t>
            </w:r>
          </w:p>
        </w:tc>
        <w:tc>
          <w:tcPr>
            <w:tcW w:w="1289" w:type="dxa"/>
          </w:tcPr>
          <w:p>
            <w:pPr>
              <w:pStyle w:val="21"/>
              <w:spacing w:before="52"/>
              <w:ind w:left="58"/>
              <w:rPr>
                <w:sz w:val="22"/>
              </w:rPr>
            </w:pPr>
            <w:r>
              <w:rPr>
                <w:sz w:val="22"/>
              </w:rPr>
              <w:t>Restecg</w:t>
            </w:r>
          </w:p>
        </w:tc>
        <w:tc>
          <w:tcPr>
            <w:tcW w:w="3756" w:type="dxa"/>
          </w:tcPr>
          <w:p>
            <w:pPr>
              <w:pStyle w:val="21"/>
              <w:spacing w:before="52"/>
              <w:ind w:left="157"/>
              <w:rPr>
                <w:sz w:val="22"/>
              </w:rPr>
            </w:pPr>
            <w:r>
              <w:rPr>
                <w:sz w:val="22"/>
              </w:rPr>
              <w:t>Resting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Electrocardiographic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Results</w:t>
            </w:r>
          </w:p>
        </w:tc>
        <w:tc>
          <w:tcPr>
            <w:tcW w:w="1423" w:type="dxa"/>
          </w:tcPr>
          <w:p>
            <w:pPr>
              <w:pStyle w:val="21"/>
              <w:spacing w:before="52"/>
              <w:ind w:left="148"/>
              <w:rPr>
                <w:sz w:val="22"/>
              </w:rPr>
            </w:pPr>
            <w:r>
              <w:rPr>
                <w:sz w:val="22"/>
              </w:rPr>
              <w:t>0, 1, 2</w:t>
            </w:r>
          </w:p>
        </w:tc>
      </w:tr>
      <w:tr>
        <w:trPr>
          <w:trHeight w:val="369"/>
        </w:trPr>
        <w:tc>
          <w:tcPr>
            <w:tcW w:w="563" w:type="dxa"/>
          </w:tcPr>
          <w:p>
            <w:pPr>
              <w:pStyle w:val="21"/>
              <w:rPr>
                <w:sz w:val="22"/>
              </w:rPr>
            </w:pPr>
            <w:r>
              <w:rPr>
                <w:w w:val="100"/>
                <w:sz w:val="22"/>
              </w:rPr>
              <w:t>8</w:t>
            </w:r>
          </w:p>
        </w:tc>
        <w:tc>
          <w:tcPr>
            <w:tcW w:w="1289" w:type="dxa"/>
          </w:tcPr>
          <w:p>
            <w:pPr>
              <w:pStyle w:val="21"/>
              <w:ind w:left="58"/>
              <w:rPr>
                <w:sz w:val="22"/>
              </w:rPr>
            </w:pPr>
            <w:r>
              <w:rPr>
                <w:sz w:val="22"/>
              </w:rPr>
              <w:t>Thalach</w:t>
            </w:r>
          </w:p>
        </w:tc>
        <w:tc>
          <w:tcPr>
            <w:tcW w:w="3756" w:type="dxa"/>
          </w:tcPr>
          <w:p>
            <w:pPr>
              <w:pStyle w:val="21"/>
              <w:ind w:left="155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Heart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Rate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Achieved</w:t>
            </w:r>
          </w:p>
        </w:tc>
        <w:tc>
          <w:tcPr>
            <w:tcW w:w="1423" w:type="dxa"/>
          </w:tcPr>
          <w:p>
            <w:pPr>
              <w:pStyle w:val="21"/>
              <w:ind w:left="147"/>
              <w:rPr>
                <w:sz w:val="22"/>
              </w:rPr>
            </w:pPr>
            <w:r>
              <w:rPr>
                <w:sz w:val="22"/>
              </w:rPr>
              <w:t>71 to 202</w:t>
            </w:r>
          </w:p>
        </w:tc>
      </w:tr>
      <w:tr>
        <w:trPr>
          <w:trHeight w:val="369"/>
        </w:trPr>
        <w:tc>
          <w:tcPr>
            <w:tcW w:w="563" w:type="dxa"/>
          </w:tcPr>
          <w:p>
            <w:pPr>
              <w:pStyle w:val="21"/>
              <w:rPr>
                <w:sz w:val="22"/>
              </w:rPr>
            </w:pPr>
            <w:r>
              <w:rPr>
                <w:w w:val="100"/>
                <w:sz w:val="22"/>
              </w:rPr>
              <w:t>9</w:t>
            </w:r>
          </w:p>
        </w:tc>
        <w:tc>
          <w:tcPr>
            <w:tcW w:w="1289" w:type="dxa"/>
          </w:tcPr>
          <w:p>
            <w:pPr>
              <w:pStyle w:val="21"/>
              <w:ind w:left="58"/>
              <w:rPr>
                <w:sz w:val="22"/>
              </w:rPr>
            </w:pPr>
            <w:r>
              <w:rPr>
                <w:sz w:val="22"/>
              </w:rPr>
              <w:t>Exang</w:t>
            </w:r>
          </w:p>
        </w:tc>
        <w:tc>
          <w:tcPr>
            <w:tcW w:w="3756" w:type="dxa"/>
          </w:tcPr>
          <w:p>
            <w:pPr>
              <w:pStyle w:val="21"/>
              <w:ind w:left="154"/>
              <w:rPr>
                <w:sz w:val="22"/>
              </w:rPr>
            </w:pPr>
            <w:r>
              <w:rPr>
                <w:sz w:val="22"/>
              </w:rPr>
              <w:t>Exercise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Induced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Angina</w:t>
            </w:r>
          </w:p>
        </w:tc>
        <w:tc>
          <w:tcPr>
            <w:tcW w:w="1423" w:type="dxa"/>
          </w:tcPr>
          <w:p>
            <w:pPr>
              <w:pStyle w:val="21"/>
              <w:ind w:left="149"/>
              <w:rPr>
                <w:sz w:val="22"/>
              </w:rPr>
            </w:pPr>
            <w:r>
              <w:rPr>
                <w:sz w:val="22"/>
              </w:rPr>
              <w:t>0, 1</w:t>
            </w:r>
          </w:p>
        </w:tc>
      </w:tr>
      <w:tr>
        <w:trPr>
          <w:trHeight w:val="621"/>
        </w:trPr>
        <w:tc>
          <w:tcPr>
            <w:tcW w:w="563" w:type="dxa"/>
          </w:tcPr>
          <w:p>
            <w:pPr>
              <w:pStyle w:val="21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1289" w:type="dxa"/>
          </w:tcPr>
          <w:p>
            <w:pPr>
              <w:pStyle w:val="21"/>
              <w:ind w:left="58"/>
              <w:rPr>
                <w:sz w:val="22"/>
              </w:rPr>
            </w:pPr>
            <w:r>
              <w:rPr>
                <w:sz w:val="22"/>
              </w:rPr>
              <w:t>OldPeak</w:t>
            </w:r>
          </w:p>
        </w:tc>
        <w:tc>
          <w:tcPr>
            <w:tcW w:w="3756" w:type="dxa"/>
          </w:tcPr>
          <w:p>
            <w:pPr>
              <w:pStyle w:val="21"/>
              <w:ind w:left="156" w:right="526" w:hanging="1"/>
              <w:rPr>
                <w:sz w:val="22"/>
              </w:rPr>
            </w:pPr>
            <w:r>
              <w:rPr>
                <w:sz w:val="22"/>
              </w:rPr>
              <w:t>ST depression induced by exercise</w:t>
            </w:r>
            <w:r>
              <w:rPr>
                <w:spacing w:val="-53"/>
                <w:sz w:val="22"/>
              </w:rPr>
              <w:t xml:space="preserve"> </w:t>
            </w:r>
            <w:r>
              <w:rPr>
                <w:sz w:val="22"/>
              </w:rPr>
              <w:t>relative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to rest</w:t>
            </w:r>
          </w:p>
        </w:tc>
        <w:tc>
          <w:tcPr>
            <w:tcW w:w="1423" w:type="dxa"/>
          </w:tcPr>
          <w:p>
            <w:pPr>
              <w:pStyle w:val="21"/>
              <w:ind w:left="151"/>
              <w:rPr>
                <w:sz w:val="22"/>
              </w:rPr>
            </w:pPr>
            <w:r>
              <w:rPr>
                <w:sz w:val="22"/>
              </w:rPr>
              <w:t>1 to</w:t>
            </w:r>
            <w:r>
              <w:rPr>
                <w:spacing w:val="2"/>
                <w:sz w:val="22"/>
              </w:rPr>
              <w:t xml:space="preserve"> </w:t>
            </w:r>
            <w:r>
              <w:rPr>
                <w:sz w:val="22"/>
              </w:rPr>
              <w:t>3</w:t>
            </w:r>
          </w:p>
        </w:tc>
      </w:tr>
      <w:tr>
        <w:trPr>
          <w:trHeight w:val="368"/>
        </w:trPr>
        <w:tc>
          <w:tcPr>
            <w:tcW w:w="563" w:type="dxa"/>
          </w:tcPr>
          <w:p>
            <w:pPr>
              <w:pStyle w:val="21"/>
              <w:rPr>
                <w:sz w:val="22"/>
              </w:rPr>
            </w:pPr>
            <w:r>
              <w:rPr>
                <w:sz w:val="22"/>
              </w:rPr>
              <w:t>11</w:t>
            </w:r>
          </w:p>
        </w:tc>
        <w:tc>
          <w:tcPr>
            <w:tcW w:w="1289" w:type="dxa"/>
          </w:tcPr>
          <w:p>
            <w:pPr>
              <w:pStyle w:val="21"/>
              <w:ind w:left="58"/>
              <w:rPr>
                <w:sz w:val="22"/>
              </w:rPr>
            </w:pPr>
            <w:r>
              <w:rPr>
                <w:sz w:val="22"/>
              </w:rPr>
              <w:t>Slope</w:t>
            </w:r>
          </w:p>
        </w:tc>
        <w:tc>
          <w:tcPr>
            <w:tcW w:w="3756" w:type="dxa"/>
          </w:tcPr>
          <w:p>
            <w:pPr>
              <w:pStyle w:val="21"/>
              <w:ind w:left="155"/>
              <w:rPr>
                <w:sz w:val="22"/>
              </w:rPr>
            </w:pPr>
            <w:r>
              <w:rPr>
                <w:sz w:val="22"/>
              </w:rPr>
              <w:t>Slope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Peak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Exercise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ST segment</w:t>
            </w:r>
          </w:p>
        </w:tc>
        <w:tc>
          <w:tcPr>
            <w:tcW w:w="1423" w:type="dxa"/>
          </w:tcPr>
          <w:p>
            <w:pPr>
              <w:pStyle w:val="21"/>
              <w:ind w:left="148"/>
              <w:rPr>
                <w:sz w:val="22"/>
              </w:rPr>
            </w:pPr>
            <w:r>
              <w:rPr>
                <w:sz w:val="22"/>
              </w:rPr>
              <w:t>1, 2, 3</w:t>
            </w:r>
          </w:p>
        </w:tc>
      </w:tr>
      <w:tr>
        <w:trPr>
          <w:trHeight w:val="622"/>
        </w:trPr>
        <w:tc>
          <w:tcPr>
            <w:tcW w:w="563" w:type="dxa"/>
          </w:tcPr>
          <w:p>
            <w:pPr>
              <w:pStyle w:val="21"/>
              <w:spacing w:before="52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  <w:tc>
          <w:tcPr>
            <w:tcW w:w="1289" w:type="dxa"/>
          </w:tcPr>
          <w:p>
            <w:pPr>
              <w:pStyle w:val="21"/>
              <w:spacing w:before="52"/>
              <w:ind w:left="58"/>
              <w:rPr>
                <w:sz w:val="22"/>
              </w:rPr>
            </w:pPr>
            <w:r>
              <w:rPr>
                <w:sz w:val="22"/>
              </w:rPr>
              <w:t>Ca</w:t>
            </w:r>
          </w:p>
        </w:tc>
        <w:tc>
          <w:tcPr>
            <w:tcW w:w="3756" w:type="dxa"/>
          </w:tcPr>
          <w:p>
            <w:pPr>
              <w:pStyle w:val="21"/>
              <w:spacing w:before="52"/>
              <w:ind w:left="156" w:right="385" w:hanging="1"/>
              <w:rPr>
                <w:sz w:val="22"/>
              </w:rPr>
            </w:pPr>
            <w:r>
              <w:rPr>
                <w:sz w:val="22"/>
              </w:rPr>
              <w:t>Number of major vessels colored by</w:t>
            </w:r>
            <w:r>
              <w:rPr>
                <w:spacing w:val="-52"/>
                <w:sz w:val="22"/>
              </w:rPr>
              <w:t xml:space="preserve"> </w:t>
            </w:r>
            <w:r>
              <w:rPr>
                <w:sz w:val="22"/>
              </w:rPr>
              <w:t>fluoroscopy</w:t>
            </w:r>
          </w:p>
        </w:tc>
        <w:tc>
          <w:tcPr>
            <w:tcW w:w="1423" w:type="dxa"/>
          </w:tcPr>
          <w:p>
            <w:pPr>
              <w:pStyle w:val="21"/>
              <w:spacing w:before="52"/>
              <w:ind w:left="151"/>
              <w:rPr>
                <w:sz w:val="22"/>
              </w:rPr>
            </w:pPr>
            <w:r>
              <w:rPr>
                <w:sz w:val="22"/>
              </w:rPr>
              <w:t>0 to</w:t>
            </w:r>
            <w:r>
              <w:rPr>
                <w:spacing w:val="2"/>
                <w:sz w:val="22"/>
              </w:rPr>
              <w:t xml:space="preserve"> </w:t>
            </w:r>
            <w:r>
              <w:rPr>
                <w:sz w:val="22"/>
              </w:rPr>
              <w:t>3</w:t>
            </w:r>
          </w:p>
        </w:tc>
      </w:tr>
      <w:tr>
        <w:trPr>
          <w:trHeight w:val="621"/>
        </w:trPr>
        <w:tc>
          <w:tcPr>
            <w:tcW w:w="563" w:type="dxa"/>
          </w:tcPr>
          <w:p>
            <w:pPr>
              <w:pStyle w:val="21"/>
              <w:rPr>
                <w:sz w:val="22"/>
              </w:rPr>
            </w:pPr>
            <w:r>
              <w:rPr>
                <w:sz w:val="22"/>
              </w:rPr>
              <w:t>13</w:t>
            </w:r>
          </w:p>
        </w:tc>
        <w:tc>
          <w:tcPr>
            <w:tcW w:w="1289" w:type="dxa"/>
          </w:tcPr>
          <w:p>
            <w:pPr>
              <w:pStyle w:val="21"/>
              <w:ind w:left="58"/>
              <w:rPr>
                <w:sz w:val="22"/>
              </w:rPr>
            </w:pPr>
            <w:r>
              <w:rPr>
                <w:sz w:val="22"/>
              </w:rPr>
              <w:t>Thal</w:t>
            </w:r>
          </w:p>
        </w:tc>
        <w:tc>
          <w:tcPr>
            <w:tcW w:w="3756" w:type="dxa"/>
          </w:tcPr>
          <w:p>
            <w:pPr>
              <w:pStyle w:val="21"/>
              <w:ind w:left="156" w:right="612" w:hanging="2"/>
              <w:rPr>
                <w:sz w:val="22"/>
              </w:rPr>
            </w:pPr>
            <w:r>
              <w:rPr>
                <w:sz w:val="22"/>
              </w:rPr>
              <w:t>3 – Normal, 6 – Fixed Defect, 7 –</w:t>
            </w:r>
            <w:r>
              <w:rPr>
                <w:spacing w:val="-52"/>
                <w:sz w:val="22"/>
              </w:rPr>
              <w:t xml:space="preserve"> </w:t>
            </w:r>
            <w:r>
              <w:rPr>
                <w:sz w:val="22"/>
              </w:rPr>
              <w:t>Reversible Defect</w:t>
            </w:r>
          </w:p>
        </w:tc>
        <w:tc>
          <w:tcPr>
            <w:tcW w:w="1423" w:type="dxa"/>
          </w:tcPr>
          <w:p>
            <w:pPr>
              <w:pStyle w:val="21"/>
              <w:ind w:left="151"/>
              <w:rPr>
                <w:sz w:val="22"/>
              </w:rPr>
            </w:pPr>
            <w:r>
              <w:rPr>
                <w:sz w:val="22"/>
              </w:rPr>
              <w:t>3, 6, 7</w:t>
            </w:r>
          </w:p>
        </w:tc>
      </w:tr>
      <w:tr>
        <w:trPr>
          <w:trHeight w:val="306"/>
        </w:trPr>
        <w:tc>
          <w:tcPr>
            <w:tcW w:w="563" w:type="dxa"/>
          </w:tcPr>
          <w:p>
            <w:pPr>
              <w:pStyle w:val="21"/>
              <w:spacing w:line="233" w:lineRule="exact"/>
              <w:rPr>
                <w:sz w:val="22"/>
              </w:rPr>
            </w:pPr>
            <w:r>
              <w:rPr>
                <w:sz w:val="22"/>
              </w:rPr>
              <w:t>14</w:t>
            </w:r>
          </w:p>
        </w:tc>
        <w:tc>
          <w:tcPr>
            <w:tcW w:w="1289" w:type="dxa"/>
          </w:tcPr>
          <w:p>
            <w:pPr>
              <w:pStyle w:val="21"/>
              <w:spacing w:line="233" w:lineRule="exact"/>
              <w:ind w:left="58"/>
              <w:rPr>
                <w:sz w:val="22"/>
              </w:rPr>
            </w:pPr>
            <w:r>
              <w:rPr>
                <w:sz w:val="22"/>
              </w:rPr>
              <w:t>Num</w:t>
            </w:r>
          </w:p>
        </w:tc>
        <w:tc>
          <w:tcPr>
            <w:tcW w:w="3756" w:type="dxa"/>
          </w:tcPr>
          <w:p>
            <w:pPr>
              <w:pStyle w:val="21"/>
              <w:spacing w:line="233" w:lineRule="exact"/>
              <w:ind w:left="155"/>
              <w:rPr>
                <w:sz w:val="22"/>
              </w:rPr>
            </w:pPr>
            <w:r>
              <w:rPr>
                <w:sz w:val="22"/>
              </w:rPr>
              <w:t>Class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Attribute</w:t>
            </w:r>
          </w:p>
        </w:tc>
        <w:tc>
          <w:tcPr>
            <w:tcW w:w="1423" w:type="dxa"/>
          </w:tcPr>
          <w:p>
            <w:pPr>
              <w:pStyle w:val="21"/>
              <w:spacing w:line="233" w:lineRule="exact"/>
              <w:ind w:left="150"/>
              <w:rPr>
                <w:sz w:val="22"/>
              </w:rPr>
            </w:pPr>
            <w:r>
              <w:rPr>
                <w:sz w:val="22"/>
              </w:rPr>
              <w:t>0 or 1</w:t>
            </w:r>
          </w:p>
        </w:tc>
      </w:tr>
    </w:tbl>
    <w:p>
      <w:pPr>
        <w:spacing w:after="0" w:line="233" w:lineRule="exact"/>
        <w:rPr>
          <w:sz w:val="22"/>
        </w:rPr>
        <w:sectPr>
          <w:pgSz w:w="12240" w:h="15840"/>
          <w:pgMar w:top="1420" w:right="160" w:bottom="280" w:left="1200" w:header="0" w:footer="0" w:gutter="0"/>
          <w:docGrid w:linePitch="312" w:charSpace="0"/>
        </w:sectPr>
      </w:pPr>
    </w:p>
    <w:p>
      <w:pPr>
        <w:spacing w:before="73" w:line="240" w:lineRule="auto"/>
        <w:ind w:left="240" w:right="1663" w:firstLine="0"/>
        <w:jc w:val="left"/>
        <w:rPr>
          <w:sz w:val="28"/>
        </w:rPr>
      </w:pPr>
      <w:r>
        <w:rPr>
          <w:color w:val="2D2D2D"/>
          <w:sz w:val="28"/>
        </w:rPr>
        <w:t>Patients from age 29 to 79 have been selected in this dataset. Male patients are</w:t>
      </w:r>
      <w:r>
        <w:rPr>
          <w:color w:val="2D2D2D"/>
          <w:spacing w:val="1"/>
          <w:sz w:val="28"/>
        </w:rPr>
        <w:t xml:space="preserve"> </w:t>
      </w:r>
      <w:r>
        <w:rPr>
          <w:color w:val="2D2D2D"/>
          <w:sz w:val="28"/>
        </w:rPr>
        <w:t>denoted by a gender value 1 and female patients are denoted by gender value 0.</w:t>
      </w:r>
      <w:r>
        <w:rPr>
          <w:color w:val="2D2D2D"/>
          <w:spacing w:val="1"/>
          <w:sz w:val="28"/>
        </w:rPr>
        <w:t xml:space="preserve"> </w:t>
      </w:r>
      <w:r>
        <w:rPr>
          <w:color w:val="2D2D2D"/>
          <w:sz w:val="28"/>
        </w:rPr>
        <w:t>Four</w:t>
      </w:r>
      <w:r>
        <w:rPr>
          <w:color w:val="2D2D2D"/>
          <w:spacing w:val="-1"/>
          <w:sz w:val="28"/>
        </w:rPr>
        <w:t xml:space="preserve"> </w:t>
      </w:r>
      <w:r>
        <w:rPr>
          <w:color w:val="2D2D2D"/>
          <w:sz w:val="28"/>
        </w:rPr>
        <w:t>types</w:t>
      </w:r>
      <w:r>
        <w:rPr>
          <w:color w:val="2D2D2D"/>
          <w:spacing w:val="-4"/>
          <w:sz w:val="28"/>
        </w:rPr>
        <w:t xml:space="preserve"> </w:t>
      </w:r>
      <w:r>
        <w:rPr>
          <w:color w:val="2D2D2D"/>
          <w:sz w:val="28"/>
        </w:rPr>
        <w:t>of</w:t>
      </w:r>
      <w:r>
        <w:rPr>
          <w:color w:val="2D2D2D"/>
          <w:spacing w:val="2"/>
          <w:sz w:val="28"/>
        </w:rPr>
        <w:t xml:space="preserve"> </w:t>
      </w:r>
      <w:r>
        <w:rPr>
          <w:color w:val="2D2D2D"/>
          <w:sz w:val="28"/>
        </w:rPr>
        <w:t>chest</w:t>
      </w:r>
      <w:r>
        <w:rPr>
          <w:color w:val="2D2D2D"/>
          <w:spacing w:val="-1"/>
          <w:sz w:val="28"/>
        </w:rPr>
        <w:t xml:space="preserve"> </w:t>
      </w:r>
      <w:r>
        <w:rPr>
          <w:color w:val="2D2D2D"/>
          <w:sz w:val="28"/>
        </w:rPr>
        <w:t>pain</w:t>
      </w:r>
      <w:r>
        <w:rPr>
          <w:color w:val="2D2D2D"/>
          <w:spacing w:val="-3"/>
          <w:sz w:val="28"/>
        </w:rPr>
        <w:t xml:space="preserve"> </w:t>
      </w:r>
      <w:r>
        <w:rPr>
          <w:color w:val="2D2D2D"/>
          <w:sz w:val="28"/>
        </w:rPr>
        <w:t>can</w:t>
      </w:r>
      <w:r>
        <w:rPr>
          <w:color w:val="2D2D2D"/>
          <w:spacing w:val="-4"/>
          <w:sz w:val="28"/>
        </w:rPr>
        <w:t xml:space="preserve"> </w:t>
      </w:r>
      <w:r>
        <w:rPr>
          <w:color w:val="2D2D2D"/>
          <w:sz w:val="28"/>
        </w:rPr>
        <w:t>be</w:t>
      </w:r>
      <w:r>
        <w:rPr>
          <w:color w:val="2D2D2D"/>
          <w:spacing w:val="-1"/>
          <w:sz w:val="28"/>
        </w:rPr>
        <w:t xml:space="preserve"> </w:t>
      </w:r>
      <w:r>
        <w:rPr>
          <w:color w:val="2D2D2D"/>
          <w:sz w:val="28"/>
        </w:rPr>
        <w:t>considered as</w:t>
      </w:r>
      <w:r>
        <w:rPr>
          <w:color w:val="2D2D2D"/>
          <w:spacing w:val="-1"/>
          <w:sz w:val="28"/>
        </w:rPr>
        <w:t xml:space="preserve"> </w:t>
      </w:r>
      <w:r>
        <w:rPr>
          <w:color w:val="2D2D2D"/>
          <w:sz w:val="28"/>
        </w:rPr>
        <w:t>indicative</w:t>
      </w:r>
      <w:r>
        <w:rPr>
          <w:color w:val="2D2D2D"/>
          <w:spacing w:val="-3"/>
          <w:sz w:val="28"/>
        </w:rPr>
        <w:t xml:space="preserve"> </w:t>
      </w:r>
      <w:r>
        <w:rPr>
          <w:color w:val="2D2D2D"/>
          <w:sz w:val="28"/>
        </w:rPr>
        <w:t>of</w:t>
      </w:r>
      <w:r>
        <w:rPr>
          <w:color w:val="2D2D2D"/>
          <w:spacing w:val="-4"/>
          <w:sz w:val="28"/>
        </w:rPr>
        <w:t xml:space="preserve"> </w:t>
      </w:r>
      <w:r>
        <w:rPr>
          <w:color w:val="2D2D2D"/>
          <w:sz w:val="28"/>
        </w:rPr>
        <w:t>heart</w:t>
      </w:r>
      <w:r>
        <w:rPr>
          <w:color w:val="2D2D2D"/>
          <w:spacing w:val="-3"/>
          <w:sz w:val="28"/>
        </w:rPr>
        <w:t xml:space="preserve"> </w:t>
      </w:r>
      <w:r>
        <w:rPr>
          <w:color w:val="2D2D2D"/>
          <w:sz w:val="28"/>
        </w:rPr>
        <w:t>disease.</w:t>
      </w:r>
      <w:r>
        <w:rPr>
          <w:color w:val="2D2D2D"/>
          <w:spacing w:val="-4"/>
          <w:sz w:val="28"/>
        </w:rPr>
        <w:t xml:space="preserve"> </w:t>
      </w:r>
      <w:r>
        <w:rPr>
          <w:color w:val="2D2D2D"/>
          <w:sz w:val="28"/>
        </w:rPr>
        <w:t>Type 1</w:t>
      </w:r>
      <w:r>
        <w:rPr>
          <w:color w:val="2D2D2D"/>
          <w:spacing w:val="-67"/>
          <w:sz w:val="28"/>
        </w:rPr>
        <w:t xml:space="preserve"> </w:t>
      </w:r>
      <w:r>
        <w:rPr>
          <w:color w:val="2D2D2D"/>
          <w:sz w:val="28"/>
        </w:rPr>
        <w:t>angina is caused by reduced blood flow to the heart muscles because of</w:t>
      </w:r>
      <w:r>
        <w:rPr>
          <w:color w:val="2D2D2D"/>
          <w:spacing w:val="1"/>
          <w:sz w:val="28"/>
        </w:rPr>
        <w:t xml:space="preserve"> </w:t>
      </w:r>
      <w:r>
        <w:rPr>
          <w:color w:val="2D2D2D"/>
          <w:sz w:val="28"/>
        </w:rPr>
        <w:t xml:space="preserve">narrowed </w:t>
      </w:r>
      <w:r>
        <w:rPr>
          <w:color w:val="2D2D2D"/>
          <w:sz w:val="28"/>
          <w:u w:val="single" w:color="2D2D2D"/>
        </w:rPr>
        <w:t>coronary arteries</w:t>
      </w:r>
      <w:r>
        <w:rPr>
          <w:color w:val="2D2D2D"/>
          <w:sz w:val="28"/>
        </w:rPr>
        <w:t>. Type 1 Angina is a chest pain that occurs during</w:t>
      </w:r>
      <w:r>
        <w:rPr>
          <w:color w:val="2D2D2D"/>
          <w:spacing w:val="1"/>
          <w:sz w:val="28"/>
        </w:rPr>
        <w:t xml:space="preserve"> </w:t>
      </w:r>
      <w:r>
        <w:rPr>
          <w:color w:val="2D2D2D"/>
          <w:sz w:val="28"/>
        </w:rPr>
        <w:t>mental</w:t>
      </w:r>
      <w:r>
        <w:rPr>
          <w:color w:val="2D2D2D"/>
          <w:spacing w:val="-2"/>
          <w:sz w:val="28"/>
        </w:rPr>
        <w:t xml:space="preserve"> </w:t>
      </w:r>
      <w:r>
        <w:rPr>
          <w:color w:val="2D2D2D"/>
          <w:sz w:val="28"/>
        </w:rPr>
        <w:t>or</w:t>
      </w:r>
      <w:r>
        <w:rPr>
          <w:color w:val="2D2D2D"/>
          <w:spacing w:val="1"/>
          <w:sz w:val="28"/>
        </w:rPr>
        <w:t xml:space="preserve"> </w:t>
      </w:r>
      <w:r>
        <w:rPr>
          <w:color w:val="2D2D2D"/>
          <w:sz w:val="28"/>
        </w:rPr>
        <w:t>emotional</w:t>
      </w:r>
      <w:r>
        <w:rPr>
          <w:color w:val="2D2D2D"/>
          <w:spacing w:val="-5"/>
          <w:sz w:val="28"/>
        </w:rPr>
        <w:t xml:space="preserve"> </w:t>
      </w:r>
      <w:r>
        <w:rPr>
          <w:color w:val="2D2D2D"/>
          <w:sz w:val="28"/>
        </w:rPr>
        <w:t>stress.</w:t>
      </w:r>
      <w:r>
        <w:rPr>
          <w:color w:val="2D2D2D"/>
          <w:spacing w:val="-1"/>
          <w:sz w:val="28"/>
        </w:rPr>
        <w:t xml:space="preserve"> </w:t>
      </w:r>
      <w:r>
        <w:rPr>
          <w:color w:val="2D2D2D"/>
          <w:sz w:val="28"/>
        </w:rPr>
        <w:t>Non-angina</w:t>
      </w:r>
      <w:r>
        <w:rPr>
          <w:color w:val="2D2D2D"/>
          <w:spacing w:val="-1"/>
          <w:sz w:val="28"/>
        </w:rPr>
        <w:t xml:space="preserve"> </w:t>
      </w:r>
      <w:r>
        <w:rPr>
          <w:color w:val="2D2D2D"/>
          <w:sz w:val="28"/>
        </w:rPr>
        <w:t>chest</w:t>
      </w:r>
      <w:r>
        <w:rPr>
          <w:color w:val="2D2D2D"/>
          <w:spacing w:val="-1"/>
          <w:sz w:val="28"/>
        </w:rPr>
        <w:t xml:space="preserve"> </w:t>
      </w:r>
      <w:r>
        <w:rPr>
          <w:color w:val="2D2D2D"/>
          <w:sz w:val="28"/>
        </w:rPr>
        <w:t>pain</w:t>
      </w:r>
      <w:r>
        <w:rPr>
          <w:color w:val="2D2D2D"/>
          <w:spacing w:val="-1"/>
          <w:sz w:val="28"/>
        </w:rPr>
        <w:t xml:space="preserve"> </w:t>
      </w:r>
      <w:r>
        <w:rPr>
          <w:color w:val="2D2D2D"/>
          <w:sz w:val="28"/>
        </w:rPr>
        <w:t>may</w:t>
      </w:r>
      <w:r>
        <w:rPr>
          <w:color w:val="2D2D2D"/>
          <w:spacing w:val="-5"/>
          <w:sz w:val="28"/>
        </w:rPr>
        <w:t xml:space="preserve"> </w:t>
      </w:r>
      <w:r>
        <w:rPr>
          <w:color w:val="2D2D2D"/>
          <w:sz w:val="28"/>
        </w:rPr>
        <w:t>be</w:t>
      </w:r>
      <w:r>
        <w:rPr>
          <w:color w:val="2D2D2D"/>
          <w:spacing w:val="-3"/>
          <w:sz w:val="28"/>
        </w:rPr>
        <w:t xml:space="preserve"> </w:t>
      </w:r>
      <w:r>
        <w:rPr>
          <w:color w:val="2D2D2D"/>
          <w:sz w:val="28"/>
        </w:rPr>
        <w:t>caused</w:t>
      </w:r>
      <w:r>
        <w:rPr>
          <w:color w:val="2D2D2D"/>
          <w:spacing w:val="-4"/>
          <w:sz w:val="28"/>
        </w:rPr>
        <w:t xml:space="preserve"> </w:t>
      </w:r>
      <w:r>
        <w:rPr>
          <w:color w:val="2D2D2D"/>
          <w:sz w:val="28"/>
        </w:rPr>
        <w:t>due</w:t>
      </w:r>
      <w:r>
        <w:rPr>
          <w:color w:val="2D2D2D"/>
          <w:spacing w:val="-1"/>
          <w:sz w:val="28"/>
        </w:rPr>
        <w:t xml:space="preserve"> </w:t>
      </w:r>
      <w:r>
        <w:rPr>
          <w:color w:val="2D2D2D"/>
          <w:sz w:val="28"/>
        </w:rPr>
        <w:t>to</w:t>
      </w:r>
      <w:r>
        <w:rPr>
          <w:color w:val="2D2D2D"/>
          <w:spacing w:val="-1"/>
          <w:sz w:val="28"/>
        </w:rPr>
        <w:t xml:space="preserve"> </w:t>
      </w:r>
      <w:r>
        <w:rPr>
          <w:color w:val="2D2D2D"/>
          <w:sz w:val="28"/>
        </w:rPr>
        <w:t>various</w:t>
      </w:r>
      <w:r>
        <w:rPr>
          <w:color w:val="2D2D2D"/>
          <w:spacing w:val="-67"/>
          <w:sz w:val="28"/>
        </w:rPr>
        <w:t xml:space="preserve"> </w:t>
      </w:r>
      <w:r>
        <w:rPr>
          <w:color w:val="2D2D2D"/>
          <w:sz w:val="28"/>
        </w:rPr>
        <w:t>reasons</w:t>
      </w:r>
      <w:r>
        <w:rPr>
          <w:color w:val="2D2D2D"/>
          <w:spacing w:val="2"/>
          <w:sz w:val="28"/>
        </w:rPr>
        <w:t xml:space="preserve"> </w:t>
      </w:r>
      <w:r>
        <w:rPr>
          <w:color w:val="2D2D2D"/>
          <w:sz w:val="28"/>
        </w:rPr>
        <w:t>and</w:t>
      </w:r>
      <w:r>
        <w:rPr>
          <w:color w:val="2D2D2D"/>
          <w:spacing w:val="-1"/>
          <w:sz w:val="28"/>
        </w:rPr>
        <w:t xml:space="preserve"> </w:t>
      </w:r>
      <w:r>
        <w:rPr>
          <w:color w:val="2D2D2D"/>
          <w:sz w:val="28"/>
        </w:rPr>
        <w:t>may</w:t>
      </w:r>
      <w:r>
        <w:rPr>
          <w:color w:val="2D2D2D"/>
          <w:spacing w:val="-6"/>
          <w:sz w:val="28"/>
        </w:rPr>
        <w:t xml:space="preserve"> </w:t>
      </w:r>
      <w:r>
        <w:rPr>
          <w:color w:val="2D2D2D"/>
          <w:sz w:val="28"/>
        </w:rPr>
        <w:t>not</w:t>
      </w:r>
      <w:r>
        <w:rPr>
          <w:color w:val="2D2D2D"/>
          <w:spacing w:val="-4"/>
          <w:sz w:val="28"/>
        </w:rPr>
        <w:t xml:space="preserve"> </w:t>
      </w:r>
      <w:r>
        <w:rPr>
          <w:color w:val="2D2D2D"/>
          <w:sz w:val="28"/>
        </w:rPr>
        <w:t>often</w:t>
      </w:r>
      <w:r>
        <w:rPr>
          <w:color w:val="2D2D2D"/>
          <w:spacing w:val="-3"/>
          <w:sz w:val="28"/>
        </w:rPr>
        <w:t xml:space="preserve"> </w:t>
      </w:r>
      <w:r>
        <w:rPr>
          <w:color w:val="2D2D2D"/>
          <w:sz w:val="28"/>
        </w:rPr>
        <w:t>be</w:t>
      </w:r>
      <w:r>
        <w:rPr>
          <w:color w:val="2D2D2D"/>
          <w:spacing w:val="-1"/>
          <w:sz w:val="28"/>
        </w:rPr>
        <w:t xml:space="preserve"> </w:t>
      </w:r>
      <w:r>
        <w:rPr>
          <w:color w:val="2D2D2D"/>
          <w:sz w:val="28"/>
        </w:rPr>
        <w:t>due</w:t>
      </w:r>
      <w:r>
        <w:rPr>
          <w:color w:val="2D2D2D"/>
          <w:spacing w:val="-3"/>
          <w:sz w:val="28"/>
        </w:rPr>
        <w:t xml:space="preserve"> </w:t>
      </w:r>
      <w:r>
        <w:rPr>
          <w:color w:val="2D2D2D"/>
          <w:sz w:val="28"/>
        </w:rPr>
        <w:t>to</w:t>
      </w:r>
      <w:r>
        <w:rPr>
          <w:color w:val="2D2D2D"/>
          <w:spacing w:val="1"/>
          <w:sz w:val="28"/>
        </w:rPr>
        <w:t xml:space="preserve"> </w:t>
      </w:r>
      <w:r>
        <w:rPr>
          <w:color w:val="2D2D2D"/>
          <w:sz w:val="28"/>
        </w:rPr>
        <w:t>actual</w:t>
      </w:r>
      <w:r>
        <w:rPr>
          <w:color w:val="2D2D2D"/>
          <w:spacing w:val="-1"/>
          <w:sz w:val="28"/>
        </w:rPr>
        <w:t xml:space="preserve"> </w:t>
      </w:r>
      <w:r>
        <w:rPr>
          <w:color w:val="2D2D2D"/>
          <w:sz w:val="28"/>
        </w:rPr>
        <w:t>heart disease.</w:t>
      </w:r>
      <w:r>
        <w:rPr>
          <w:color w:val="2D2D2D"/>
          <w:spacing w:val="-4"/>
          <w:sz w:val="28"/>
        </w:rPr>
        <w:t xml:space="preserve"> </w:t>
      </w:r>
      <w:r>
        <w:rPr>
          <w:color w:val="2D2D2D"/>
          <w:sz w:val="28"/>
        </w:rPr>
        <w:t>The</w:t>
      </w:r>
      <w:r>
        <w:rPr>
          <w:color w:val="2D2D2D"/>
          <w:spacing w:val="1"/>
          <w:sz w:val="28"/>
        </w:rPr>
        <w:t xml:space="preserve"> </w:t>
      </w:r>
      <w:r>
        <w:rPr>
          <w:color w:val="2D2D2D"/>
          <w:sz w:val="28"/>
        </w:rPr>
        <w:t>fourth</w:t>
      </w:r>
      <w:r>
        <w:rPr>
          <w:color w:val="2D2D2D"/>
          <w:spacing w:val="1"/>
          <w:sz w:val="28"/>
        </w:rPr>
        <w:t xml:space="preserve"> </w:t>
      </w:r>
      <w:r>
        <w:rPr>
          <w:color w:val="2D2D2D"/>
          <w:sz w:val="28"/>
        </w:rPr>
        <w:t>type,</w:t>
      </w:r>
    </w:p>
    <w:p>
      <w:pPr>
        <w:spacing w:before="0"/>
        <w:ind w:left="240" w:right="2448" w:firstLine="0"/>
        <w:jc w:val="left"/>
        <w:rPr>
          <w:sz w:val="28"/>
        </w:rPr>
      </w:pPr>
      <w:r>
        <w:rPr>
          <w:color w:val="2D2D2D"/>
          <w:sz w:val="28"/>
        </w:rPr>
        <w:t>Asymptomatic, may not be a symptom of heart disease. The next</w:t>
      </w:r>
      <w:r>
        <w:rPr>
          <w:color w:val="2D2D2D"/>
          <w:spacing w:val="1"/>
          <w:sz w:val="28"/>
        </w:rPr>
        <w:t xml:space="preserve"> </w:t>
      </w:r>
      <w:r>
        <w:rPr>
          <w:color w:val="2D2D2D"/>
          <w:sz w:val="28"/>
        </w:rPr>
        <w:t>attribute</w:t>
      </w:r>
      <w:r>
        <w:rPr>
          <w:color w:val="2D2D2D"/>
          <w:spacing w:val="-6"/>
          <w:sz w:val="28"/>
        </w:rPr>
        <w:t xml:space="preserve"> </w:t>
      </w:r>
      <w:r>
        <w:rPr>
          <w:i/>
          <w:color w:val="2D2D2D"/>
          <w:sz w:val="28"/>
        </w:rPr>
        <w:t xml:space="preserve">trestbps </w:t>
      </w:r>
      <w:r>
        <w:rPr>
          <w:color w:val="2D2D2D"/>
          <w:sz w:val="28"/>
        </w:rPr>
        <w:t>is</w:t>
      </w:r>
      <w:r>
        <w:rPr>
          <w:color w:val="2D2D2D"/>
          <w:spacing w:val="-2"/>
          <w:sz w:val="28"/>
        </w:rPr>
        <w:t xml:space="preserve"> </w:t>
      </w:r>
      <w:r>
        <w:rPr>
          <w:color w:val="2D2D2D"/>
          <w:sz w:val="28"/>
        </w:rPr>
        <w:t>the</w:t>
      </w:r>
      <w:r>
        <w:rPr>
          <w:color w:val="2D2D2D"/>
          <w:spacing w:val="-4"/>
          <w:sz w:val="28"/>
        </w:rPr>
        <w:t xml:space="preserve"> </w:t>
      </w:r>
      <w:r>
        <w:rPr>
          <w:color w:val="2D2D2D"/>
          <w:sz w:val="28"/>
        </w:rPr>
        <w:t>reading</w:t>
      </w:r>
      <w:r>
        <w:rPr>
          <w:color w:val="2D2D2D"/>
          <w:spacing w:val="-1"/>
          <w:sz w:val="28"/>
        </w:rPr>
        <w:t xml:space="preserve"> </w:t>
      </w:r>
      <w:r>
        <w:rPr>
          <w:color w:val="2D2D2D"/>
          <w:sz w:val="28"/>
        </w:rPr>
        <w:t>of the resting blood</w:t>
      </w:r>
      <w:r>
        <w:rPr>
          <w:color w:val="2D2D2D"/>
          <w:spacing w:val="-1"/>
          <w:sz w:val="28"/>
        </w:rPr>
        <w:t xml:space="preserve"> </w:t>
      </w:r>
      <w:r>
        <w:rPr>
          <w:color w:val="2D2D2D"/>
          <w:sz w:val="28"/>
        </w:rPr>
        <w:t>pressure.</w:t>
      </w:r>
      <w:r>
        <w:rPr>
          <w:color w:val="2D2D2D"/>
          <w:spacing w:val="1"/>
          <w:sz w:val="28"/>
        </w:rPr>
        <w:t xml:space="preserve"> </w:t>
      </w:r>
      <w:r>
        <w:rPr>
          <w:i/>
          <w:color w:val="2D2D2D"/>
          <w:sz w:val="28"/>
        </w:rPr>
        <w:t>Chol</w:t>
      </w:r>
      <w:r>
        <w:rPr>
          <w:i/>
          <w:color w:val="2D2D2D"/>
          <w:spacing w:val="-3"/>
          <w:sz w:val="28"/>
        </w:rPr>
        <w:t xml:space="preserve"> </w:t>
      </w:r>
      <w:r>
        <w:rPr>
          <w:color w:val="2D2D2D"/>
          <w:sz w:val="28"/>
        </w:rPr>
        <w:t>is</w:t>
      </w:r>
      <w:r>
        <w:rPr>
          <w:color w:val="2D2D2D"/>
          <w:spacing w:val="-1"/>
          <w:sz w:val="28"/>
        </w:rPr>
        <w:t xml:space="preserve"> </w:t>
      </w:r>
      <w:r>
        <w:rPr>
          <w:color w:val="2D2D2D"/>
          <w:sz w:val="28"/>
        </w:rPr>
        <w:t>the</w:t>
      </w:r>
    </w:p>
    <w:p>
      <w:pPr>
        <w:spacing w:before="0" w:line="240" w:lineRule="auto"/>
        <w:ind w:left="240" w:right="1344" w:firstLine="0"/>
        <w:jc w:val="left"/>
        <w:rPr>
          <w:sz w:val="28"/>
        </w:rPr>
      </w:pPr>
      <w:r>
        <w:rPr>
          <w:color w:val="2D2D2D"/>
          <w:sz w:val="28"/>
        </w:rPr>
        <w:t xml:space="preserve">cholesterol level. </w:t>
      </w:r>
      <w:r>
        <w:rPr>
          <w:i/>
          <w:color w:val="2D2D2D"/>
          <w:sz w:val="28"/>
        </w:rPr>
        <w:t xml:space="preserve">Fbs </w:t>
      </w:r>
      <w:r>
        <w:rPr>
          <w:color w:val="2D2D2D"/>
          <w:sz w:val="28"/>
        </w:rPr>
        <w:t>is the fasting blood sugar level; the value is assigned as 1 if</w:t>
      </w:r>
      <w:r>
        <w:rPr>
          <w:color w:val="2D2D2D"/>
          <w:spacing w:val="1"/>
          <w:sz w:val="28"/>
        </w:rPr>
        <w:t xml:space="preserve"> </w:t>
      </w:r>
      <w:r>
        <w:rPr>
          <w:color w:val="2D2D2D"/>
          <w:sz w:val="28"/>
        </w:rPr>
        <w:t xml:space="preserve">the fasting blood sugar is below 120 mg/dl and 0 if it is above. </w:t>
      </w:r>
      <w:r>
        <w:rPr>
          <w:i/>
          <w:color w:val="2D2D2D"/>
          <w:sz w:val="28"/>
        </w:rPr>
        <w:t xml:space="preserve">Restecg </w:t>
      </w:r>
      <w:r>
        <w:rPr>
          <w:color w:val="2D2D2D"/>
          <w:sz w:val="28"/>
        </w:rPr>
        <w:t>is the</w:t>
      </w:r>
      <w:r>
        <w:rPr>
          <w:color w:val="2D2D2D"/>
          <w:spacing w:val="1"/>
          <w:sz w:val="28"/>
        </w:rPr>
        <w:t xml:space="preserve"> </w:t>
      </w:r>
      <w:r>
        <w:rPr>
          <w:color w:val="2D2D2D"/>
          <w:sz w:val="28"/>
        </w:rPr>
        <w:t xml:space="preserve">resting electrocardiographic result, </w:t>
      </w:r>
      <w:r>
        <w:rPr>
          <w:i/>
          <w:color w:val="2D2D2D"/>
          <w:sz w:val="28"/>
        </w:rPr>
        <w:t xml:space="preserve">thalach </w:t>
      </w:r>
      <w:r>
        <w:rPr>
          <w:color w:val="2D2D2D"/>
          <w:sz w:val="28"/>
        </w:rPr>
        <w:t xml:space="preserve">is the maximum heart rate, </w:t>
      </w:r>
      <w:r>
        <w:rPr>
          <w:i/>
          <w:color w:val="2D2D2D"/>
          <w:sz w:val="28"/>
        </w:rPr>
        <w:t xml:space="preserve">exang </w:t>
      </w:r>
      <w:r>
        <w:rPr>
          <w:color w:val="2D2D2D"/>
          <w:sz w:val="28"/>
        </w:rPr>
        <w:t>is the</w:t>
      </w:r>
      <w:r>
        <w:rPr>
          <w:color w:val="2D2D2D"/>
          <w:spacing w:val="-67"/>
          <w:sz w:val="28"/>
        </w:rPr>
        <w:t xml:space="preserve"> </w:t>
      </w:r>
      <w:r>
        <w:rPr>
          <w:color w:val="2D2D2D"/>
          <w:sz w:val="28"/>
        </w:rPr>
        <w:t>exercise induced angina which is recorded as 1 if there is pain and 0 if there is no</w:t>
      </w:r>
      <w:r>
        <w:rPr>
          <w:color w:val="2D2D2D"/>
          <w:spacing w:val="1"/>
          <w:sz w:val="28"/>
        </w:rPr>
        <w:t xml:space="preserve"> </w:t>
      </w:r>
      <w:r>
        <w:rPr>
          <w:color w:val="2D2D2D"/>
          <w:sz w:val="28"/>
        </w:rPr>
        <w:t xml:space="preserve">pain, </w:t>
      </w:r>
      <w:r>
        <w:rPr>
          <w:i/>
          <w:color w:val="2D2D2D"/>
          <w:sz w:val="28"/>
        </w:rPr>
        <w:t xml:space="preserve">oldpeak </w:t>
      </w:r>
      <w:r>
        <w:rPr>
          <w:color w:val="2D2D2D"/>
          <w:sz w:val="28"/>
        </w:rPr>
        <w:t xml:space="preserve">is the ST depression induced by exercise, </w:t>
      </w:r>
      <w:r>
        <w:rPr>
          <w:i/>
          <w:color w:val="2D2D2D"/>
          <w:sz w:val="28"/>
        </w:rPr>
        <w:t xml:space="preserve">slope </w:t>
      </w:r>
      <w:r>
        <w:rPr>
          <w:color w:val="2D2D2D"/>
          <w:sz w:val="28"/>
        </w:rPr>
        <w:t>is the slope of the</w:t>
      </w:r>
      <w:r>
        <w:rPr>
          <w:color w:val="2D2D2D"/>
          <w:spacing w:val="1"/>
          <w:sz w:val="28"/>
        </w:rPr>
        <w:t xml:space="preserve"> </w:t>
      </w:r>
      <w:r>
        <w:rPr>
          <w:color w:val="2D2D2D"/>
          <w:sz w:val="28"/>
        </w:rPr>
        <w:t>peak</w:t>
      </w:r>
      <w:r>
        <w:rPr>
          <w:color w:val="2D2D2D"/>
          <w:spacing w:val="1"/>
          <w:sz w:val="28"/>
        </w:rPr>
        <w:t xml:space="preserve"> </w:t>
      </w:r>
      <w:r>
        <w:rPr>
          <w:color w:val="2D2D2D"/>
          <w:sz w:val="28"/>
        </w:rPr>
        <w:t>exercise</w:t>
      </w:r>
      <w:r>
        <w:rPr>
          <w:color w:val="2D2D2D"/>
          <w:spacing w:val="-1"/>
          <w:sz w:val="28"/>
        </w:rPr>
        <w:t xml:space="preserve"> </w:t>
      </w:r>
      <w:r>
        <w:rPr>
          <w:color w:val="2D2D2D"/>
          <w:sz w:val="28"/>
        </w:rPr>
        <w:t>ST</w:t>
      </w:r>
      <w:r>
        <w:rPr>
          <w:color w:val="2D2D2D"/>
          <w:spacing w:val="-3"/>
          <w:sz w:val="28"/>
        </w:rPr>
        <w:t xml:space="preserve"> </w:t>
      </w:r>
      <w:r>
        <w:rPr>
          <w:color w:val="2D2D2D"/>
          <w:sz w:val="28"/>
        </w:rPr>
        <w:t xml:space="preserve">segment, </w:t>
      </w:r>
      <w:r>
        <w:rPr>
          <w:i/>
          <w:color w:val="2D2D2D"/>
          <w:sz w:val="28"/>
        </w:rPr>
        <w:t>ca</w:t>
      </w:r>
      <w:r>
        <w:rPr>
          <w:i/>
          <w:color w:val="2D2D2D"/>
          <w:spacing w:val="-3"/>
          <w:sz w:val="28"/>
        </w:rPr>
        <w:t xml:space="preserve"> </w:t>
      </w:r>
      <w:r>
        <w:rPr>
          <w:color w:val="2D2D2D"/>
          <w:sz w:val="28"/>
        </w:rPr>
        <w:t>is</w:t>
      </w:r>
      <w:r>
        <w:rPr>
          <w:color w:val="2D2D2D"/>
          <w:spacing w:val="-1"/>
          <w:sz w:val="28"/>
        </w:rPr>
        <w:t xml:space="preserve"> </w:t>
      </w:r>
      <w:r>
        <w:rPr>
          <w:color w:val="2D2D2D"/>
          <w:sz w:val="28"/>
        </w:rPr>
        <w:t>the number</w:t>
      </w:r>
      <w:r>
        <w:rPr>
          <w:color w:val="2D2D2D"/>
          <w:spacing w:val="-4"/>
          <w:sz w:val="28"/>
        </w:rPr>
        <w:t xml:space="preserve"> </w:t>
      </w:r>
      <w:r>
        <w:rPr>
          <w:color w:val="2D2D2D"/>
          <w:sz w:val="28"/>
        </w:rPr>
        <w:t>of major</w:t>
      </w:r>
      <w:r>
        <w:rPr>
          <w:color w:val="2D2D2D"/>
          <w:spacing w:val="1"/>
          <w:sz w:val="28"/>
        </w:rPr>
        <w:t xml:space="preserve"> </w:t>
      </w:r>
      <w:r>
        <w:rPr>
          <w:color w:val="2D2D2D"/>
          <w:sz w:val="28"/>
        </w:rPr>
        <w:t>vessels</w:t>
      </w:r>
      <w:r>
        <w:rPr>
          <w:color w:val="2D2D2D"/>
          <w:spacing w:val="3"/>
          <w:sz w:val="28"/>
        </w:rPr>
        <w:t xml:space="preserve"> </w:t>
      </w:r>
      <w:r>
        <w:rPr>
          <w:color w:val="2D2D2D"/>
          <w:sz w:val="28"/>
        </w:rPr>
        <w:t>colored</w:t>
      </w:r>
    </w:p>
    <w:p>
      <w:pPr>
        <w:spacing w:before="0" w:line="240" w:lineRule="auto"/>
        <w:ind w:left="240" w:right="1513" w:firstLine="0"/>
        <w:jc w:val="left"/>
        <w:rPr>
          <w:sz w:val="28"/>
        </w:rPr>
      </w:pPr>
      <w:r>
        <w:rPr>
          <w:color w:val="2D2D2D"/>
          <w:sz w:val="28"/>
        </w:rPr>
        <w:t xml:space="preserve">by </w:t>
      </w:r>
      <w:r>
        <w:rPr>
          <w:color w:val="2D2D2D"/>
          <w:sz w:val="28"/>
          <w:u w:val="single" w:color="2D2D2D"/>
        </w:rPr>
        <w:t>fluoroscopy</w:t>
      </w:r>
      <w:r>
        <w:rPr>
          <w:color w:val="2D2D2D"/>
          <w:sz w:val="28"/>
        </w:rPr>
        <w:t xml:space="preserve">, </w:t>
      </w:r>
      <w:r>
        <w:rPr>
          <w:i/>
          <w:color w:val="2D2D2D"/>
          <w:sz w:val="28"/>
        </w:rPr>
        <w:t xml:space="preserve">thal </w:t>
      </w:r>
      <w:r>
        <w:rPr>
          <w:color w:val="2D2D2D"/>
          <w:sz w:val="28"/>
        </w:rPr>
        <w:t xml:space="preserve">is the duration of the exercise test in minutes, and </w:t>
      </w:r>
      <w:r>
        <w:rPr>
          <w:i/>
          <w:color w:val="2D2D2D"/>
          <w:sz w:val="28"/>
        </w:rPr>
        <w:t xml:space="preserve">num </w:t>
      </w:r>
      <w:r>
        <w:rPr>
          <w:color w:val="2D2D2D"/>
          <w:sz w:val="28"/>
        </w:rPr>
        <w:t>is the</w:t>
      </w:r>
      <w:r>
        <w:rPr>
          <w:color w:val="2D2D2D"/>
          <w:spacing w:val="-67"/>
          <w:sz w:val="28"/>
        </w:rPr>
        <w:t xml:space="preserve"> </w:t>
      </w:r>
      <w:r>
        <w:rPr>
          <w:color w:val="2D2D2D"/>
          <w:sz w:val="28"/>
        </w:rPr>
        <w:t>class attribute. The class attribute has a value of 0 for normal and 1 for patients</w:t>
      </w:r>
      <w:r>
        <w:rPr>
          <w:color w:val="2D2D2D"/>
          <w:spacing w:val="1"/>
          <w:sz w:val="28"/>
        </w:rPr>
        <w:t xml:space="preserve"> </w:t>
      </w:r>
      <w:r>
        <w:rPr>
          <w:color w:val="2D2D2D"/>
          <w:sz w:val="28"/>
        </w:rPr>
        <w:t>diagnosed</w:t>
      </w:r>
      <w:r>
        <w:rPr>
          <w:color w:val="2D2D2D"/>
          <w:spacing w:val="-1"/>
          <w:sz w:val="28"/>
        </w:rPr>
        <w:t xml:space="preserve"> </w:t>
      </w:r>
      <w:r>
        <w:rPr>
          <w:color w:val="2D2D2D"/>
          <w:sz w:val="28"/>
        </w:rPr>
        <w:t>with heart</w:t>
      </w:r>
      <w:r>
        <w:rPr>
          <w:color w:val="2D2D2D"/>
          <w:spacing w:val="-3"/>
          <w:sz w:val="28"/>
        </w:rPr>
        <w:t xml:space="preserve"> </w:t>
      </w:r>
      <w:r>
        <w:rPr>
          <w:color w:val="2D2D2D"/>
          <w:sz w:val="28"/>
        </w:rPr>
        <w:t>disease.</w:t>
      </w:r>
    </w:p>
    <w:sectPr>
      <w:pgSz w:w="12240" w:h="15840"/>
      <w:pgMar w:top="1360" w:right="160" w:bottom="280" w:left="1200" w:header="0" w:footer="0" w:gutter="0"/>
      <w:docGrid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0000000000000000000"/>
    <w:charset w:val="01"/>
    <w:family w:val="roman"/>
    <w:pitch w:val="variable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Symbol">
    <w:panose1 w:val="00000000000000000000"/>
    <w:charset w:val="02"/>
    <w:family w:val="decorative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abstractNum w:abstractNumId="0">
    <w:nsid w:val="00000003"/>
    <w:multiLevelType w:val="hybridMultilevel"/>
    <w:tmpl w:val="00000000"/>
    <w:lvl w:ilvl="0">
      <w:start w:val="1"/>
      <w:numFmt w:val="decimal"/>
      <w:lvlRestart w:val="0"/>
      <w:lvlText w:val="%1."/>
      <w:lvlJc w:val="left"/>
      <w:pPr>
        <w:tabs>
          <w:tab w:val="num" w:pos="0"/>
        </w:tabs>
        <w:ind w:left="585" w:hanging="360"/>
      </w:pPr>
      <w:rPr>
        <w:rFonts w:ascii="Times New Roman" w:hAnsi="Times New Roman" w:eastAsia="Times New Roman" w:cs="Times New Roman" w:hint="default"/>
        <w:color w:val="282828"/>
        <w:w w:val="100"/>
        <w:sz w:val="23"/>
        <w:szCs w:val="23"/>
      </w:rPr>
    </w:lvl>
    <w:lvl w:ilvl="1">
      <w:start w:val="0"/>
      <w:numFmt w:val="bullet"/>
      <w:lvlText w:val="•"/>
      <w:lvlJc w:val="left"/>
      <w:pPr>
        <w:tabs>
          <w:tab w:val="num" w:pos="0"/>
        </w:tabs>
        <w:ind w:left="1610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tabs>
          <w:tab w:val="num" w:pos="0"/>
        </w:tabs>
        <w:ind w:left="2640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tabs>
          <w:tab w:val="num" w:pos="0"/>
        </w:tabs>
        <w:ind w:left="3670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tabs>
          <w:tab w:val="num" w:pos="0"/>
        </w:tabs>
        <w:ind w:left="4700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tabs>
          <w:tab w:val="num" w:pos="0"/>
        </w:tabs>
        <w:ind w:left="5730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tabs>
          <w:tab w:val="num" w:pos="0"/>
        </w:tabs>
        <w:ind w:left="6760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tabs>
          <w:tab w:val="num" w:pos="0"/>
        </w:tabs>
        <w:ind w:left="7790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tabs>
          <w:tab w:val="num" w:pos="0"/>
        </w:tabs>
        <w:ind w:left="8820" w:hanging="360"/>
      </w:pPr>
      <w:rPr>
        <w:rFonts w:hint="default"/>
      </w:rPr>
    </w:lvl>
  </w:abstractNum>
  <w:abstractNum w:abstractNumId="1">
    <w:nsid w:val="00000002"/>
    <w:multiLevelType w:val="hybridMultilevel"/>
    <w:tmpl w:val="00000000"/>
    <w:lvl w:ilvl="0">
      <w:start w:val="1"/>
      <w:numFmt w:val="decimal"/>
      <w:lvlRestart w:val="0"/>
      <w:lvlText w:val="%1."/>
      <w:lvlJc w:val="left"/>
      <w:pPr>
        <w:tabs>
          <w:tab w:val="num" w:pos="0"/>
        </w:tabs>
        <w:ind w:left="585" w:hanging="360"/>
      </w:pPr>
      <w:rPr>
        <w:rFonts w:ascii="Times New Roman" w:hAnsi="Times New Roman" w:eastAsia="Times New Roman" w:cs="Times New Roman" w:hint="default"/>
        <w:color w:val="282828"/>
        <w:w w:val="100"/>
        <w:sz w:val="23"/>
        <w:szCs w:val="23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960" w:hanging="360"/>
      </w:pPr>
      <w:rPr>
        <w:rFonts w:ascii="Times New Roman" w:hAnsi="Times New Roman" w:eastAsia="Times New Roman" w:cs="Times New Roman" w:hint="default"/>
        <w:color w:val="212121"/>
        <w:spacing w:val="0"/>
        <w:w w:val="100"/>
        <w:sz w:val="28"/>
        <w:szCs w:val="28"/>
      </w:rPr>
    </w:lvl>
    <w:lvl w:ilvl="2">
      <w:start w:val="0"/>
      <w:numFmt w:val="bullet"/>
      <w:lvlText w:val="•"/>
      <w:lvlJc w:val="left"/>
      <w:pPr>
        <w:tabs>
          <w:tab w:val="num" w:pos="0"/>
        </w:tabs>
        <w:ind w:left="2062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tabs>
          <w:tab w:val="num" w:pos="0"/>
        </w:tabs>
        <w:ind w:left="3164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tabs>
          <w:tab w:val="num" w:pos="0"/>
        </w:tabs>
        <w:ind w:left="4266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tabs>
          <w:tab w:val="num" w:pos="0"/>
        </w:tabs>
        <w:ind w:left="5368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tabs>
          <w:tab w:val="num" w:pos="0"/>
        </w:tabs>
        <w:ind w:left="6471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tabs>
          <w:tab w:val="num" w:pos="0"/>
        </w:tabs>
        <w:ind w:left="7573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tabs>
          <w:tab w:val="num" w:pos="0"/>
        </w:tabs>
        <w:ind w:left="8675" w:hanging="360"/>
      </w:pPr>
      <w:rPr>
        <w:rFonts w:hint="default"/>
      </w:rPr>
    </w:lvl>
  </w:abstractNum>
  <w:abstractNum w:abstractNumId="2">
    <w:nsid w:val="00000001"/>
    <w:multiLevelType w:val="hybridMultilevel"/>
    <w:tmpl w:val="00000000"/>
    <w:lvl w:ilvl="0">
      <w:start w:val="0"/>
      <w:numFmt w:val="bullet"/>
      <w:lvlRestart w:val="0"/>
      <w:lvlText w:val=""/>
      <w:lvlJc w:val="left"/>
      <w:pPr>
        <w:tabs>
          <w:tab w:val="num" w:pos="0"/>
        </w:tabs>
        <w:ind w:left="585" w:hanging="360"/>
      </w:pPr>
      <w:rPr>
        <w:rFonts w:ascii="Symbol" w:hAnsi="Symbol" w:eastAsia="Symbol" w:cs="Symbol" w:hint="default"/>
        <w:color w:val="282828"/>
        <w:w w:val="99"/>
        <w:sz w:val="20"/>
        <w:szCs w:val="20"/>
      </w:rPr>
    </w:lvl>
    <w:lvl w:ilvl="1">
      <w:start w:val="0"/>
      <w:numFmt w:val="bullet"/>
      <w:lvlText w:val="•"/>
      <w:lvlJc w:val="left"/>
      <w:pPr>
        <w:tabs>
          <w:tab w:val="num" w:pos="0"/>
        </w:tabs>
        <w:ind w:left="1610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tabs>
          <w:tab w:val="num" w:pos="0"/>
        </w:tabs>
        <w:ind w:left="2640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tabs>
          <w:tab w:val="num" w:pos="0"/>
        </w:tabs>
        <w:ind w:left="3670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tabs>
          <w:tab w:val="num" w:pos="0"/>
        </w:tabs>
        <w:ind w:left="4700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tabs>
          <w:tab w:val="num" w:pos="0"/>
        </w:tabs>
        <w:ind w:left="5730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tabs>
          <w:tab w:val="num" w:pos="0"/>
        </w:tabs>
        <w:ind w:left="6760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tabs>
          <w:tab w:val="num" w:pos="0"/>
        </w:tabs>
        <w:ind w:left="7790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tabs>
          <w:tab w:val="num" w:pos="0"/>
        </w:tabs>
        <w:ind w:left="8820" w:hanging="360"/>
      </w:pPr>
      <w:rPr>
        <w:rFonts w:hint="default"/>
      </w:rPr>
    </w:lvl>
  </w:abstractNum>
  <w:abstractNum w:abstractNumId="3">
    <w:nsid w:val="00000000"/>
    <w:multiLevelType w:val="hybridMultilevel"/>
    <w:tmpl w:val="00000000"/>
    <w:lvl w:ilvl="0">
      <w:start w:val="0"/>
      <w:numFmt w:val="bullet"/>
      <w:lvlRestart w:val="0"/>
      <w:lvlText w:val=""/>
      <w:lvlJc w:val="left"/>
      <w:pPr>
        <w:tabs>
          <w:tab w:val="num" w:pos="0"/>
        </w:tabs>
        <w:ind w:left="470" w:hanging="360"/>
      </w:pPr>
      <w:rPr>
        <w:rFonts w:ascii="Symbol" w:hAnsi="Symbol" w:eastAsia="Symbol" w:cs="Symbol" w:hint="default"/>
        <w:color w:val="757575"/>
        <w:w w:val="99"/>
        <w:sz w:val="20"/>
        <w:szCs w:val="20"/>
      </w:rPr>
    </w:lvl>
    <w:lvl w:ilvl="1">
      <w:start w:val="0"/>
      <w:numFmt w:val="bullet"/>
      <w:lvlText w:val="•"/>
      <w:lvlJc w:val="left"/>
      <w:pPr>
        <w:tabs>
          <w:tab w:val="num" w:pos="0"/>
        </w:tabs>
        <w:ind w:left="1520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tabs>
          <w:tab w:val="num" w:pos="0"/>
        </w:tabs>
        <w:ind w:left="2560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tabs>
          <w:tab w:val="num" w:pos="0"/>
        </w:tabs>
        <w:ind w:left="3600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tabs>
          <w:tab w:val="num" w:pos="0"/>
        </w:tabs>
        <w:ind w:left="4640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tabs>
          <w:tab w:val="num" w:pos="0"/>
        </w:tabs>
        <w:ind w:left="5680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tabs>
          <w:tab w:val="num" w:pos="0"/>
        </w:tabs>
        <w:ind w:left="6720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tabs>
          <w:tab w:val="num" w:pos="0"/>
        </w:tabs>
        <w:ind w:left="7760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tabs>
          <w:tab w:val="num" w:pos="0"/>
        </w:tabs>
        <w:ind w:left="880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2"/>
  <w:bordersDoNotSurroundHeader/>
  <w:bordersDoNotSurroundFooter/>
  <w:defaultTabStop w:val="720"/>
  <w:drawingGridHorizontalSpacing w:val="110"/>
  <w:drawingGridVerticalSpacing w:val="156"/>
  <w:displayHorizontalDrawingGridEvery w:val="2"/>
  <w:displayVerticalDrawingGridEvery w:val="1"/>
  <w:compat>
    <w:spaceForUL/>
    <w:ulTrailSpace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eastAsia="Times New Roman" w:cs="Times New Roman" w:hAnsi="Times New Roman"/>
      <w:sz w:val="22"/>
      <w:szCs w:val="22"/>
      <w:lang w:val="en-US" w:eastAsia="en-US" w:bidi="ar-SA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styleId="15">
    <w:name w:val="Body Text"/>
    <w:basedOn w:val="0"/>
    <w:rPr>
      <w:rFonts w:ascii="Times New Roman" w:eastAsia="Times New Roman" w:cs="Times New Roman" w:hAnsi="Times New Roman"/>
      <w:sz w:val="23"/>
      <w:szCs w:val="23"/>
      <w:lang w:val="en-US" w:eastAsia="en-US" w:bidi="ar-SA"/>
    </w:rPr>
  </w:style>
  <w:style w:type="paragraph" w:customStyle="1" w:styleId="16">
    <w:name w:val="Heading 1"/>
    <w:basedOn w:val="0"/>
    <w:pPr>
      <w:spacing w:before="1"/>
      <w:ind w:left="240"/>
      <w:outlineLvl w:val="1"/>
    </w:pPr>
    <w:rPr>
      <w:rFonts w:ascii="Times New Roman" w:eastAsia="Times New Roman" w:cs="Times New Roman" w:hAnsi="Times New Roman"/>
      <w:b/>
      <w:bCs/>
      <w:sz w:val="32"/>
      <w:szCs w:val="32"/>
      <w:lang w:val="en-US" w:eastAsia="en-US" w:bidi="ar-SA"/>
    </w:rPr>
  </w:style>
  <w:style w:type="paragraph" w:customStyle="1" w:styleId="17">
    <w:name w:val="Heading 2"/>
    <w:basedOn w:val="0"/>
    <w:pPr>
      <w:ind w:left="240"/>
      <w:outlineLvl w:val="2"/>
    </w:pPr>
    <w:rPr>
      <w:rFonts w:ascii="Times New Roman" w:eastAsia="Times New Roman" w:cs="Times New Roman" w:hAnsi="Times New Roman"/>
      <w:b/>
      <w:bCs/>
      <w:sz w:val="25"/>
      <w:szCs w:val="25"/>
      <w:lang w:val="en-US" w:eastAsia="en-US" w:bidi="ar-SA"/>
    </w:rPr>
  </w:style>
  <w:style w:type="paragraph" w:customStyle="1" w:styleId="18">
    <w:name w:val="Heading 3"/>
    <w:basedOn w:val="0"/>
    <w:pPr>
      <w:ind w:left="586" w:hanging="586"/>
      <w:outlineLvl w:val="3"/>
    </w:pPr>
    <w:rPr>
      <w:rFonts w:ascii="Times New Roman" w:eastAsia="Times New Roman" w:cs="Times New Roman" w:hAnsi="Times New Roman"/>
      <w:b/>
      <w:bCs/>
      <w:i/>
      <w:iCs/>
      <w:sz w:val="23"/>
      <w:szCs w:val="23"/>
      <w:lang w:val="en-US" w:eastAsia="en-US" w:bidi="ar-SA"/>
    </w:rPr>
  </w:style>
  <w:style w:type="paragraph" w:styleId="19">
    <w:name w:val="Title"/>
    <w:basedOn w:val="0"/>
    <w:pPr>
      <w:spacing w:before="70"/>
      <w:ind w:left="484" w:right="1532"/>
      <w:jc w:val="center"/>
    </w:pPr>
    <w:rPr>
      <w:rFonts w:ascii="Times New Roman" w:eastAsia="Times New Roman" w:cs="Times New Roman" w:hAnsi="Times New Roman"/>
      <w:sz w:val="36"/>
      <w:szCs w:val="36"/>
      <w:lang w:val="en-US" w:eastAsia="en-US" w:bidi="ar-SA"/>
    </w:rPr>
  </w:style>
  <w:style w:type="paragraph" w:customStyle="1" w:styleId="20">
    <w:name w:val="List Paragraph"/>
    <w:basedOn w:val="0"/>
    <w:pPr>
      <w:ind w:left="585" w:hanging="361"/>
    </w:pPr>
    <w:rPr>
      <w:rFonts w:ascii="Times New Roman" w:eastAsia="Times New Roman" w:cs="Times New Roman" w:hAnsi="Times New Roman"/>
      <w:lang w:val="en-US" w:eastAsia="en-US" w:bidi="ar-SA"/>
    </w:rPr>
  </w:style>
  <w:style w:type="paragraph" w:customStyle="1" w:styleId="21">
    <w:name w:val="Table Paragraph"/>
    <w:basedOn w:val="0"/>
    <w:pPr>
      <w:spacing w:before="53"/>
      <w:ind w:left="57"/>
    </w:pPr>
    <w:rPr>
      <w:rFonts w:ascii="Times New Roman" w:eastAsia="Times New Roman" w:cs="Times New Roman" w:hAnsi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2.jpeg"/><Relationship Id="rId3" Type="http://schemas.openxmlformats.org/officeDocument/2006/relationships/image" Target="media/5.jpeg"/><Relationship Id="rId4" Type="http://schemas.openxmlformats.org/officeDocument/2006/relationships/image" Target="media/9.png"/><Relationship Id="rId5" Type="http://schemas.openxmlformats.org/officeDocument/2006/relationships/image" Target="media/11.jpeg"/><Relationship Id="rId6" Type="http://schemas.openxmlformats.org/officeDocument/2006/relationships/image" Target="media/13.png"/><Relationship Id="rId7" Type="http://schemas.openxmlformats.org/officeDocument/2006/relationships/image" Target="media/15.jpeg"/><Relationship Id="rId8" Type="http://schemas.openxmlformats.org/officeDocument/2006/relationships/image" Target="media/17.jpeg"/><Relationship Id="rId9" Type="http://schemas.openxmlformats.org/officeDocument/2006/relationships/image" Target="media/19.png"/><Relationship Id="rId10" Type="http://schemas.openxmlformats.org/officeDocument/2006/relationships/image" Target="media/21.png"/><Relationship Id="rId11" Type="http://schemas.openxmlformats.org/officeDocument/2006/relationships/image" Target="media/23.jpeg"/><Relationship Id="rId12" Type="http://schemas.openxmlformats.org/officeDocument/2006/relationships/image" Target="media/25.jpeg"/><Relationship Id="rId13" Type="http://schemas.openxmlformats.org/officeDocument/2006/relationships/image" Target="media/27.jpeg"/><Relationship Id="rId14" Type="http://schemas.openxmlformats.org/officeDocument/2006/relationships/image" Target="media/9.png"/><Relationship Id="rId15" Type="http://schemas.openxmlformats.org/officeDocument/2006/relationships/image" Target="media/11.jpeg"/><Relationship Id="rId16" Type="http://schemas.openxmlformats.org/officeDocument/2006/relationships/image" Target="media/13.png"/><Relationship Id="rId17" Type="http://schemas.openxmlformats.org/officeDocument/2006/relationships/image" Target="media/15.jpeg"/><Relationship Id="rId18" Type="http://schemas.openxmlformats.org/officeDocument/2006/relationships/image" Target="media/17.jpeg"/><Relationship Id="rId19" Type="http://schemas.openxmlformats.org/officeDocument/2006/relationships/image" Target="media/19.png"/><Relationship Id="rId20" Type="http://schemas.openxmlformats.org/officeDocument/2006/relationships/image" Target="media/21.png"/><Relationship Id="rId21" Type="http://schemas.openxmlformats.org/officeDocument/2006/relationships/image" Target="media/23.jpeg"/><Relationship Id="rId22" Type="http://schemas.openxmlformats.org/officeDocument/2006/relationships/image" Target="media/25.jpeg"/><Relationship Id="rId23" Type="http://schemas.openxmlformats.org/officeDocument/2006/relationships/image" Target="media/27.jpeg"/><Relationship Id="rId24" Type="http://schemas.openxmlformats.org/officeDocument/2006/relationships/image" Target="media/45.jpeg"/><Relationship Id="rId25" Type="http://schemas.openxmlformats.org/officeDocument/2006/relationships/image" Target="media/48.jpeg"/><Relationship Id="rId26" Type="http://schemas.openxmlformats.org/officeDocument/2006/relationships/image" Target="media/51.jpeg"/><Relationship Id="rId27" Type="http://schemas.openxmlformats.org/officeDocument/2006/relationships/styles" Target="styles.xml"/><Relationship Id="rId28" Type="http://schemas.openxmlformats.org/officeDocument/2006/relationships/numbering" Target="numbering.xml"/><Relationship Id="rId29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0</TotalTime>
  <Application>Yozo_Office</Application>
  <Pages>15</Pages>
  <Words>1949</Words>
  <Characters>9292</Characters>
  <Lines>355</Lines>
  <Paragraphs>148</Paragraphs>
  <CharactersWithSpaces>11185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Microsoft Word - Document2</dc:title>
  <dc:creator>admin</dc:creator>
  <cp:lastModifiedBy>vivo user</cp:lastModifiedBy>
  <cp:revision>0</cp:revision>
  <dcterms:created xsi:type="dcterms:W3CDTF">2022-10-16T03:19:34Z</dcterms:created>
  <dcterms:modified xsi:type="dcterms:W3CDTF">2022-10-16T00:54:11Z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Created">
    <vt:filetime>2022-10-11T16:00:00Z</vt:filetime>
  </property>
  <property fmtid="{D5CDD505-2E9C-101B-9397-08002B2CF9AE}" pid="3" name="LastSaved">
    <vt:filetime>2022-10-15T16:00:00Z</vt:filetime>
  </property>
</Properties>
</file>